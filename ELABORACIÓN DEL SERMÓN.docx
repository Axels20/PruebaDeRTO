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5" w:lineRule="exact" w:line="260"/>
        <w:ind w:left="3081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ELABOR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CIÓN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19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9"/>
      </w:pP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ÓN: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Mostr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ia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ís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Apóstol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o.</w:t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9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BASE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BÍ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LIC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9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ipens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25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30</w:t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56"/>
        <w:ind w:left="119" w:right="75"/>
      </w:pPr>
      <w:r>
        <w:rPr>
          <w:rFonts w:cs="Times New Roman" w:hAnsi="Times New Roman" w:eastAsia="Times New Roman" w:ascii="Times New Roman"/>
          <w:b/>
          <w:spacing w:val="1"/>
          <w:w w:val="100"/>
          <w:position w:val="8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8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b/>
          <w:spacing w:val="-8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tuve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rio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nvia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Ep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odi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rm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bor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ompañ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ia,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vu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stro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mens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sida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s;</w:t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58"/>
        <w:ind w:left="119" w:right="84"/>
      </w:pPr>
      <w:r>
        <w:rPr>
          <w:rFonts w:cs="Times New Roman" w:hAnsi="Times New Roman" w:eastAsia="Times New Roman" w:ascii="Times New Roman"/>
          <w:b/>
          <w:spacing w:val="1"/>
          <w:w w:val="100"/>
          <w:position w:val="8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8"/>
          <w:sz w:val="16"/>
          <w:szCs w:val="16"/>
        </w:rPr>
        <w:t>6</w:t>
      </w:r>
      <w:r>
        <w:rPr>
          <w:rFonts w:cs="Times New Roman" w:hAnsi="Times New Roman" w:eastAsia="Times New Roman" w:ascii="Times New Roman"/>
          <w:b/>
          <w:spacing w:val="9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porq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tenía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ros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todos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vosotros,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mente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ust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porq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bíais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oído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bía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rm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o.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58"/>
        <w:ind w:left="119" w:right="85"/>
      </w:pPr>
      <w:r>
        <w:rPr>
          <w:rFonts w:cs="Times New Roman" w:hAnsi="Times New Roman" w:eastAsia="Times New Roman" w:ascii="Times New Roman"/>
          <w:b/>
          <w:spacing w:val="1"/>
          <w:w w:val="100"/>
          <w:position w:val="8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8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b/>
          <w:spacing w:val="26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stuvo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rmo,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punto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morir;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Dios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tuvo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ordia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l,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solam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tuv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tris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sobre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56"/>
        <w:ind w:left="119" w:right="78"/>
      </w:pPr>
      <w:r>
        <w:rPr>
          <w:rFonts w:cs="Times New Roman" w:hAnsi="Times New Roman" w:eastAsia="Times New Roman" w:ascii="Times New Roman"/>
          <w:b/>
          <w:spacing w:val="1"/>
          <w:w w:val="100"/>
          <w:position w:val="8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8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Así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nvío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sol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ud,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rle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vo,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sté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menos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tris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9"/>
      </w:pPr>
      <w:r>
        <w:rPr>
          <w:rFonts w:cs="Times New Roman" w:hAnsi="Times New Roman" w:eastAsia="Times New Roman" w:ascii="Times New Roman"/>
          <w:b/>
          <w:spacing w:val="1"/>
          <w:w w:val="100"/>
          <w:position w:val="8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8"/>
          <w:sz w:val="16"/>
          <w:szCs w:val="16"/>
        </w:rPr>
        <w:t>9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ib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dle,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ñor,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todo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los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omo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él;</w:t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56"/>
        <w:ind w:left="119" w:right="85"/>
      </w:pPr>
      <w:r>
        <w:rPr>
          <w:rFonts w:cs="Times New Roman" w:hAnsi="Times New Roman" w:eastAsia="Times New Roman" w:ascii="Times New Roman"/>
          <w:b/>
          <w:spacing w:val="1"/>
          <w:w w:val="100"/>
          <w:position w:val="8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8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b/>
          <w:spacing w:val="4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porq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Cristo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stuvo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pró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mue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te,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poniendo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vida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suplir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stro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rv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mí.</w:t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9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ASUNTO: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9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ASAJE: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9"/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ríst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Cristo.</w:t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9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ÁLI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BÍ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LICO: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59"/>
        <w:ind w:left="119" w:right="71"/>
        <w:sectPr>
          <w:pgSz w:w="12240" w:h="15840"/>
          <w:pgMar w:top="1340" w:bottom="280" w:left="1300" w:right="1300"/>
        </w:sectPr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filipens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rita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prisiones,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ivo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rosid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ipo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sidad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blo.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ipos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0" w:lineRule="auto" w:line="360"/>
        <w:ind w:left="119" w:right="7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lesia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nviar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ursos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tend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sidad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tuvies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hó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ión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mado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unidad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ldad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iones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puntual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diendo.</w:t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19" w:right="7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rta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lucir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je,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mano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rodito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quien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ión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ipo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lesia,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ste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risis.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ís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Cristo.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ionar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nviado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blo,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nvia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ipo,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virtud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quien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bía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ñ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ro.</w:t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9" w:right="332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ís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rodito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ron:</w:t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479" w:right="74" w:hanging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mó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no: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ndo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blo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iona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rman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ín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ión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son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ión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spiri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ión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ría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quien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ñ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uien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bía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Cristo.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blaba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uien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bía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jado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ó,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ró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Ciel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blo,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bía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sido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muestra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ión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r.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Qué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ntre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rutos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479" w:right="7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stamos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ión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stá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bien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otro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otros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stán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risis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rnos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sde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sús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17: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uno.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58"/>
        <w:ind w:left="479" w:right="75" w:hanging="360"/>
        <w:sectPr>
          <w:pgSz w:w="12240" w:h="15840"/>
          <w:pgMar w:top="1340" w:bottom="280" w:left="1300" w:right="130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olab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dor: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mente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olab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ió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uien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iar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suntos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disponib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0" w:lineRule="auto" w:line="360"/>
        <w:ind w:left="479" w:right="7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jaba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póstol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ún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dían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quipo,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uien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onta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todos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nfo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uir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ñor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sús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jó: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discípulos,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ió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también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oidor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ñ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tambi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ré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hombro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hombro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ino.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540" w:val="left"/>
        </w:tabs>
        <w:jc w:val="both"/>
        <w:spacing w:lineRule="auto" w:line="360"/>
        <w:ind w:left="479" w:right="75" w:hanging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  <w:tab/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ompañ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ipos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tar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ntend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rí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jé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rvi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ino.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spiri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ntra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stamos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mados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otros,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jemplos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ntre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unidad,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produ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</w:t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19" w:right="7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ríst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plasm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ritu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stamos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mados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ielos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idad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stros,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stros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nos,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olabo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tamos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brá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rza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ontr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rnos.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ntonc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nosotros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ino</w:t>
      </w:r>
    </w:p>
    <w:sectPr>
      <w:pgSz w:w="12240" w:h="15840"/>
      <w:pgMar w:top="1340" w:bottom="280" w:left="1300" w:right="130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