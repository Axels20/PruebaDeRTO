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60.4402pt;margin-top:771.955pt;width:1.43905pt;height:16pt;mso-position-horizontal-relative:page;mso-position-vertical-relative:page;z-index:-865" filled="f" stroked="f">
            <v:textbox inset="0,0,0,0">
              <w:txbxContent>
                <w:p>
                  <w:pPr>
                    <w:rPr>
                      <w:rFonts w:cs="Arial" w:hAnsi="Arial" w:eastAsia="Arial" w:ascii="Arial"/>
                      <w:sz w:val="32"/>
                      <w:szCs w:val="32"/>
                    </w:rPr>
                    <w:jc w:val="left"/>
                    <w:spacing w:lineRule="exact" w:line="320"/>
                    <w:ind w:right="-68"/>
                  </w:pPr>
                  <w:r>
                    <w:rPr>
                      <w:rFonts w:cs="Arial" w:hAnsi="Arial" w:eastAsia="Arial" w:ascii="Arial"/>
                      <w:color w:val="2E2E2E"/>
                      <w:spacing w:val="0"/>
                      <w:w w:val="32"/>
                      <w:sz w:val="32"/>
                      <w:szCs w:val="32"/>
                    </w:rPr>
                    <w:t>.</w:t>
                  </w:r>
                  <w:r>
                    <w:rPr>
                      <w:rFonts w:cs="Arial" w:hAnsi="Arial" w:eastAsia="Arial" w:ascii="Arial"/>
                      <w:color w:val="000000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61"/>
          <w:szCs w:val="61"/>
        </w:rPr>
        <w:jc w:val="center"/>
        <w:spacing w:lineRule="exact" w:line="660"/>
        <w:ind w:left="2429" w:right="4071"/>
      </w:pP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position w:val="-1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position w:val="-1"/>
          <w:sz w:val="44"/>
          <w:szCs w:val="44"/>
        </w:rPr>
        <w:t>AP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position w:val="-1"/>
          <w:sz w:val="44"/>
          <w:szCs w:val="44"/>
        </w:rPr>
        <w:t>Í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position w:val="-1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position w:val="-1"/>
          <w:sz w:val="44"/>
          <w:szCs w:val="44"/>
        </w:rPr>
        <w:t>UL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position w:val="-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84"/>
          <w:w w:val="105"/>
          <w:position w:val="-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1"/>
          <w:position w:val="-1"/>
          <w:sz w:val="61"/>
          <w:szCs w:val="61"/>
        </w:rPr>
        <w:t>5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3"/>
          <w:position w:val="-1"/>
          <w:sz w:val="61"/>
          <w:szCs w:val="6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61"/>
          <w:szCs w:val="61"/>
        </w:rPr>
      </w:r>
    </w:p>
    <w:p>
      <w:pPr>
        <w:rPr>
          <w:rFonts w:cs="Times New Roman" w:hAnsi="Times New Roman" w:eastAsia="Times New Roman" w:ascii="Times New Roman"/>
          <w:sz w:val="45"/>
          <w:szCs w:val="45"/>
        </w:rPr>
        <w:jc w:val="center"/>
        <w:spacing w:before="18" w:lineRule="auto" w:line="325"/>
        <w:ind w:left="275" w:right="1896"/>
      </w:pPr>
      <w:r>
        <w:rPr>
          <w:rFonts w:cs="Times New Roman" w:hAnsi="Times New Roman" w:eastAsia="Times New Roman" w:ascii="Times New Roman"/>
          <w:b/>
          <w:color w:val="151515"/>
          <w:w w:val="69"/>
          <w:sz w:val="62"/>
          <w:szCs w:val="62"/>
        </w:rPr>
        <w:t>¿</w:t>
      </w:r>
      <w:r>
        <w:rPr>
          <w:rFonts w:cs="Times New Roman" w:hAnsi="Times New Roman" w:eastAsia="Times New Roman" w:ascii="Times New Roman"/>
          <w:b/>
          <w:color w:val="151515"/>
          <w:w w:val="110"/>
          <w:sz w:val="62"/>
          <w:szCs w:val="62"/>
        </w:rPr>
        <w:t>Q</w:t>
      </w:r>
      <w:r>
        <w:rPr>
          <w:rFonts w:cs="Times New Roman" w:hAnsi="Times New Roman" w:eastAsia="Times New Roman" w:ascii="Times New Roman"/>
          <w:b/>
          <w:color w:val="151515"/>
          <w:w w:val="70"/>
          <w:sz w:val="62"/>
          <w:szCs w:val="62"/>
        </w:rPr>
        <w:t>UÉ</w:t>
      </w:r>
      <w:r>
        <w:rPr>
          <w:rFonts w:cs="Times New Roman" w:hAnsi="Times New Roman" w:eastAsia="Times New Roman" w:ascii="Times New Roman"/>
          <w:b/>
          <w:color w:val="151515"/>
          <w:spacing w:val="32"/>
          <w:w w:val="100"/>
          <w:sz w:val="62"/>
          <w:szCs w:val="62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C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AMIN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S</w:t>
      </w:r>
      <w:r>
        <w:rPr>
          <w:rFonts w:cs="Times New Roman" w:hAnsi="Times New Roman" w:eastAsia="Times New Roman" w:ascii="Times New Roman"/>
          <w:b/>
          <w:color w:val="151515"/>
          <w:spacing w:val="80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HA</w:t>
      </w:r>
      <w:r>
        <w:rPr>
          <w:rFonts w:cs="Times New Roman" w:hAnsi="Times New Roman" w:eastAsia="Times New Roman" w:ascii="Times New Roman"/>
          <w:b/>
          <w:color w:val="151515"/>
          <w:spacing w:val="67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7"/>
          <w:sz w:val="44"/>
          <w:szCs w:val="44"/>
        </w:rPr>
        <w:t>REC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3"/>
          <w:sz w:val="44"/>
          <w:szCs w:val="44"/>
        </w:rPr>
        <w:t>RRID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1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1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58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G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ÍA</w:t>
      </w:r>
      <w:r>
        <w:rPr>
          <w:rFonts w:cs="Times New Roman" w:hAnsi="Times New Roman" w:eastAsia="Times New Roman" w:ascii="Times New Roman"/>
          <w:b/>
          <w:color w:val="151515"/>
          <w:spacing w:val="65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44"/>
          <w:szCs w:val="44"/>
        </w:rPr>
        <w:t>N</w:t>
      </w:r>
      <w:r>
        <w:rPr>
          <w:rFonts w:cs="Times New Roman" w:hAnsi="Times New Roman" w:eastAsia="Times New Roman" w:ascii="Times New Roman"/>
          <w:b/>
          <w:color w:val="151515"/>
          <w:spacing w:val="41"/>
          <w:w w:val="100"/>
          <w:sz w:val="44"/>
          <w:szCs w:val="44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24"/>
          <w:sz w:val="45"/>
          <w:szCs w:val="45"/>
        </w:rPr>
        <w:t>AM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5"/>
          <w:sz w:val="45"/>
          <w:szCs w:val="45"/>
        </w:rPr>
        <w:t>É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7"/>
          <w:sz w:val="45"/>
          <w:szCs w:val="45"/>
        </w:rPr>
        <w:t>RIC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13"/>
          <w:sz w:val="45"/>
          <w:szCs w:val="45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39"/>
          <w:w w:val="100"/>
          <w:sz w:val="45"/>
          <w:szCs w:val="45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37"/>
          <w:sz w:val="45"/>
          <w:szCs w:val="45"/>
        </w:rPr>
        <w:t>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10"/>
          <w:sz w:val="45"/>
          <w:szCs w:val="45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88"/>
          <w:sz w:val="45"/>
          <w:szCs w:val="45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7"/>
          <w:sz w:val="45"/>
          <w:szCs w:val="45"/>
        </w:rPr>
        <w:t>IN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9"/>
          <w:sz w:val="45"/>
          <w:szCs w:val="45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4"/>
          <w:sz w:val="45"/>
          <w:szCs w:val="45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5"/>
          <w:szCs w:val="4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left="1935" w:right="1748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E2E2E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2E2E2E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E2E2E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E2E2E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2E2E2E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E2E2E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E2E2E"/>
          <w:spacing w:val="0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E2E2E"/>
          <w:spacing w:val="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E2E2E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E2E2E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4"/>
          <w:szCs w:val="24"/>
        </w:rPr>
        <w:t>gí</w:t>
      </w:r>
      <w:r>
        <w:rPr>
          <w:rFonts w:cs="Times New Roman" w:hAnsi="Times New Roman" w:eastAsia="Times New Roman" w:ascii="Times New Roman"/>
          <w:color w:val="2E2E2E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E2E2E"/>
          <w:spacing w:val="0"/>
          <w:w w:val="7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E2E2E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2E2E2E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E2E2E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51515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E2E2E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E2E2E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7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741"/>
      </w:pPr>
      <w:r>
        <w:rPr>
          <w:rFonts w:cs="Times New Roman" w:hAnsi="Times New Roman" w:eastAsia="Times New Roman" w:ascii="Times New Roman"/>
          <w:color w:val="2E2E2E"/>
          <w:spacing w:val="0"/>
          <w:w w:val="306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2E2E2E"/>
          <w:spacing w:val="-134"/>
          <w:w w:val="3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4"/>
          <w:szCs w:val="24"/>
        </w:rPr>
        <w:t>ff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lineRule="exact" w:line="300"/>
        <w:ind w:left="1354" w:right="1748" w:hanging="1122"/>
      </w:pPr>
      <w:r>
        <w:pict>
          <v:shape type="#_x0000_t202" style="position:absolute;margin-left:42.4521pt;margin-top:8.41625pt;width:16.9089pt;height:37.6pt;mso-position-horizontal-relative:page;mso-position-vertical-relative:paragraph;z-index:-86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75"/>
                      <w:szCs w:val="75"/>
                    </w:rPr>
                    <w:jc w:val="left"/>
                    <w:spacing w:lineRule="exact" w:line="740"/>
                    <w:ind w:right="-133"/>
                  </w:pPr>
                  <w:r>
                    <w:rPr>
                      <w:rFonts w:cs="Times New Roman" w:hAnsi="Times New Roman" w:eastAsia="Times New Roman" w:ascii="Times New Roman"/>
                      <w:color w:val="151515"/>
                      <w:spacing w:val="0"/>
                      <w:w w:val="101"/>
                      <w:sz w:val="75"/>
                      <w:szCs w:val="75"/>
                    </w:rPr>
                    <w:t>¿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75"/>
                      <w:szCs w:val="7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•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398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38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8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8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E2E2E"/>
          <w:spacing w:val="0"/>
          <w:w w:val="102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E2E2E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E2E2E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E2E2E"/>
          <w:spacing w:val="0"/>
          <w:w w:val="80"/>
          <w:sz w:val="28"/>
          <w:szCs w:val="28"/>
        </w:rPr>
        <w:t>-</w:t>
      </w:r>
      <w:r>
        <w:rPr>
          <w:rFonts w:cs="Times New Roman" w:hAnsi="Times New Roman" w:eastAsia="Times New Roman" w:ascii="Times New Roman"/>
          <w:color w:val="2E2E2E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4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84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" w:lineRule="auto" w:line="247"/>
        <w:ind w:left="113" w:right="1702" w:firstLine="971"/>
      </w:pPr>
      <w:r>
        <w:rPr>
          <w:rFonts w:cs="Times New Roman" w:hAnsi="Times New Roman" w:eastAsia="Times New Roman" w:ascii="Times New Roman"/>
          <w:color w:val="737373"/>
          <w:spacing w:val="0"/>
          <w:w w:val="32"/>
          <w:sz w:val="28"/>
          <w:szCs w:val="28"/>
        </w:rPr>
        <w:t>·</w:t>
      </w:r>
      <w:r>
        <w:rPr>
          <w:rFonts w:cs="Times New Roman" w:hAnsi="Times New Roman" w:eastAsia="Times New Roman" w:ascii="Times New Roman"/>
          <w:color w:val="737373"/>
          <w:spacing w:val="0"/>
          <w:w w:val="32"/>
          <w:sz w:val="28"/>
          <w:szCs w:val="28"/>
        </w:rPr>
        <w:t>           </w:t>
      </w:r>
      <w:r>
        <w:rPr>
          <w:rFonts w:cs="Times New Roman" w:hAnsi="Times New Roman" w:eastAsia="Times New Roman" w:ascii="Times New Roman"/>
          <w:color w:val="737373"/>
          <w:spacing w:val="19"/>
          <w:w w:val="3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e-</w:t>
      </w:r>
      <w:r>
        <w:rPr>
          <w:rFonts w:cs="Times New Roman" w:hAnsi="Times New Roman" w:eastAsia="Times New Roman" w:ascii="Times New Roman"/>
          <w:color w:val="151515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8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6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E2E2E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4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540" w:right="1995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E2E2E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626262"/>
          <w:spacing w:val="0"/>
          <w:w w:val="48"/>
          <w:sz w:val="28"/>
          <w:szCs w:val="28"/>
        </w:rPr>
        <w:t>·</w:t>
      </w:r>
      <w:r>
        <w:rPr>
          <w:rFonts w:cs="Times New Roman" w:hAnsi="Times New Roman" w:eastAsia="Times New Roman" w:ascii="Times New Roman"/>
          <w:color w:val="626262"/>
          <w:spacing w:val="-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bú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rr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E2E2E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 w:lineRule="auto" w:line="247"/>
        <w:ind w:left="127" w:right="1910" w:hanging="7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8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fic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E2E2E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E2E2E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od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mo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-4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bú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42"/>
      </w:pPr>
      <w:r>
        <w:rPr>
          <w:rFonts w:cs="Times New Roman" w:hAnsi="Times New Roman" w:eastAsia="Times New Roman" w:ascii="Times New Roman"/>
          <w:b/>
          <w:color w:val="151515"/>
          <w:w w:val="74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b/>
          <w:color w:val="151515"/>
          <w:w w:val="138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color w:val="151515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8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b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esce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ari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151515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1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7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44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"/>
        <w:ind w:left="135"/>
      </w:pPr>
      <w:r>
        <w:rPr>
          <w:rFonts w:cs="Times New Roman" w:hAnsi="Times New Roman" w:eastAsia="Times New Roman" w:ascii="Times New Roman"/>
          <w:color w:val="151515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w w:val="96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51515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w w:val="106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4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151515"/>
          <w:spacing w:val="0"/>
          <w:w w:val="79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"/>
        <w:ind w:left="135"/>
      </w:pPr>
      <w:r>
        <w:rPr>
          <w:rFonts w:cs="Times New Roman" w:hAnsi="Times New Roman" w:eastAsia="Times New Roman" w:ascii="Times New Roman"/>
          <w:color w:val="2E2E2E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w w:val="11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w w:val="9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9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E2E2E"/>
          <w:spacing w:val="0"/>
          <w:w w:val="9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E2E2E"/>
          <w:spacing w:val="-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2"/>
          <w:position w:val="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20" w:right="1712" w:firstLine="29"/>
      </w:pPr>
      <w:r>
        <w:rPr>
          <w:rFonts w:cs="Times New Roman" w:hAnsi="Times New Roman" w:eastAsia="Times New Roman" w:ascii="Times New Roman"/>
          <w:color w:val="151515"/>
          <w:spacing w:val="0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1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E2E2E"/>
          <w:spacing w:val="0"/>
          <w:w w:val="116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2E2E2E"/>
          <w:spacing w:val="34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E2E2E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68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8"/>
          <w:sz w:val="22"/>
          <w:szCs w:val="22"/>
        </w:rPr>
        <w:t>rn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E2E2E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7"/>
          <w:sz w:val="22"/>
          <w:szCs w:val="22"/>
        </w:rPr>
        <w:t>La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5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2E2E2E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3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2E2E2E"/>
          <w:spacing w:val="0"/>
          <w:w w:val="9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E2E2E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E2E2E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E2E2E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E2E2E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E2E2E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E2E2E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E2E2E"/>
          <w:spacing w:val="0"/>
          <w:w w:val="92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3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lineRule="exact" w:line="80"/>
        <w:ind w:left="2682"/>
        <w:sectPr>
          <w:pgSz w:w="12160" w:h="15720"/>
          <w:pgMar w:top="1480" w:bottom="0" w:left="700" w:right="1720"/>
        </w:sectPr>
      </w:pPr>
      <w:r>
        <w:rPr>
          <w:rFonts w:cs="Times New Roman" w:hAnsi="Times New Roman" w:eastAsia="Times New Roman" w:ascii="Times New Roman"/>
          <w:color w:val="838383"/>
          <w:spacing w:val="0"/>
          <w:w w:val="10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color w:val="838383"/>
          <w:spacing w:val="0"/>
          <w:w w:val="100"/>
          <w:sz w:val="18"/>
          <w:szCs w:val="18"/>
        </w:rPr>
        <w:t>                  </w:t>
      </w:r>
      <w:r>
        <w:rPr>
          <w:rFonts w:cs="Times New Roman" w:hAnsi="Times New Roman" w:eastAsia="Times New Roman" w:ascii="Times New Roman"/>
          <w:color w:val="838383"/>
          <w:spacing w:val="2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626262"/>
          <w:spacing w:val="0"/>
          <w:w w:val="74"/>
          <w:sz w:val="14"/>
          <w:szCs w:val="14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0"/>
        <w:ind w:left="472"/>
      </w:pPr>
      <w:r>
        <w:rPr>
          <w:rFonts w:cs="Arial" w:hAnsi="Arial" w:eastAsia="Arial" w:ascii="Arial"/>
          <w:color w:val="121212"/>
          <w:spacing w:val="0"/>
          <w:w w:val="100"/>
          <w:position w:val="1"/>
          <w:sz w:val="22"/>
          <w:szCs w:val="22"/>
        </w:rPr>
        <w:t>9</w:t>
      </w:r>
      <w:r>
        <w:rPr>
          <w:rFonts w:cs="Arial" w:hAnsi="Arial" w:eastAsia="Arial" w:ascii="Arial"/>
          <w:color w:val="121212"/>
          <w:spacing w:val="0"/>
          <w:w w:val="100"/>
          <w:position w:val="1"/>
          <w:sz w:val="22"/>
          <w:szCs w:val="22"/>
        </w:rPr>
        <w:t>4</w:t>
      </w:r>
      <w:r>
        <w:rPr>
          <w:rFonts w:cs="Arial" w:hAnsi="Arial" w:eastAsia="Arial" w:ascii="Arial"/>
          <w:color w:val="121212"/>
          <w:spacing w:val="0"/>
          <w:w w:val="100"/>
          <w:position w:val="1"/>
          <w:sz w:val="22"/>
          <w:szCs w:val="22"/>
        </w:rPr>
        <w:t>                                                                                    </w:t>
      </w:r>
      <w:r>
        <w:rPr>
          <w:rFonts w:cs="Arial" w:hAnsi="Arial" w:eastAsia="Arial" w:ascii="Arial"/>
          <w:color w:val="121212"/>
          <w:spacing w:val="5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81"/>
          <w:position w:val="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8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68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353535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1"/>
          <w:position w:val="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91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353535"/>
          <w:spacing w:val="-7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91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91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91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-3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1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-2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2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7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81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3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7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8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3"/>
          <w:position w:val="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8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4B4B4B"/>
          <w:spacing w:val="0"/>
          <w:w w:val="87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4"/>
        <w:ind w:left="443" w:right="652" w:firstLine="490"/>
      </w:pPr>
      <w:r>
        <w:rPr>
          <w:rFonts w:cs="Times New Roman" w:hAnsi="Times New Roman" w:eastAsia="Times New Roman" w:ascii="Times New Roman"/>
          <w:color w:val="121212"/>
          <w:w w:val="7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w w:val="12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8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gü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12121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3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12121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4" w:lineRule="auto" w:line="244"/>
        <w:ind w:left="428" w:right="666" w:firstLine="490"/>
      </w:pPr>
      <w:r>
        <w:rPr>
          <w:rFonts w:cs="Times New Roman" w:hAnsi="Times New Roman" w:eastAsia="Times New Roman" w:ascii="Times New Roman"/>
          <w:color w:val="121212"/>
          <w:w w:val="8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4"/>
          <w:w w:val="10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36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ez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5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7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15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212121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353535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5353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-11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12121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ir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both"/>
        <w:spacing w:lineRule="auto" w:line="236"/>
        <w:ind w:left="1336" w:right="1594" w:firstLine="14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53535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6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6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212121"/>
          <w:spacing w:val="0"/>
          <w:w w:val="9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297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4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8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121212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4"/>
          <w:szCs w:val="24"/>
        </w:rPr>
        <w:t>af</w:t>
      </w:r>
      <w:r>
        <w:rPr>
          <w:rFonts w:cs="Times New Roman" w:hAnsi="Times New Roman" w:eastAsia="Times New Roman" w:ascii="Times New Roman"/>
          <w:color w:val="121212"/>
          <w:spacing w:val="0"/>
          <w:w w:val="8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212121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color w:val="212121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306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212121"/>
          <w:spacing w:val="0"/>
          <w:w w:val="3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7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8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12121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-86"/>
          <w:w w:val="100"/>
          <w:sz w:val="24"/>
          <w:szCs w:val="24"/>
        </w:rPr>
        <w:t>s</w:t>
      </w:r>
      <w:r>
        <w:rPr>
          <w:rFonts w:cs="Arial" w:hAnsi="Arial" w:eastAsia="Arial" w:ascii="Arial"/>
          <w:color w:val="212121"/>
          <w:spacing w:val="0"/>
          <w:w w:val="100"/>
          <w:position w:val="-6"/>
          <w:sz w:val="15"/>
          <w:szCs w:val="15"/>
        </w:rPr>
        <w:t>,</w:t>
      </w:r>
      <w:r>
        <w:rPr>
          <w:rFonts w:cs="Arial" w:hAnsi="Arial" w:eastAsia="Arial" w:ascii="Arial"/>
          <w:color w:val="212121"/>
          <w:spacing w:val="7"/>
          <w:w w:val="100"/>
          <w:position w:val="-6"/>
          <w:sz w:val="15"/>
          <w:szCs w:val="15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94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72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12121"/>
          <w:spacing w:val="-38"/>
          <w:w w:val="100"/>
          <w:position w:val="0"/>
          <w:sz w:val="24"/>
          <w:szCs w:val="24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position w:val="6"/>
          <w:sz w:val="13"/>
          <w:szCs w:val="13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30" w:lineRule="auto" w:line="246"/>
        <w:ind w:left="400" w:right="695" w:hanging="288"/>
      </w:pPr>
      <w:r>
        <w:rPr>
          <w:rFonts w:cs="Arial" w:hAnsi="Arial" w:eastAsia="Arial" w:ascii="Arial"/>
          <w:color w:val="212121"/>
          <w:w w:val="153"/>
          <w:sz w:val="17"/>
          <w:szCs w:val="17"/>
        </w:rPr>
        <w:t>q</w:t>
      </w:r>
      <w:r>
        <w:rPr>
          <w:rFonts w:cs="Arial" w:hAnsi="Arial" w:eastAsia="Arial" w:ascii="Arial"/>
          <w:color w:val="212121"/>
          <w:w w:val="64"/>
          <w:sz w:val="17"/>
          <w:szCs w:val="17"/>
        </w:rPr>
        <w:t>,</w:t>
      </w:r>
      <w:r>
        <w:rPr>
          <w:rFonts w:cs="Arial" w:hAnsi="Arial" w:eastAsia="Arial" w:ascii="Arial"/>
          <w:color w:val="6D6D6D"/>
          <w:w w:val="146"/>
          <w:sz w:val="17"/>
          <w:szCs w:val="17"/>
        </w:rPr>
        <w:t>.</w:t>
      </w:r>
      <w:r>
        <w:rPr>
          <w:rFonts w:cs="Arial" w:hAnsi="Arial" w:eastAsia="Arial" w:ascii="Arial"/>
          <w:color w:val="6D6D6D"/>
          <w:w w:val="100"/>
          <w:sz w:val="17"/>
          <w:szCs w:val="17"/>
        </w:rPr>
        <w:t>          </w:t>
      </w:r>
      <w:r>
        <w:rPr>
          <w:rFonts w:cs="Arial" w:hAnsi="Arial" w:eastAsia="Arial" w:ascii="Arial"/>
          <w:color w:val="6D6D6D"/>
          <w:spacing w:val="15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6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gü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56"/>
          <w:w w:val="10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21212"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7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12121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12121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21212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-2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-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12121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353535"/>
          <w:spacing w:val="0"/>
          <w:w w:val="37"/>
          <w:sz w:val="28"/>
          <w:szCs w:val="28"/>
        </w:rPr>
        <w:t>.,</w:t>
      </w:r>
      <w:r>
        <w:rPr>
          <w:rFonts w:cs="Times New Roman" w:hAnsi="Times New Roman" w:eastAsia="Times New Roman" w:ascii="Times New Roman"/>
          <w:color w:val="35353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12121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color w:val="353535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12121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10"/>
          <w:w w:val="11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93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93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3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31"/>
          <w:w w:val="9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121212"/>
          <w:spacing w:val="-20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12121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212121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78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12121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12121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44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21212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212121"/>
          <w:spacing w:val="0"/>
          <w:w w:val="12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24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" w:lineRule="auto" w:line="250"/>
        <w:ind w:left="400" w:right="716" w:firstLine="461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9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4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400" w:right="734"/>
      </w:pP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12121"/>
          <w:spacing w:val="0"/>
          <w:w w:val="8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353535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9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8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12121"/>
          <w:spacing w:val="0"/>
          <w:w w:val="8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53535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89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12121"/>
          <w:spacing w:val="0"/>
          <w:w w:val="13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12121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68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12121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color w:val="121212"/>
          <w:spacing w:val="-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5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12121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22"/>
          <w:w w:val="13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34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za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12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82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400" w:right="739"/>
      </w:pPr>
      <w:r>
        <w:rPr>
          <w:rFonts w:cs="Times New Roman" w:hAnsi="Times New Roman" w:eastAsia="Times New Roman" w:ascii="Times New Roman"/>
          <w:color w:val="212121"/>
          <w:spacing w:val="0"/>
          <w:w w:val="88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12121"/>
          <w:spacing w:val="0"/>
          <w:w w:val="88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27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53535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ón</w:t>
      </w:r>
      <w:r>
        <w:rPr>
          <w:rFonts w:cs="Times New Roman" w:hAnsi="Times New Roman" w:eastAsia="Times New Roman" w:ascii="Times New Roman"/>
          <w:color w:val="212121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B4B4B"/>
          <w:spacing w:val="0"/>
          <w:w w:val="92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3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53535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53535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"/>
        <w:ind w:left="385" w:right="734"/>
        <w:sectPr>
          <w:pgSz w:w="12020" w:h="15600"/>
          <w:pgMar w:top="1080" w:bottom="0" w:left="1300" w:right="1700"/>
        </w:sectPr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sp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12121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121212"/>
          <w:spacing w:val="47"/>
          <w:w w:val="7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8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12121"/>
          <w:spacing w:val="0"/>
          <w:w w:val="9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9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B4B4B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53535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12121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18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53535"/>
          <w:spacing w:val="0"/>
          <w:w w:val="10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15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53535"/>
          <w:spacing w:val="0"/>
          <w:w w:val="11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11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1"/>
          <w:w w:val="11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1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106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7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6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-6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-1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353535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53535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pu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color w:val="212121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12121"/>
          <w:spacing w:val="0"/>
          <w:w w:val="11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53535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6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53535"/>
          <w:spacing w:val="0"/>
          <w:w w:val="82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35353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9"/>
          <w:sz w:val="19"/>
          <w:szCs w:val="19"/>
        </w:rPr>
        <w:t>(p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B4B4B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53535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5353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5353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353535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53535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353535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5353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353535"/>
          <w:spacing w:val="0"/>
          <w:w w:val="96"/>
          <w:sz w:val="21"/>
          <w:szCs w:val="21"/>
        </w:rPr>
        <w:t>os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12121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353535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53535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B4B4B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79"/>
        <w:ind w:left="211" w:right="1696"/>
      </w:pPr>
      <w:r>
        <w:rPr>
          <w:rFonts w:cs="Times New Roman" w:hAnsi="Times New Roman" w:eastAsia="Times New Roman" w:ascii="Times New Roman"/>
          <w:i/>
          <w:color w:val="121212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12121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w w:val="8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121212"/>
          <w:w w:val="113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121212"/>
          <w:w w:val="10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21212"/>
          <w:w w:val="8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121212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21212"/>
          <w:w w:val="6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5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color w:val="121212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75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30303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i/>
          <w:color w:val="121212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7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6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4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8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8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7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3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7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212121"/>
          <w:spacing w:val="-5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7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8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30303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3"/>
          <w:sz w:val="24"/>
          <w:szCs w:val="24"/>
        </w:rPr>
        <w:t>a?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100"/>
          <w:sz w:val="24"/>
          <w:szCs w:val="24"/>
        </w:rPr>
        <w:t>                        </w:t>
      </w:r>
      <w:r>
        <w:rPr>
          <w:rFonts w:cs="Times New Roman" w:hAnsi="Times New Roman" w:eastAsia="Times New Roman" w:ascii="Times New Roman"/>
          <w:i/>
          <w:color w:val="30303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8"/>
          <w:position w:val="-3"/>
          <w:sz w:val="23"/>
          <w:szCs w:val="23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position w:val="-3"/>
          <w:sz w:val="23"/>
          <w:szCs w:val="23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7"/>
        <w:ind w:left="168" w:right="1682" w:firstLine="29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30303"/>
          <w:spacing w:val="0"/>
          <w:w w:val="98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30303"/>
          <w:spacing w:val="41"/>
          <w:w w:val="9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0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o­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vil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7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dó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36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6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21212"/>
          <w:spacing w:val="37"/>
          <w:w w:val="6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il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-4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6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ún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1"/>
        <w:ind w:left="615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fre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280"/>
        <w:ind w:left="168" w:right="8989"/>
      </w:pPr>
      <w:r>
        <w:rPr>
          <w:rFonts w:cs="Times New Roman" w:hAnsi="Times New Roman" w:eastAsia="Times New Roman" w:ascii="Times New Roman"/>
          <w:color w:val="121212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30303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4"/>
          <w:szCs w:val="14"/>
        </w:rPr>
        <w:jc w:val="both"/>
        <w:spacing w:lineRule="auto" w:line="245"/>
        <w:ind w:left="1090" w:right="2653" w:firstLine="7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212121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-4"/>
          <w:w w:val="10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30303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84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212121"/>
          <w:spacing w:val="0"/>
          <w:w w:val="8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121212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2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3"/>
          <w:szCs w:val="23"/>
        </w:rPr>
        <w:t>ue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3"/>
          <w:szCs w:val="23"/>
        </w:rPr>
        <w:t>ia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-8"/>
          <w:w w:val="10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8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1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84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212121"/>
          <w:spacing w:val="0"/>
          <w:w w:val="8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12121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3"/>
          <w:szCs w:val="23"/>
        </w:rPr>
        <w:t>fl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9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3"/>
          <w:szCs w:val="23"/>
        </w:rPr>
        <w:t>ur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21212"/>
          <w:spacing w:val="-36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212121"/>
          <w:spacing w:val="0"/>
          <w:w w:val="74"/>
          <w:position w:val="6"/>
          <w:sz w:val="14"/>
          <w:szCs w:val="14"/>
        </w:rPr>
        <w:t>3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6"/>
        <w:ind w:left="139" w:right="1725" w:firstLine="475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6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303030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7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9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03030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12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-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5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30303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ie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45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9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30303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6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é?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12121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10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23"/>
          <w:w w:val="11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44"/>
          <w:w w:val="8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44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4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30303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12121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125" w:right="6167"/>
      </w:pPr>
      <w:r>
        <w:rPr>
          <w:rFonts w:cs="Times New Roman" w:hAnsi="Times New Roman" w:eastAsia="Times New Roman" w:ascii="Times New Roman"/>
          <w:b/>
          <w:color w:val="121212"/>
          <w:spacing w:val="0"/>
          <w:w w:val="106"/>
          <w:sz w:val="27"/>
          <w:szCs w:val="27"/>
        </w:rPr>
        <w:t>2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6"/>
          <w:sz w:val="27"/>
          <w:szCs w:val="27"/>
        </w:rPr>
        <w:t>  </w:t>
      </w:r>
      <w:r>
        <w:rPr>
          <w:rFonts w:cs="Times New Roman" w:hAnsi="Times New Roman" w:eastAsia="Times New Roman" w:ascii="Times New Roman"/>
          <w:b/>
          <w:color w:val="121212"/>
          <w:spacing w:val="46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21212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b/>
          <w:color w:val="030303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21212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030303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b/>
          <w:color w:val="030303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12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1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b/>
          <w:color w:val="030303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12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5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85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4"/>
        <w:ind w:left="111" w:right="1754" w:firstLine="14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21212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12121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12121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030303"/>
          <w:spacing w:val="0"/>
          <w:w w:val="72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i/>
          <w:color w:val="030303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2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5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-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8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303030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7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i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ind w:left="1061" w:right="2718"/>
      </w:pPr>
      <w:r>
        <w:rPr>
          <w:rFonts w:cs="Times New Roman" w:hAnsi="Times New Roman" w:eastAsia="Times New Roman" w:ascii="Times New Roman"/>
          <w:color w:val="030303"/>
          <w:w w:val="75"/>
          <w:sz w:val="23"/>
          <w:szCs w:val="23"/>
        </w:rPr>
        <w:t>[</w:t>
      </w:r>
      <w:r>
        <w:rPr>
          <w:rFonts w:cs="Times New Roman" w:hAnsi="Times New Roman" w:eastAsia="Times New Roman" w:ascii="Times New Roman"/>
          <w:color w:val="030303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5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12121"/>
          <w:spacing w:val="22"/>
          <w:w w:val="137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23"/>
          <w:szCs w:val="23"/>
        </w:rPr>
        <w:t>]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12121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12121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03030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84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9"/>
        <w:ind w:left="1047" w:right="2723"/>
      </w:pPr>
      <w:r>
        <w:rPr>
          <w:rFonts w:cs="Times New Roman" w:hAnsi="Times New Roman" w:eastAsia="Times New Roman" w:ascii="Times New Roman"/>
          <w:color w:val="121212"/>
          <w:w w:val="11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21212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w w:val="11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w w:val="79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color w:val="1212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03030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12121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12121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12121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li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color w:val="212121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111" w:right="1814"/>
        <w:sectPr>
          <w:pgSz w:w="12020" w:h="15600"/>
          <w:pgMar w:top="800" w:bottom="0" w:left="480" w:right="1700"/>
        </w:sectPr>
      </w:pP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30303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303030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03030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03030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03030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03030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12121"/>
          <w:spacing w:val="36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3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8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7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8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03030"/>
          <w:spacing w:val="10"/>
          <w:w w:val="8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454545"/>
          <w:spacing w:val="0"/>
          <w:w w:val="7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8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7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6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7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303030"/>
          <w:spacing w:val="3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1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93"/>
          <w:sz w:val="20"/>
          <w:szCs w:val="20"/>
        </w:rPr>
        <w:t>oa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89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10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8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i/>
          <w:color w:val="303030"/>
          <w:spacing w:val="0"/>
          <w:w w:val="7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212121"/>
          <w:spacing w:val="0"/>
          <w:w w:val="7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212121"/>
          <w:spacing w:val="24"/>
          <w:w w:val="7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12121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03030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12121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54545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5D5D5D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5D5D5D"/>
          <w:spacing w:val="0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03030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12121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3030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12121"/>
          <w:spacing w:val="0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12121"/>
          <w:spacing w:val="0"/>
          <w:w w:val="96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212121"/>
          <w:spacing w:val="0"/>
          <w:w w:val="10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303030"/>
          <w:spacing w:val="0"/>
          <w:w w:val="10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03030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35"/>
          <w:w w:val="8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21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/>
        <w:ind w:left="189" w:right="856"/>
      </w:pPr>
      <w:r>
        <w:rPr>
          <w:rFonts w:cs="Times New Roman" w:hAnsi="Times New Roman" w:eastAsia="Times New Roman" w:ascii="Times New Roman"/>
          <w:color w:val="282828"/>
          <w:spacing w:val="0"/>
          <w:w w:val="100"/>
          <w:position w:val="-3"/>
          <w:sz w:val="24"/>
          <w:szCs w:val="24"/>
        </w:rPr>
        <w:t>96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position w:val="-3"/>
          <w:sz w:val="24"/>
          <w:szCs w:val="24"/>
        </w:rPr>
        <w:t>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82828"/>
          <w:spacing w:val="36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75"/>
          <w:position w:val="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2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2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2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3D3D3D"/>
          <w:spacing w:val="-9"/>
          <w:w w:val="9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2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2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2"/>
          <w:position w:val="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2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3D3D3D"/>
          <w:spacing w:val="-7"/>
          <w:w w:val="9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3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13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7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1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3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13"/>
          <w:position w:val="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7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0"/>
        <w:ind w:left="1111" w:right="1785"/>
      </w:pPr>
      <w:r>
        <w:rPr>
          <w:rFonts w:cs="Times New Roman" w:hAnsi="Times New Roman" w:eastAsia="Times New Roman" w:ascii="Times New Roman"/>
          <w:color w:val="161616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82828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w w:val="13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w w:val="8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61616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61616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61616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61616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D3D3D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61616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61616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161616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7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61616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D3D3D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D3D3D"/>
          <w:spacing w:val="-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61616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282828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ui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282828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color w:val="282828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282828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5D5D5D"/>
          <w:spacing w:val="0"/>
          <w:w w:val="8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D3D3D"/>
          <w:spacing w:val="0"/>
          <w:w w:val="76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650"/>
      </w:pP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bi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82828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ill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" w:lineRule="auto" w:line="247"/>
        <w:ind w:left="189" w:right="856" w:hanging="86"/>
      </w:pPr>
      <w:r>
        <w:rPr>
          <w:rFonts w:cs="Times New Roman" w:hAnsi="Times New Roman" w:eastAsia="Times New Roman" w:ascii="Times New Roman"/>
          <w:color w:val="5D5D5D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5D5D5D"/>
          <w:spacing w:val="13"/>
          <w:w w:val="5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53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6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161616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61616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ace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82828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9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61616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82828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300"/>
        <w:ind w:left="196" w:right="4951"/>
      </w:pPr>
      <w:r>
        <w:rPr>
          <w:rFonts w:cs="Times New Roman" w:hAnsi="Times New Roman" w:eastAsia="Times New Roman" w:ascii="Times New Roman"/>
          <w:color w:val="3D3D3D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282828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82828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282828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8"/>
          <w:szCs w:val="28"/>
        </w:rPr>
        <w:t>il</w:t>
      </w:r>
      <w:r>
        <w:rPr>
          <w:rFonts w:cs="Times New Roman" w:hAnsi="Times New Roman" w:eastAsia="Times New Roman" w:ascii="Times New Roman"/>
          <w:color w:val="161616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4C4C4C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lineRule="auto" w:line="249"/>
        <w:ind w:left="1111" w:right="1777" w:firstLine="14"/>
      </w:pP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61616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D3D3D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D3D3D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D3D3D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61616"/>
          <w:spacing w:val="4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7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3D3D3D"/>
          <w:spacing w:val="40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D3D3D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75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3D3D3D"/>
          <w:spacing w:val="0"/>
          <w:w w:val="7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61616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7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9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8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D3D3D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-8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87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color w:val="282828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6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61616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61616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61616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D3D3D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D3D3D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61616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4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4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82828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282828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82828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color w:val="282828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D3D3D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2"/>
          <w:szCs w:val="22"/>
        </w:rPr>
        <w:t>ia</w:t>
      </w:r>
      <w:r>
        <w:rPr>
          <w:rFonts w:cs="Times New Roman" w:hAnsi="Times New Roman" w:eastAsia="Times New Roman" w:ascii="Times New Roman"/>
          <w:color w:val="4C4C4C"/>
          <w:spacing w:val="0"/>
          <w:w w:val="7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D3D3D"/>
          <w:spacing w:val="0"/>
          <w:w w:val="88"/>
          <w:sz w:val="22"/>
          <w:szCs w:val="22"/>
        </w:rPr>
        <w:t>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7"/>
        <w:ind w:left="189" w:right="856" w:firstLine="468"/>
      </w:pP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D3D3D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61616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ill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D3D3D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61616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161616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-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82828"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-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61616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282828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77"/>
          <w:sz w:val="28"/>
          <w:szCs w:val="28"/>
        </w:rPr>
        <w:t>;</w:t>
      </w:r>
      <w:r>
        <w:rPr>
          <w:rFonts w:cs="Times New Roman" w:hAnsi="Times New Roman" w:eastAsia="Times New Roman" w:ascii="Times New Roman"/>
          <w:color w:val="161616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161616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82828"/>
          <w:spacing w:val="0"/>
          <w:w w:val="74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tri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77"/>
          <w:sz w:val="28"/>
          <w:szCs w:val="28"/>
        </w:rPr>
        <w:t>;</w:t>
      </w:r>
      <w:r>
        <w:rPr>
          <w:rFonts w:cs="Times New Roman" w:hAnsi="Times New Roman" w:eastAsia="Times New Roman" w:ascii="Times New Roman"/>
          <w:color w:val="161616"/>
          <w:spacing w:val="44"/>
          <w:w w:val="7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67"/>
          <w:sz w:val="28"/>
          <w:szCs w:val="28"/>
        </w:rPr>
        <w:t>;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161616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82828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-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8"/>
          <w:szCs w:val="28"/>
        </w:rPr>
        <w:t>;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e)</w:t>
      </w:r>
      <w:r>
        <w:rPr>
          <w:rFonts w:cs="Times New Roman" w:hAnsi="Times New Roman" w:eastAsia="Times New Roman" w:ascii="Times New Roman"/>
          <w:color w:val="282828"/>
          <w:spacing w:val="-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61616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2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61616"/>
          <w:spacing w:val="22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82828"/>
          <w:spacing w:val="0"/>
          <w:w w:val="90"/>
          <w:position w:val="9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664"/>
      </w:pP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64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282828"/>
          <w:spacing w:val="0"/>
          <w:w w:val="117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8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ño</w:t>
      </w:r>
      <w:r>
        <w:rPr>
          <w:rFonts w:cs="Times New Roman" w:hAnsi="Times New Roman" w:eastAsia="Times New Roman" w:ascii="Times New Roman"/>
          <w:color w:val="282828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pu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3" w:lineRule="auto" w:line="245"/>
        <w:ind w:left="203" w:right="863" w:hanging="7"/>
      </w:pP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-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82828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8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ez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D3D3D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82828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8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-4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282828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282828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íc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8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61616"/>
          <w:spacing w:val="37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tul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61616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15"/>
          <w:w w:val="11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61616"/>
          <w:spacing w:val="37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3D3D3D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61616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8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282828"/>
          <w:spacing w:val="0"/>
          <w:w w:val="128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4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61616"/>
          <w:spacing w:val="0"/>
          <w:w w:val="12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61616"/>
          <w:spacing w:val="0"/>
          <w:w w:val="12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61616"/>
          <w:spacing w:val="0"/>
          <w:w w:val="10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61616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C4C4C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61616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3D3D3D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61616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bl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4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61616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7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2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82828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61616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61616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color w:val="282828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61616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61616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61616"/>
          <w:spacing w:val="39"/>
          <w:w w:val="7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82828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282828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61616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211" w:right="893"/>
      </w:pP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4C4C4C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ez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D3D3D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282828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61616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ub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61616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9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82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4C4C4C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0"/>
          <w:sz w:val="21"/>
          <w:szCs w:val="21"/>
        </w:rPr>
        <w:t>¿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7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D3D3D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8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8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4C4C4C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5D5D5D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5D5D5D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5D5D5D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7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6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89"/>
          <w:sz w:val="21"/>
          <w:szCs w:val="21"/>
        </w:rPr>
        <w:t>?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4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203" w:right="5435"/>
      </w:pPr>
      <w:r>
        <w:rPr>
          <w:rFonts w:cs="Times New Roman" w:hAnsi="Times New Roman" w:eastAsia="Times New Roman" w:ascii="Times New Roman"/>
          <w:color w:val="161616"/>
          <w:w w:val="11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82828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61616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D3D3D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82828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82828"/>
          <w:w w:val="9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82828"/>
          <w:w w:val="11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82828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82828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82828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82828"/>
          <w:w w:val="77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rr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82828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61616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5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82828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3D3D3D"/>
          <w:spacing w:val="0"/>
          <w:w w:val="108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D3D3D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5D5D5D"/>
          <w:spacing w:val="0"/>
          <w:w w:val="6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5D5D5D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5D5D5D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218" w:right="4774"/>
      </w:pP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4C4C4C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4C4C4C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61616"/>
          <w:spacing w:val="0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C4C4C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1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ng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61616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8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color w:val="282828"/>
          <w:spacing w:val="-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4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4C4C4C"/>
          <w:spacing w:val="0"/>
          <w:w w:val="13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4C4C4C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3D3D3D"/>
          <w:spacing w:val="21"/>
          <w:w w:val="82"/>
          <w:sz w:val="21"/>
          <w:szCs w:val="21"/>
        </w:rPr>
        <w:t> </w:t>
      </w:r>
      <w:r>
        <w:rPr>
          <w:rFonts w:cs="Arial" w:hAnsi="Arial" w:eastAsia="Arial" w:ascii="Arial"/>
          <w:color w:val="3D3D3D"/>
          <w:spacing w:val="0"/>
          <w:w w:val="90"/>
          <w:sz w:val="20"/>
          <w:szCs w:val="20"/>
        </w:rPr>
        <w:t>p</w:t>
      </w:r>
      <w:r>
        <w:rPr>
          <w:rFonts w:cs="Arial" w:hAnsi="Arial" w:eastAsia="Arial" w:ascii="Arial"/>
          <w:color w:val="5D5D5D"/>
          <w:spacing w:val="0"/>
          <w:w w:val="64"/>
          <w:sz w:val="20"/>
          <w:szCs w:val="20"/>
        </w:rPr>
        <w:t>.</w:t>
      </w:r>
      <w:r>
        <w:rPr>
          <w:rFonts w:cs="Arial" w:hAnsi="Arial" w:eastAsia="Arial" w:ascii="Arial"/>
          <w:color w:val="5D5D5D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3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5D5D5D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40"/>
        <w:ind w:left="211" w:right="7386"/>
        <w:sectPr>
          <w:pgSz w:w="12320" w:h="15840"/>
          <w:pgMar w:top="920" w:bottom="0" w:left="1640" w:right="1740"/>
        </w:sectPr>
      </w:pP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6.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82828"/>
          <w:spacing w:val="6"/>
          <w:w w:val="100"/>
          <w:sz w:val="21"/>
          <w:szCs w:val="21"/>
        </w:rPr>
        <w:t> </w:t>
      </w:r>
      <w:r>
        <w:rPr>
          <w:rFonts w:cs="Arial" w:hAnsi="Arial" w:eastAsia="Arial" w:ascii="Arial"/>
          <w:i/>
          <w:color w:val="282828"/>
          <w:spacing w:val="0"/>
          <w:w w:val="104"/>
          <w:sz w:val="20"/>
          <w:szCs w:val="20"/>
        </w:rPr>
        <w:t>Ib</w:t>
      </w:r>
      <w:r>
        <w:rPr>
          <w:rFonts w:cs="Arial" w:hAnsi="Arial" w:eastAsia="Arial" w:ascii="Arial"/>
          <w:i/>
          <w:color w:val="282828"/>
          <w:spacing w:val="0"/>
          <w:w w:val="170"/>
          <w:sz w:val="20"/>
          <w:szCs w:val="20"/>
        </w:rPr>
        <w:t>i</w:t>
      </w:r>
      <w:r>
        <w:rPr>
          <w:rFonts w:cs="Arial" w:hAnsi="Arial" w:eastAsia="Arial" w:ascii="Arial"/>
          <w:i/>
          <w:color w:val="282828"/>
          <w:spacing w:val="0"/>
          <w:w w:val="77"/>
          <w:sz w:val="20"/>
          <w:szCs w:val="20"/>
        </w:rPr>
        <w:t>d.</w:t>
      </w:r>
      <w:r>
        <w:rPr>
          <w:rFonts w:cs="Arial" w:hAnsi="Arial" w:eastAsia="Arial" w:ascii="Arial"/>
          <w:i/>
          <w:color w:val="161616"/>
          <w:spacing w:val="0"/>
          <w:w w:val="123"/>
          <w:sz w:val="20"/>
          <w:szCs w:val="20"/>
        </w:rPr>
        <w:t>,</w:t>
      </w:r>
      <w:r>
        <w:rPr>
          <w:rFonts w:cs="Arial" w:hAnsi="Arial" w:eastAsia="Arial" w:ascii="Arial"/>
          <w:i/>
          <w:color w:val="161616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52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82828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161616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30" w:lineRule="auto" w:line="248"/>
        <w:ind w:left="217" w:right="1689" w:firstLine="7"/>
      </w:pPr>
      <w:r>
        <w:rPr>
          <w:rFonts w:cs="Times New Roman" w:hAnsi="Times New Roman" w:eastAsia="Times New Roman" w:ascii="Times New Roman"/>
          <w:color w:val="1A1A1A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w w:val="96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A1A1A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w w:val="12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w w:val="12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F2F2F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F2F2F"/>
          <w:w w:val="96"/>
          <w:sz w:val="28"/>
          <w:szCs w:val="28"/>
        </w:rPr>
        <w:t>.</w:t>
      </w:r>
      <w:r>
        <w:rPr>
          <w:rFonts w:cs="Arial" w:hAnsi="Arial" w:eastAsia="Arial" w:ascii="Arial"/>
          <w:color w:val="1A1A1A"/>
          <w:w w:val="120"/>
          <w:position w:val="9"/>
          <w:sz w:val="15"/>
          <w:szCs w:val="15"/>
        </w:rPr>
        <w:t>7</w:t>
      </w:r>
      <w:r>
        <w:rPr>
          <w:rFonts w:cs="Arial" w:hAnsi="Arial" w:eastAsia="Arial" w:ascii="Arial"/>
          <w:color w:val="1A1A1A"/>
          <w:w w:val="100"/>
          <w:position w:val="9"/>
          <w:sz w:val="15"/>
          <w:szCs w:val="15"/>
        </w:rPr>
        <w:t> </w:t>
      </w:r>
      <w:r>
        <w:rPr>
          <w:rFonts w:cs="Arial" w:hAnsi="Arial" w:eastAsia="Arial" w:ascii="Arial"/>
          <w:color w:val="1A1A1A"/>
          <w:spacing w:val="18"/>
          <w:w w:val="100"/>
          <w:position w:val="9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85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-1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position w:val="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6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6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color w:val="1A1A1A"/>
          <w:spacing w:val="3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4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6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A1A1A"/>
          <w:spacing w:val="-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5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6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4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5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ir</w:t>
      </w:r>
      <w:r>
        <w:rPr>
          <w:rFonts w:cs="Times New Roman" w:hAnsi="Times New Roman" w:eastAsia="Times New Roman" w:ascii="Times New Roman"/>
          <w:color w:val="1A1A1A"/>
          <w:spacing w:val="0"/>
          <w:w w:val="6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74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-2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ud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31"/>
          <w:w w:val="107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7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80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4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7"/>
          <w:w w:val="106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8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1A1A1A"/>
          <w:spacing w:val="0"/>
          <w:w w:val="85"/>
          <w:position w:val="0"/>
          <w:sz w:val="28"/>
          <w:szCs w:val="28"/>
        </w:rPr>
        <w:t>».</w:t>
      </w:r>
      <w:r>
        <w:rPr>
          <w:rFonts w:cs="Times New Roman" w:hAnsi="Times New Roman" w:eastAsia="Times New Roman" w:ascii="Times New Roman"/>
          <w:color w:val="1A1A1A"/>
          <w:spacing w:val="-4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position w:val="9"/>
          <w:sz w:val="18"/>
          <w:szCs w:val="18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671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egun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6" w:lineRule="auto" w:line="246"/>
        <w:ind w:left="210" w:right="1647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1A1A1A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6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D3D3D"/>
          <w:spacing w:val="0"/>
          <w:w w:val="6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F2F2F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2F2F2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91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9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17"/>
          <w:w w:val="9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7C7C7C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7C7C7C"/>
          <w:spacing w:val="0"/>
          <w:w w:val="8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2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A1A1A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2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F2F2F"/>
          <w:spacing w:val="22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D3D3D"/>
          <w:spacing w:val="0"/>
          <w:w w:val="99"/>
          <w:position w:val="9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664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3" w:lineRule="auto" w:line="246"/>
        <w:ind w:left="195" w:right="1847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2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ié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fic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Hipo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F2F2F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F2F2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F2F2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9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F2F2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7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fue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A1A1A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4"/>
          <w:sz w:val="29"/>
          <w:szCs w:val="29"/>
        </w:rPr>
        <w:t>Y,</w:t>
      </w:r>
      <w:r>
        <w:rPr>
          <w:rFonts w:cs="Times New Roman" w:hAnsi="Times New Roman" w:eastAsia="Times New Roman" w:ascii="Times New Roman"/>
          <w:color w:val="1A1A1A"/>
          <w:spacing w:val="26"/>
          <w:w w:val="84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unq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gú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ún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F2F2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1A1A1A"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59"/>
          <w:position w:val="9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position w:val="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656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F2F2F"/>
          <w:spacing w:val="7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3" w:lineRule="auto" w:line="248"/>
        <w:ind w:left="195" w:right="1705"/>
      </w:pPr>
      <w:r>
        <w:rPr>
          <w:rFonts w:cs="Times New Roman" w:hAnsi="Times New Roman" w:eastAsia="Times New Roman" w:ascii="Times New Roman"/>
          <w:color w:val="1A1A1A"/>
          <w:spacing w:val="0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4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F2F2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-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-7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9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F2F2F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F2F2F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10" w:right="4215"/>
      </w:pP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color w:val="1A1A1A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rri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1A1A1A"/>
          <w:spacing w:val="-12"/>
          <w:w w:val="100"/>
          <w:sz w:val="28"/>
          <w:szCs w:val="28"/>
        </w:rPr>
        <w:t> </w:t>
      </w:r>
      <w:r>
        <w:rPr>
          <w:rFonts w:cs="Malgun Gothic" w:hAnsi="Malgun Gothic" w:eastAsia="Malgun Gothic" w:ascii="Malgun Gothic"/>
          <w:color w:val="1A1A1A"/>
          <w:spacing w:val="0"/>
          <w:w w:val="46"/>
          <w:sz w:val="28"/>
          <w:szCs w:val="28"/>
        </w:rPr>
        <w:t>�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1A1A1A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1A1A1A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ía</w:t>
      </w:r>
      <w:r>
        <w:rPr>
          <w:rFonts w:cs="Times New Roman" w:hAnsi="Times New Roman" w:eastAsia="Times New Roman" w:ascii="Times New Roman"/>
          <w:b/>
          <w:color w:val="1A1A1A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b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7"/>
        <w:ind w:left="195" w:right="1705" w:firstLine="475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7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F2F2F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gú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F2F2F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25"/>
          <w:szCs w:val="25"/>
        </w:rPr>
        <w:t>y</w:t>
      </w:r>
      <w:r>
        <w:rPr>
          <w:rFonts w:cs="Arial" w:hAnsi="Arial" w:eastAsia="Arial" w:ascii="Arial"/>
          <w:color w:val="1A1A1A"/>
          <w:spacing w:val="7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-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F2F2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F2F2F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2F2F2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both"/>
        <w:spacing w:lineRule="exact" w:line="220"/>
        <w:ind w:left="195" w:right="1729" w:firstLine="14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626262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F2F2F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nd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A1A1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7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F2F2F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1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7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F2F2F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9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1A1A1A"/>
          <w:spacing w:val="2"/>
          <w:w w:val="8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3D3D3D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A1A1A"/>
          <w:spacing w:val="10"/>
          <w:w w:val="8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3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1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23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6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F2F2F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F2F2F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Ai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D3D3D"/>
          <w:spacing w:val="21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A1A1A"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color w:val="1A1A1A"/>
          <w:spacing w:val="0"/>
          <w:w w:val="103"/>
          <w:sz w:val="20"/>
          <w:szCs w:val="20"/>
        </w:rPr>
        <w:t>d</w:t>
      </w:r>
      <w:r>
        <w:rPr>
          <w:rFonts w:cs="Arial" w:hAnsi="Arial" w:eastAsia="Arial" w:ascii="Arial"/>
          <w:color w:val="1A1A1A"/>
          <w:spacing w:val="0"/>
          <w:w w:val="77"/>
          <w:sz w:val="20"/>
          <w:szCs w:val="20"/>
        </w:rPr>
        <w:t>,</w:t>
      </w:r>
      <w:r>
        <w:rPr>
          <w:rFonts w:cs="Arial" w:hAnsi="Arial" w:eastAsia="Arial" w:ascii="Arial"/>
          <w:color w:val="1A1A1A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A1A1A"/>
          <w:spacing w:val="-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1"/>
          <w:szCs w:val="21"/>
        </w:rPr>
        <w:t>hl</w:t>
      </w:r>
      <w:r>
        <w:rPr>
          <w:rFonts w:cs="Times New Roman" w:hAnsi="Times New Roman" w:eastAsia="Times New Roman" w:ascii="Times New Roman"/>
          <w:color w:val="2F2F2F"/>
          <w:spacing w:val="0"/>
          <w:w w:val="92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F2F2F"/>
          <w:spacing w:val="0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D3D3D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D3D3D"/>
          <w:spacing w:val="0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-19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A1A1A"/>
          <w:spacing w:val="0"/>
          <w:w w:val="64"/>
          <w:sz w:val="18"/>
          <w:szCs w:val="18"/>
        </w:rPr>
        <w:t>1</w:t>
      </w:r>
      <w:r>
        <w:rPr>
          <w:rFonts w:cs="Arial" w:hAnsi="Arial" w:eastAsia="Arial" w:ascii="Arial"/>
          <w:color w:val="1A1A1A"/>
          <w:spacing w:val="0"/>
          <w:w w:val="107"/>
          <w:sz w:val="18"/>
          <w:szCs w:val="18"/>
        </w:rPr>
        <w:t>1</w:t>
      </w:r>
      <w:r>
        <w:rPr>
          <w:rFonts w:cs="Arial" w:hAnsi="Arial" w:eastAsia="Arial" w:ascii="Arial"/>
          <w:color w:val="3D3D3D"/>
          <w:spacing w:val="0"/>
          <w:w w:val="115"/>
          <w:sz w:val="18"/>
          <w:szCs w:val="18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"/>
        <w:ind w:left="210" w:right="8273"/>
      </w:pP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sz w:val="21"/>
          <w:szCs w:val="21"/>
        </w:rPr>
        <w:t> </w:t>
      </w:r>
      <w:r>
        <w:rPr>
          <w:rFonts w:cs="Arial" w:hAnsi="Arial" w:eastAsia="Arial" w:ascii="Arial"/>
          <w:i/>
          <w:color w:val="1A1A1A"/>
          <w:spacing w:val="0"/>
          <w:w w:val="103"/>
          <w:sz w:val="20"/>
          <w:szCs w:val="20"/>
        </w:rPr>
        <w:t>Ib</w:t>
      </w:r>
      <w:r>
        <w:rPr>
          <w:rFonts w:cs="Arial" w:hAnsi="Arial" w:eastAsia="Arial" w:ascii="Arial"/>
          <w:i/>
          <w:color w:val="1A1A1A"/>
          <w:spacing w:val="0"/>
          <w:w w:val="129"/>
          <w:sz w:val="20"/>
          <w:szCs w:val="20"/>
        </w:rPr>
        <w:t>í</w:t>
      </w:r>
      <w:r>
        <w:rPr>
          <w:rFonts w:cs="Arial" w:hAnsi="Arial" w:eastAsia="Arial" w:ascii="Arial"/>
          <w:i/>
          <w:color w:val="1A1A1A"/>
          <w:spacing w:val="0"/>
          <w:w w:val="84"/>
          <w:sz w:val="20"/>
          <w:szCs w:val="20"/>
        </w:rPr>
        <w:t>d</w:t>
      </w:r>
      <w:r>
        <w:rPr>
          <w:rFonts w:cs="Arial" w:hAnsi="Arial" w:eastAsia="Arial" w:ascii="Arial"/>
          <w:i/>
          <w:color w:val="3D3D3D"/>
          <w:spacing w:val="0"/>
          <w:w w:val="51"/>
          <w:sz w:val="20"/>
          <w:szCs w:val="20"/>
        </w:rPr>
        <w:t>.</w:t>
      </w:r>
      <w:r>
        <w:rPr>
          <w:rFonts w:cs="Arial" w:hAnsi="Arial" w:eastAsia="Arial" w:ascii="Arial"/>
          <w:i/>
          <w:color w:val="2F2F2F"/>
          <w:spacing w:val="0"/>
          <w:w w:val="116"/>
          <w:sz w:val="20"/>
          <w:szCs w:val="20"/>
        </w:rPr>
        <w:t>,</w:t>
      </w:r>
      <w:r>
        <w:rPr>
          <w:rFonts w:cs="Arial" w:hAnsi="Arial" w:eastAsia="Arial" w:ascii="Arial"/>
          <w:i/>
          <w:color w:val="2F2F2F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F2F2F"/>
          <w:spacing w:val="0"/>
          <w:w w:val="123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D3D3D"/>
          <w:spacing w:val="0"/>
          <w:w w:val="9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"/>
        <w:ind w:left="203" w:right="8273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7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123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54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12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3D3D3D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A1A1A"/>
          <w:spacing w:val="0"/>
          <w:w w:val="123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4"/>
        <w:ind w:left="203" w:right="1715" w:firstLine="22"/>
        <w:sectPr>
          <w:pgMar w:header="1088" w:footer="0" w:top="1460" w:bottom="0" w:left="640" w:right="1720"/>
          <w:headerReference w:type="default" r:id="rId4"/>
          <w:pgSz w:w="12200" w:h="15740"/>
        </w:sectPr>
      </w:pPr>
      <w:r>
        <w:rPr>
          <w:rFonts w:cs="Times New Roman" w:hAnsi="Times New Roman" w:eastAsia="Times New Roman" w:ascii="Times New Roman"/>
          <w:color w:val="1A1A1A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A1A1A"/>
          <w:w w:val="123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1A1A1A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A1A1A"/>
          <w:spacing w:val="49"/>
          <w:w w:val="82"/>
          <w:sz w:val="21"/>
          <w:szCs w:val="21"/>
        </w:rPr>
        <w:t> </w:t>
      </w:r>
      <w:r>
        <w:rPr>
          <w:rFonts w:cs="Arial" w:hAnsi="Arial" w:eastAsia="Arial" w:ascii="Arial"/>
          <w:i/>
          <w:color w:val="1A1A1A"/>
          <w:spacing w:val="0"/>
          <w:w w:val="100"/>
          <w:sz w:val="20"/>
          <w:szCs w:val="20"/>
        </w:rPr>
        <w:t>Ib</w:t>
      </w:r>
      <w:r>
        <w:rPr>
          <w:rFonts w:cs="Arial" w:hAnsi="Arial" w:eastAsia="Arial" w:ascii="Arial"/>
          <w:i/>
          <w:color w:val="1A1A1A"/>
          <w:spacing w:val="0"/>
          <w:w w:val="100"/>
          <w:sz w:val="20"/>
          <w:szCs w:val="20"/>
        </w:rPr>
        <w:t>ld.</w:t>
      </w:r>
      <w:r>
        <w:rPr>
          <w:rFonts w:cs="Arial" w:hAnsi="Arial" w:eastAsia="Arial" w:ascii="Arial"/>
          <w:i/>
          <w:color w:val="1A1A1A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i/>
          <w:color w:val="1A1A1A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4C4C4C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C4C4C"/>
          <w:spacing w:val="0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C4C4C"/>
          <w:spacing w:val="0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F2F2F"/>
          <w:spacing w:val="0"/>
          <w:w w:val="116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A1A1A"/>
          <w:spacing w:val="17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F2F2F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F2F2F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A1A1A"/>
          <w:spacing w:val="17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A1A1A"/>
          <w:spacing w:val="24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F2F2F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D3D3D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8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F2F2F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F2F2F"/>
          <w:spacing w:val="17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D3D3D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F2F2F"/>
          <w:spacing w:val="0"/>
          <w:w w:val="10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3D3D3D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8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color w:val="3D3D3D"/>
          <w:spacing w:val="18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F2F2F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12"/>
          <w:w w:val="10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F2F2F"/>
          <w:spacing w:val="0"/>
          <w:w w:val="109"/>
          <w:sz w:val="21"/>
          <w:szCs w:val="21"/>
        </w:rPr>
        <w:t>op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626262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626262"/>
          <w:spacing w:val="25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99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C4C4C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C4C4C"/>
          <w:spacing w:val="0"/>
          <w:w w:val="10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9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F2F2F"/>
          <w:spacing w:val="0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8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4C4C4C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9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D3D3D"/>
          <w:spacing w:val="0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9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9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9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F2F2F"/>
          <w:spacing w:val="39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99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3D3D3D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99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F2F2F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F2F2F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4C4C4C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626262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62626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626262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F2F2F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F2F2F"/>
          <w:spacing w:val="0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D3D3D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F2F2F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F2F2F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C4C4C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F2F2F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A1A1A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C4C4C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93"/>
        <w:ind w:left="292" w:right="523"/>
      </w:pPr>
      <w:r>
        <w:rPr>
          <w:rFonts w:cs="Courier New" w:hAnsi="Courier New" w:eastAsia="Courier New" w:ascii="Courier New"/>
          <w:color w:val="131313"/>
          <w:spacing w:val="0"/>
          <w:w w:val="71"/>
          <w:position w:val="1"/>
          <w:sz w:val="26"/>
          <w:szCs w:val="26"/>
        </w:rPr>
        <w:t>9</w:t>
      </w:r>
      <w:r>
        <w:rPr>
          <w:rFonts w:cs="Courier New" w:hAnsi="Courier New" w:eastAsia="Courier New" w:ascii="Courier New"/>
          <w:color w:val="242424"/>
          <w:spacing w:val="0"/>
          <w:w w:val="71"/>
          <w:position w:val="1"/>
          <w:sz w:val="26"/>
          <w:szCs w:val="26"/>
        </w:rPr>
        <w:t>8</w:t>
      </w:r>
      <w:r>
        <w:rPr>
          <w:rFonts w:cs="Courier New" w:hAnsi="Courier New" w:eastAsia="Courier New" w:ascii="Courier New"/>
          <w:color w:val="242424"/>
          <w:spacing w:val="0"/>
          <w:w w:val="71"/>
          <w:position w:val="1"/>
          <w:sz w:val="26"/>
          <w:szCs w:val="26"/>
        </w:rPr>
        <w:t>                                              </w:t>
      </w:r>
      <w:r>
        <w:rPr>
          <w:rFonts w:cs="Courier New" w:hAnsi="Courier New" w:eastAsia="Courier New" w:ascii="Courier New"/>
          <w:color w:val="242424"/>
          <w:spacing w:val="75"/>
          <w:w w:val="71"/>
          <w:position w:val="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81"/>
          <w:position w:val="0"/>
          <w:sz w:val="23"/>
          <w:szCs w:val="23"/>
        </w:rPr>
        <w:t>¿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12"/>
          <w:position w:val="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75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04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75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100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2"/>
          <w:position w:val="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2"/>
          <w:position w:val="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92"/>
          <w:position w:val="0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i/>
          <w:color w:val="353535"/>
          <w:spacing w:val="-7"/>
          <w:w w:val="92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92"/>
          <w:position w:val="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92"/>
          <w:position w:val="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2"/>
          <w:position w:val="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2"/>
          <w:position w:val="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2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-6"/>
          <w:w w:val="92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2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92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color w:val="353535"/>
          <w:spacing w:val="-2"/>
          <w:w w:val="92"/>
          <w:position w:val="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4"/>
          <w:position w:val="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77"/>
          <w:position w:val="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81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4"/>
          <w:position w:val="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68"/>
          <w:position w:val="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3"/>
          <w:position w:val="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113"/>
          <w:position w:val="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75"/>
          <w:position w:val="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3"/>
          <w:position w:val="0"/>
          <w:sz w:val="23"/>
          <w:szCs w:val="23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7"/>
        <w:ind w:left="264" w:right="536" w:firstLine="14"/>
      </w:pP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7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31313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6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31313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1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131313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orr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131313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ún</w:t>
      </w:r>
      <w:r>
        <w:rPr>
          <w:rFonts w:cs="Times New Roman" w:hAnsi="Times New Roman" w:eastAsia="Times New Roman" w:ascii="Times New Roman"/>
          <w:color w:val="131313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131313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0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16"/>
          <w:w w:val="10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lineRule="exact" w:line="300"/>
        <w:ind w:left="79" w:right="557"/>
      </w:pPr>
      <w:r>
        <w:rPr>
          <w:rFonts w:cs="Times New Roman" w:hAnsi="Times New Roman" w:eastAsia="Times New Roman" w:ascii="Times New Roman"/>
          <w:color w:val="242424"/>
          <w:spacing w:val="0"/>
          <w:w w:val="3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42424"/>
          <w:spacing w:val="0"/>
          <w:w w:val="32"/>
          <w:sz w:val="28"/>
          <w:szCs w:val="28"/>
        </w:rPr>
        <w:t>    </w:t>
      </w:r>
      <w:r>
        <w:rPr>
          <w:rFonts w:cs="Times New Roman" w:hAnsi="Times New Roman" w:eastAsia="Times New Roman" w:ascii="Times New Roman"/>
          <w:color w:val="242424"/>
          <w:spacing w:val="10"/>
          <w:w w:val="3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éc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58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31313"/>
          <w:spacing w:val="0"/>
          <w:w w:val="122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40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353535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5353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242424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3" w:lineRule="auto" w:line="243"/>
        <w:ind w:left="249" w:right="551" w:firstLine="14"/>
      </w:pP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7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131313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24"/>
          <w:sz w:val="28"/>
          <w:szCs w:val="28"/>
        </w:rPr>
        <w:t>·</w:t>
      </w:r>
      <w:r>
        <w:rPr>
          <w:rFonts w:cs="Times New Roman" w:hAnsi="Times New Roman" w:eastAsia="Times New Roman" w:ascii="Times New Roman"/>
          <w:color w:val="444444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31313"/>
          <w:spacing w:val="0"/>
          <w:w w:val="8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26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7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2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27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235" w:right="4301"/>
      </w:pP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b/>
          <w:color w:val="131313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31313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b/>
          <w:color w:val="131313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131313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131313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2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9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6"/>
        <w:ind w:left="206" w:right="580" w:firstLine="504"/>
      </w:pP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42424"/>
          <w:spacing w:val="-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17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42424"/>
          <w:spacing w:val="0"/>
          <w:w w:val="109"/>
          <w:sz w:val="25"/>
          <w:szCs w:val="25"/>
        </w:rPr>
        <w:t>x</w:t>
      </w:r>
      <w:r>
        <w:rPr>
          <w:rFonts w:cs="Arial" w:hAnsi="Arial" w:eastAsia="Arial" w:ascii="Arial"/>
          <w:color w:val="131313"/>
          <w:spacing w:val="0"/>
          <w:w w:val="86"/>
          <w:sz w:val="25"/>
          <w:szCs w:val="25"/>
        </w:rPr>
        <w:t>r</w:t>
      </w:r>
      <w:r>
        <w:rPr>
          <w:rFonts w:cs="Arial" w:hAnsi="Arial" w:eastAsia="Arial" w:ascii="Arial"/>
          <w:color w:val="242424"/>
          <w:spacing w:val="0"/>
          <w:w w:val="115"/>
          <w:sz w:val="25"/>
          <w:szCs w:val="25"/>
        </w:rPr>
        <w:t>x</w:t>
      </w:r>
      <w:r>
        <w:rPr>
          <w:rFonts w:cs="Arial" w:hAnsi="Arial" w:eastAsia="Arial" w:ascii="Arial"/>
          <w:color w:val="353535"/>
          <w:spacing w:val="0"/>
          <w:w w:val="83"/>
          <w:sz w:val="25"/>
          <w:szCs w:val="25"/>
        </w:rPr>
        <w:t>.</w:t>
      </w:r>
      <w:r>
        <w:rPr>
          <w:rFonts w:cs="Arial" w:hAnsi="Arial" w:eastAsia="Arial" w:ascii="Arial"/>
          <w:color w:val="353535"/>
          <w:spacing w:val="3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9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97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97"/>
          <w:sz w:val="28"/>
          <w:szCs w:val="28"/>
        </w:rPr>
        <w:t>lo</w:t>
      </w:r>
      <w:r>
        <w:rPr>
          <w:rFonts w:cs="Times New Roman" w:hAnsi="Times New Roman" w:eastAsia="Times New Roman" w:ascii="Times New Roman"/>
          <w:color w:val="131313"/>
          <w:spacing w:val="27"/>
          <w:w w:val="9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242424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3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8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31313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sz w:val="28"/>
          <w:szCs w:val="28"/>
        </w:rPr>
        <w:t>da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35353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i/>
          <w:color w:val="242424"/>
          <w:spacing w:val="-6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68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31313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32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31313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31313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15"/>
          <w:w w:val="11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6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31313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30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31313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44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ige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23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39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9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9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12"/>
          <w:w w:val="9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9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9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9"/>
          <w:w w:val="9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95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42424"/>
          <w:spacing w:val="-8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9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vo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lt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-6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31313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ur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2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353535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5353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312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31313"/>
          <w:spacing w:val="0"/>
          <w:w w:val="9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32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ie</w:t>
      </w:r>
      <w:r>
        <w:rPr>
          <w:rFonts w:cs="Times New Roman" w:hAnsi="Times New Roman" w:eastAsia="Times New Roman" w:ascii="Times New Roman"/>
          <w:color w:val="131313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gel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15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36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31313"/>
          <w:spacing w:val="0"/>
          <w:w w:val="6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42424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18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8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2"/>
          <w:sz w:val="28"/>
          <w:szCs w:val="28"/>
        </w:rPr>
        <w:t>cr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8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2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31313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8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8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31313"/>
          <w:spacing w:val="41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2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4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3131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9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0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31313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64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31313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3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cc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efie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urr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31313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31313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ific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7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31313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31313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31313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131313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8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074" w:right="1566"/>
      </w:pP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131313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42424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31313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353535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42424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42424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color w:val="131313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8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31313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109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353535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53535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75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9"/>
        <w:ind w:left="1076" w:right="1561"/>
      </w:pP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31313"/>
          <w:spacing w:val="0"/>
          <w:w w:val="79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31313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353535"/>
          <w:spacing w:val="0"/>
          <w:w w:val="8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53535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353535"/>
          <w:spacing w:val="0"/>
          <w:w w:val="8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53535"/>
          <w:spacing w:val="0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53535"/>
          <w:spacing w:val="11"/>
          <w:w w:val="8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353535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31313"/>
          <w:spacing w:val="0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42424"/>
          <w:spacing w:val="52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31313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131313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7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-1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353535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353535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353535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353535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353535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353535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31313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9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353535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353535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0.0781"/>
          <w:szCs w:val="10.0781"/>
        </w:rPr>
        <w:jc w:val="left"/>
        <w:spacing w:before="29"/>
        <w:ind w:left="1106"/>
        <w:sectPr>
          <w:pgMar w:header="0" w:footer="0" w:top="1020" w:bottom="0" w:left="1580" w:right="1700"/>
          <w:headerReference w:type="default" r:id="rId5"/>
          <w:pgSz w:w="12020" w:h="15600"/>
        </w:sectPr>
      </w:pPr>
      <w:r>
        <w:pict>
          <v:shape type="#_x0000_t75" style="width:297.799pt;height:5.03922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10.0781"/>
          <w:szCs w:val="10.0781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35" w:lineRule="auto" w:line="245"/>
        <w:ind w:left="1116" w:right="2567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52525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color w:val="121212"/>
          <w:spacing w:val="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52525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4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52525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8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52525"/>
          <w:spacing w:val="0"/>
          <w:w w:val="104"/>
          <w:sz w:val="22"/>
          <w:szCs w:val="22"/>
        </w:rPr>
        <w:t>y</w:t>
      </w:r>
      <w:r>
        <w:rPr>
          <w:rFonts w:cs="Arial" w:hAnsi="Arial" w:eastAsia="Arial" w:ascii="Arial"/>
          <w:color w:val="252525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52525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tur</w:t>
      </w:r>
      <w:r>
        <w:rPr>
          <w:rFonts w:cs="Times New Roman" w:hAnsi="Times New Roman" w:eastAsia="Times New Roman" w:ascii="Times New Roman"/>
          <w:color w:val="252525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8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38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25" w:lineRule="auto" w:line="246"/>
        <w:ind w:left="151" w:right="1638" w:firstLine="490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6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vó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5"/>
          <w:w w:val="10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6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as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25"/>
          <w:w w:val="8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21212"/>
          <w:spacing w:val="25"/>
          <w:w w:val="8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ur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252525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52525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6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52525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-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6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5"/>
          <w:sz w:val="28"/>
          <w:szCs w:val="28"/>
        </w:rPr>
        <w:t>a,</w:t>
      </w:r>
      <w:r>
        <w:rPr>
          <w:rFonts w:cs="Times New Roman" w:hAnsi="Times New Roman" w:eastAsia="Times New Roman" w:ascii="Times New Roman"/>
          <w:i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17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21212"/>
          <w:spacing w:val="28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8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52525"/>
          <w:spacing w:val="28"/>
          <w:w w:val="8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2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14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52525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ho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7"/>
          <w:szCs w:val="27"/>
        </w:rPr>
        <w:t> </w:t>
      </w:r>
      <w:r>
        <w:rPr>
          <w:rFonts w:cs="Arial" w:hAnsi="Arial" w:eastAsia="Arial" w:ascii="Arial"/>
          <w:color w:val="121212"/>
          <w:spacing w:val="0"/>
          <w:w w:val="114"/>
          <w:sz w:val="25"/>
          <w:szCs w:val="25"/>
        </w:rPr>
        <w:t>y</w:t>
      </w:r>
      <w:r>
        <w:rPr>
          <w:rFonts w:cs="Arial" w:hAnsi="Arial" w:eastAsia="Arial" w:ascii="Arial"/>
          <w:color w:val="686868"/>
          <w:spacing w:val="0"/>
          <w:w w:val="10"/>
          <w:sz w:val="25"/>
          <w:szCs w:val="25"/>
        </w:rPr>
        <w:t>.</w:t>
      </w:r>
      <w:r>
        <w:rPr>
          <w:rFonts w:cs="Arial" w:hAnsi="Arial" w:eastAsia="Arial" w:ascii="Arial"/>
          <w:color w:val="686868"/>
          <w:spacing w:val="-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2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7"/>
          <w:szCs w:val="27"/>
        </w:rPr>
        <w:t>rm</w:t>
      </w:r>
      <w:r>
        <w:rPr>
          <w:rFonts w:cs="Times New Roman" w:hAnsi="Times New Roman" w:eastAsia="Times New Roman" w:ascii="Times New Roman"/>
          <w:color w:val="252525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fie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32"/>
          <w:sz w:val="27"/>
          <w:szCs w:val="27"/>
        </w:rPr>
        <w:t>ed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17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1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-20"/>
          <w:w w:val="11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og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52525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52525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151" w:right="2112"/>
      </w:pPr>
      <w:r>
        <w:rPr>
          <w:rFonts w:cs="Times New Roman" w:hAnsi="Times New Roman" w:eastAsia="Times New Roman" w:ascii="Times New Roman"/>
          <w:b/>
          <w:i/>
          <w:color w:val="121212"/>
          <w:spacing w:val="0"/>
          <w:w w:val="100"/>
          <w:sz w:val="27"/>
          <w:szCs w:val="27"/>
        </w:rPr>
        <w:t>5</w:t>
      </w:r>
      <w:r>
        <w:rPr>
          <w:rFonts w:cs="Times New Roman" w:hAnsi="Times New Roman" w:eastAsia="Times New Roman" w:ascii="Times New Roman"/>
          <w:b/>
          <w:i/>
          <w:color w:val="121212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b/>
          <w:i/>
          <w:color w:val="121212"/>
          <w:spacing w:val="0"/>
          <w:w w:val="100"/>
          <w:sz w:val="27"/>
          <w:szCs w:val="27"/>
        </w:rPr>
        <w:t>  </w:t>
      </w:r>
      <w:r>
        <w:rPr>
          <w:rFonts w:cs="Times New Roman" w:hAnsi="Times New Roman" w:eastAsia="Times New Roman" w:ascii="Times New Roman"/>
          <w:b/>
          <w:i/>
          <w:color w:val="121212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21212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21212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-o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ox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21212"/>
          <w:spacing w:val="-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AL</w:t>
      </w:r>
      <w:r>
        <w:rPr>
          <w:rFonts w:cs="Times New Roman" w:hAnsi="Times New Roman" w:eastAsia="Times New Roman" w:ascii="Times New Roman"/>
          <w:b/>
          <w:color w:val="121212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og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b/>
          <w:color w:val="121212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21212"/>
          <w:spacing w:val="-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21212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15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9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9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1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b/>
          <w:color w:val="121212"/>
          <w:spacing w:val="0"/>
          <w:w w:val="10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244"/>
        <w:ind w:left="137" w:right="1682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0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10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52525"/>
          <w:spacing w:val="0"/>
          <w:w w:val="10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4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62"/>
          <w:w w:val="10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52525"/>
          <w:spacing w:val="0"/>
          <w:w w:val="10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4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6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52525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88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106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32"/>
          <w:w w:val="8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52525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252525"/>
          <w:spacing w:val="0"/>
          <w:w w:val="11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121212"/>
          <w:spacing w:val="11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88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252525"/>
          <w:spacing w:val="0"/>
          <w:w w:val="8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14" w:lineRule="auto" w:line="244"/>
        <w:ind w:left="137" w:right="1696" w:firstLine="461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2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52525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unn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fue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9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vé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52525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1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21212"/>
          <w:spacing w:val="-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1"/>
          <w:sz w:val="27"/>
          <w:szCs w:val="27"/>
        </w:rPr>
        <w:t>2</w:t>
      </w:r>
      <w:r>
        <w:rPr>
          <w:rFonts w:cs="Times New Roman" w:hAnsi="Times New Roman" w:eastAsia="Times New Roman" w:ascii="Times New Roman"/>
          <w:color w:val="252525"/>
          <w:spacing w:val="0"/>
          <w:w w:val="10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5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4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5252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9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52525"/>
          <w:spacing w:val="-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8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58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252525"/>
          <w:spacing w:val="0"/>
          <w:w w:val="122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5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0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123" w:right="1703" w:firstLine="14"/>
      </w:pPr>
      <w:r>
        <w:rPr>
          <w:rFonts w:cs="Times New Roman" w:hAnsi="Times New Roman" w:eastAsia="Times New Roman" w:ascii="Times New Roman"/>
          <w:color w:val="121212"/>
          <w:w w:val="74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21212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w w:val="112"/>
          <w:sz w:val="27"/>
          <w:szCs w:val="27"/>
        </w:rPr>
        <w:t>ñ</w:t>
      </w:r>
      <w:r>
        <w:rPr>
          <w:rFonts w:cs="Times New Roman" w:hAnsi="Times New Roman" w:eastAsia="Times New Roman" w:ascii="Times New Roman"/>
          <w:color w:val="121212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36"/>
          <w:w w:val="10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74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7"/>
          <w:szCs w:val="27"/>
        </w:rPr>
        <w:t> </w:t>
      </w:r>
      <w:r>
        <w:rPr>
          <w:rFonts w:cs="Arial" w:hAnsi="Arial" w:eastAsia="Arial" w:ascii="Arial"/>
          <w:color w:val="121212"/>
          <w:spacing w:val="0"/>
          <w:w w:val="100"/>
          <w:sz w:val="25"/>
          <w:szCs w:val="25"/>
        </w:rPr>
        <w:t>y</w:t>
      </w:r>
      <w:r>
        <w:rPr>
          <w:rFonts w:cs="Arial" w:hAnsi="Arial" w:eastAsia="Arial" w:ascii="Arial"/>
          <w:color w:val="121212"/>
          <w:spacing w:val="2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6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52525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9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ej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5252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4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gm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6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6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32"/>
        <w:ind w:left="583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7"/>
          <w:szCs w:val="27"/>
        </w:rPr>
        <w:t>og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52525"/>
          <w:spacing w:val="6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52525"/>
          <w:spacing w:val="0"/>
          <w:w w:val="88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/>
        <w:ind w:left="108" w:right="1724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21212"/>
          <w:spacing w:val="29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21212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58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7"/>
          <w:szCs w:val="27"/>
        </w:rPr>
        <w:t>48</w:t>
      </w:r>
      <w:r>
        <w:rPr>
          <w:rFonts w:cs="Times New Roman" w:hAnsi="Times New Roman" w:eastAsia="Times New Roman" w:ascii="Times New Roman"/>
          <w:color w:val="252525"/>
          <w:spacing w:val="0"/>
          <w:w w:val="9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52525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le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du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36"/>
        <w:ind w:left="108" w:right="1728" w:firstLine="29"/>
        <w:sectPr>
          <w:pgMar w:header="948" w:footer="0" w:top="1280" w:bottom="0" w:left="540" w:right="1700"/>
          <w:headerReference w:type="default" r:id="rId7"/>
          <w:pgSz w:w="12020" w:h="15600"/>
        </w:sectPr>
      </w:pPr>
      <w:r>
        <w:rPr>
          <w:rFonts w:cs="Times New Roman" w:hAnsi="Times New Roman" w:eastAsia="Times New Roman" w:ascii="Times New Roman"/>
          <w:color w:val="121212"/>
          <w:w w:val="5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21212"/>
          <w:w w:val="10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21212"/>
          <w:w w:val="12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37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cc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4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4"/>
          <w:sz w:val="21"/>
          <w:szCs w:val="21"/>
        </w:rPr>
        <w:t>ru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52525"/>
          <w:spacing w:val="40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5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8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5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52525"/>
          <w:spacing w:val="17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8"/>
          <w:sz w:val="21"/>
          <w:szCs w:val="21"/>
        </w:rPr>
        <w:t>o,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52525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52525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52525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6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52525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52525"/>
          <w:spacing w:val="0"/>
          <w:w w:val="108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6"/>
          <w:sz w:val="21"/>
          <w:szCs w:val="21"/>
        </w:rPr>
        <w:t>pr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5252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5252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A3A3A"/>
          <w:spacing w:val="22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4F4F4F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22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A3A3A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90"/>
          <w:sz w:val="21"/>
          <w:szCs w:val="21"/>
        </w:rPr>
        <w:t>cu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52525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8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52525"/>
          <w:spacing w:val="20"/>
          <w:w w:val="8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52525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5252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52525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A3A3A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23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02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6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9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1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6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89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96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72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5252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52525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52525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52525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A3A3A"/>
          <w:spacing w:val="0"/>
          <w:w w:val="10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52525"/>
          <w:spacing w:val="0"/>
          <w:w w:val="99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A3A3A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A3A3A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52525"/>
          <w:spacing w:val="0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52525"/>
          <w:spacing w:val="0"/>
          <w:w w:val="9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52525"/>
          <w:spacing w:val="-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5252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52525"/>
          <w:spacing w:val="0"/>
          <w:w w:val="13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52525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A3A3A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52525"/>
          <w:spacing w:val="-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F4F4F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52525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52525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52525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A3A3A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52525"/>
          <w:spacing w:val="0"/>
          <w:w w:val="99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52525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52525"/>
          <w:spacing w:val="0"/>
          <w:w w:val="11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4F4F4F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1"/>
        <w:ind w:left="176"/>
      </w:pPr>
      <w:r>
        <w:rPr>
          <w:rFonts w:cs="Times New Roman" w:hAnsi="Times New Roman" w:eastAsia="Times New Roman" w:ascii="Times New Roman"/>
          <w:color w:val="232323"/>
          <w:w w:val="65"/>
          <w:position w:val="-2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232323"/>
          <w:w w:val="130"/>
          <w:position w:val="-2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color w:val="232323"/>
          <w:w w:val="104"/>
          <w:position w:val="-2"/>
          <w:sz w:val="23"/>
          <w:szCs w:val="23"/>
        </w:rPr>
        <w:t>0</w:t>
      </w:r>
      <w:r>
        <w:rPr>
          <w:rFonts w:cs="Times New Roman" w:hAnsi="Times New Roman" w:eastAsia="Times New Roman" w:ascii="Times New Roman"/>
          <w:color w:val="232323"/>
          <w:w w:val="100"/>
          <w:position w:val="-2"/>
          <w:sz w:val="23"/>
          <w:szCs w:val="23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81"/>
          <w:position w:val="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68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363636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1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1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1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363636"/>
          <w:spacing w:val="-13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1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1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1"/>
          <w:position w:val="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363636"/>
          <w:spacing w:val="-10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4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363636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112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7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1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4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68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8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4"/>
          <w:position w:val="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3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62"/>
      </w:pPr>
      <w:r>
        <w:rPr>
          <w:rFonts w:cs="Times New Roman" w:hAnsi="Times New Roman" w:eastAsia="Times New Roman" w:ascii="Times New Roman"/>
          <w:color w:val="36363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9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5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6"/>
          <w:sz w:val="28"/>
          <w:szCs w:val="28"/>
        </w:rPr>
        <w:t>ej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24"/>
          <w:w w:val="100"/>
          <w:sz w:val="28"/>
          <w:szCs w:val="28"/>
        </w:rPr>
        <w:t> </w:t>
      </w:r>
      <w:r>
        <w:rPr>
          <w:rFonts w:cs="Arial" w:hAnsi="Arial" w:eastAsia="Arial" w:ascii="Arial"/>
          <w:i/>
          <w:color w:val="232323"/>
          <w:spacing w:val="0"/>
          <w:w w:val="77"/>
          <w:sz w:val="27"/>
          <w:szCs w:val="27"/>
        </w:rPr>
        <w:t>de</w:t>
      </w:r>
      <w:r>
        <w:rPr>
          <w:rFonts w:cs="Arial" w:hAnsi="Arial" w:eastAsia="Arial" w:ascii="Arial"/>
          <w:i/>
          <w:color w:val="232323"/>
          <w:spacing w:val="7"/>
          <w:w w:val="7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4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5"/>
          <w:sz w:val="28"/>
          <w:szCs w:val="28"/>
        </w:rPr>
        <w:t>gm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5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32323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363636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"/>
        <w:ind w:left="162"/>
      </w:pPr>
      <w:r>
        <w:rPr>
          <w:rFonts w:cs="Times New Roman" w:hAnsi="Times New Roman" w:eastAsia="Times New Roman" w:ascii="Times New Roman"/>
          <w:color w:val="232323"/>
          <w:w w:val="88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w w:val="109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color w:val="232323"/>
          <w:w w:val="7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both"/>
        <w:spacing w:lineRule="auto" w:line="260"/>
        <w:ind w:left="1076" w:right="1754" w:firstLine="7"/>
      </w:pP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363636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0"/>
          <w:w w:val="109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0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-3"/>
          <w:w w:val="10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3"/>
          <w:szCs w:val="23"/>
        </w:rPr>
        <w:t>tu</w:t>
      </w:r>
      <w:r>
        <w:rPr>
          <w:rFonts w:cs="Times New Roman" w:hAnsi="Times New Roman" w:eastAsia="Times New Roman" w:ascii="Times New Roman"/>
          <w:color w:val="363636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5F5F5F"/>
          <w:spacing w:val="0"/>
          <w:w w:val="104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5F5F5F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color w:val="232323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363636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1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46"/>
          <w:w w:val="11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añ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363636"/>
          <w:spacing w:val="0"/>
          <w:w w:val="10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363636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5"/>
          <w:w w:val="10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11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19"/>
          <w:w w:val="11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tr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21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tas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22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494949"/>
          <w:spacing w:val="0"/>
          <w:w w:val="6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363636"/>
          <w:spacing w:val="0"/>
          <w:w w:val="130"/>
          <w:sz w:val="23"/>
          <w:szCs w:val="23"/>
        </w:rPr>
        <w:t>..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747474"/>
          <w:spacing w:val="0"/>
          <w:w w:val="104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747474"/>
          <w:spacing w:val="0"/>
          <w:w w:val="10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qu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qu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di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86"/>
          <w:sz w:val="23"/>
          <w:szCs w:val="23"/>
        </w:rPr>
        <w:t>[</w:t>
      </w:r>
      <w:r>
        <w:rPr>
          <w:rFonts w:cs="Times New Roman" w:hAnsi="Times New Roman" w:eastAsia="Times New Roman" w:ascii="Times New Roman"/>
          <w:color w:val="232323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5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3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F0F0F"/>
          <w:spacing w:val="22"/>
          <w:w w:val="143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F0F0F"/>
          <w:spacing w:val="0"/>
          <w:w w:val="78"/>
          <w:sz w:val="23"/>
          <w:szCs w:val="23"/>
        </w:rPr>
        <w:t>]</w:t>
      </w:r>
      <w:r>
        <w:rPr>
          <w:rFonts w:cs="Times New Roman" w:hAnsi="Times New Roman" w:eastAsia="Times New Roman" w:ascii="Times New Roman"/>
          <w:color w:val="363636"/>
          <w:spacing w:val="0"/>
          <w:w w:val="117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363636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78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363636"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ae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24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tr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35"/>
          <w:w w:val="10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tu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30"/>
          <w:w w:val="10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3"/>
          <w:szCs w:val="23"/>
        </w:rPr>
        <w:t>tu</w:t>
      </w:r>
      <w:r>
        <w:rPr>
          <w:rFonts w:cs="Times New Roman" w:hAnsi="Times New Roman" w:eastAsia="Times New Roman" w:ascii="Times New Roman"/>
          <w:color w:val="363636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91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7"/>
          <w:w w:val="10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ñ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-7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color w:val="363636"/>
          <w:spacing w:val="0"/>
          <w:w w:val="11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2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232323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8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2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la</w:t>
      </w:r>
      <w:r>
        <w:rPr>
          <w:rFonts w:cs="Times New Roman" w:hAnsi="Times New Roman" w:eastAsia="Times New Roman" w:ascii="Times New Roman"/>
          <w:color w:val="232323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2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ñ</w:t>
      </w:r>
      <w:r>
        <w:rPr>
          <w:rFonts w:cs="Times New Roman" w:hAnsi="Times New Roman" w:eastAsia="Times New Roman" w:ascii="Times New Roman"/>
          <w:color w:val="363636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363636"/>
          <w:spacing w:val="14"/>
          <w:w w:val="13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5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363636"/>
          <w:spacing w:val="0"/>
          <w:w w:val="143"/>
          <w:sz w:val="23"/>
          <w:szCs w:val="23"/>
        </w:rPr>
        <w:t>..</w:t>
      </w:r>
      <w:r>
        <w:rPr>
          <w:rFonts w:cs="Times New Roman" w:hAnsi="Times New Roman" w:eastAsia="Times New Roman" w:ascii="Times New Roman"/>
          <w:color w:val="363636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7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363636"/>
          <w:spacing w:val="27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12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8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1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78"/>
          <w:sz w:val="23"/>
          <w:szCs w:val="23"/>
        </w:rPr>
        <w:t>[</w:t>
      </w:r>
      <w:r>
        <w:rPr>
          <w:rFonts w:cs="Times New Roman" w:hAnsi="Times New Roman" w:eastAsia="Times New Roman" w:ascii="Times New Roman"/>
          <w:color w:val="0F0F0F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5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3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363636"/>
          <w:spacing w:val="22"/>
          <w:w w:val="157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F0F0F"/>
          <w:spacing w:val="0"/>
          <w:w w:val="78"/>
          <w:sz w:val="23"/>
          <w:szCs w:val="23"/>
        </w:rPr>
        <w:t>]</w:t>
      </w:r>
      <w:r>
        <w:rPr>
          <w:rFonts w:cs="Times New Roman" w:hAnsi="Times New Roman" w:eastAsia="Times New Roman" w:ascii="Times New Roman"/>
          <w:color w:val="0F0F0F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10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la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do</w:t>
      </w:r>
      <w:r>
        <w:rPr>
          <w:rFonts w:cs="Times New Roman" w:hAnsi="Times New Roman" w:eastAsia="Times New Roman" w:ascii="Times New Roman"/>
          <w:color w:val="232323"/>
          <w:spacing w:val="11"/>
          <w:w w:val="11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37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3"/>
          <w:szCs w:val="23"/>
        </w:rPr>
        <w:t>«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»</w:t>
      </w:r>
      <w:r>
        <w:rPr>
          <w:rFonts w:cs="Times New Roman" w:hAnsi="Times New Roman" w:eastAsia="Times New Roman" w:ascii="Times New Roman"/>
          <w:color w:val="232323"/>
          <w:spacing w:val="1"/>
          <w:w w:val="10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29"/>
          <w:w w:val="10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78"/>
          <w:sz w:val="23"/>
          <w:szCs w:val="23"/>
        </w:rPr>
        <w:t>«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li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91"/>
          <w:sz w:val="23"/>
          <w:szCs w:val="23"/>
        </w:rPr>
        <w:t>»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8"/>
          <w:w w:val="10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78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363636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66"/>
          <w:position w:val="8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363636"/>
          <w:spacing w:val="0"/>
          <w:w w:val="132"/>
          <w:position w:val="8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lineRule="auto" w:line="245"/>
        <w:ind w:left="99" w:right="928" w:firstLine="475"/>
      </w:pP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ox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-7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32323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-1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3232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5F5F5F"/>
          <w:spacing w:val="0"/>
          <w:w w:val="31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5F5F5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36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32323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3232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3232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9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8"/>
          <w:sz w:val="28"/>
          <w:szCs w:val="28"/>
        </w:rPr>
        <w:t>efa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5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8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8"/>
          <w:szCs w:val="28"/>
        </w:rPr>
        <w:t>is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i/>
          <w:color w:val="232323"/>
          <w:spacing w:val="8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0"/>
          <w:sz w:val="28"/>
          <w:szCs w:val="28"/>
        </w:rPr>
        <w:t>na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23232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63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8"/>
          <w:szCs w:val="28"/>
        </w:rPr>
        <w:t>40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6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23232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ón</w:t>
      </w:r>
      <w:r>
        <w:rPr>
          <w:rFonts w:cs="Times New Roman" w:hAnsi="Times New Roman" w:eastAsia="Times New Roman" w:ascii="Times New Roman"/>
          <w:color w:val="232323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363636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32323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58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color w:val="363636"/>
          <w:spacing w:val="0"/>
          <w:w w:val="10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363636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104"/>
      </w:pPr>
      <w:r>
        <w:rPr>
          <w:rFonts w:cs="Times New Roman" w:hAnsi="Times New Roman" w:eastAsia="Times New Roman" w:ascii="Times New Roman"/>
          <w:color w:val="A0A0A0"/>
          <w:spacing w:val="22"/>
          <w:w w:val="24"/>
          <w:sz w:val="28"/>
          <w:szCs w:val="28"/>
        </w:rPr>
        <w:t>·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F0F0F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6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3232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32323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47"/>
      </w:pP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232323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494949"/>
          <w:spacing w:val="0"/>
          <w:w w:val="7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both"/>
        <w:spacing w:lineRule="auto" w:line="261"/>
        <w:ind w:left="1076" w:right="1812"/>
      </w:pP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K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fi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32323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20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-20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qu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tu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0"/>
          <w:w w:val="11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24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2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ün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52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23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fu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37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363636"/>
          <w:spacing w:val="0"/>
          <w:w w:val="7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0F0F0F"/>
          <w:spacing w:val="12"/>
          <w:w w:val="11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3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363636"/>
          <w:spacing w:val="0"/>
          <w:w w:val="12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21"/>
          <w:sz w:val="23"/>
          <w:szCs w:val="23"/>
        </w:rPr>
        <w:t>nn</w:t>
      </w:r>
      <w:r>
        <w:rPr>
          <w:rFonts w:cs="Times New Roman" w:hAnsi="Times New Roman" w:eastAsia="Times New Roman" w:ascii="Times New Roman"/>
          <w:color w:val="363636"/>
          <w:spacing w:val="0"/>
          <w:w w:val="78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363636"/>
          <w:spacing w:val="33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85"/>
          <w:sz w:val="23"/>
          <w:szCs w:val="23"/>
        </w:rPr>
        <w:t>«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4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12"/>
          <w:w w:val="11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32323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363636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2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78"/>
          <w:sz w:val="23"/>
          <w:szCs w:val="23"/>
        </w:rPr>
        <w:t>»</w:t>
      </w:r>
      <w:r>
        <w:rPr>
          <w:rFonts w:cs="Times New Roman" w:hAnsi="Times New Roman" w:eastAsia="Times New Roman" w:ascii="Times New Roman"/>
          <w:color w:val="363636"/>
          <w:spacing w:val="0"/>
          <w:w w:val="117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363636"/>
          <w:spacing w:val="33"/>
          <w:w w:val="11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w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it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«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363636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27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09"/>
          <w:sz w:val="23"/>
          <w:szCs w:val="23"/>
        </w:rPr>
        <w:t>ac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14"/>
          <w:w w:val="10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18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5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un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1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3"/>
          <w:szCs w:val="23"/>
        </w:rPr>
        <w:t>da</w:t>
      </w:r>
      <w:r>
        <w:rPr>
          <w:rFonts w:cs="Times New Roman" w:hAnsi="Times New Roman" w:eastAsia="Times New Roman" w:ascii="Times New Roman"/>
          <w:color w:val="363636"/>
          <w:spacing w:val="0"/>
          <w:w w:val="82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color w:val="363636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2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91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363636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tr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-23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2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32323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37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232323"/>
          <w:spacing w:val="0"/>
          <w:w w:val="85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2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yo</w:t>
      </w:r>
      <w:r>
        <w:rPr>
          <w:rFonts w:cs="Times New Roman" w:hAnsi="Times New Roman" w:eastAsia="Times New Roman" w:ascii="Times New Roman"/>
          <w:color w:val="232323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232323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363636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2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85"/>
          <w:sz w:val="23"/>
          <w:szCs w:val="23"/>
        </w:rPr>
        <w:t>»</w:t>
      </w:r>
      <w:r>
        <w:rPr>
          <w:rFonts w:cs="Times New Roman" w:hAnsi="Times New Roman" w:eastAsia="Times New Roman" w:ascii="Times New Roman"/>
          <w:color w:val="0F0F0F"/>
          <w:spacing w:val="0"/>
          <w:w w:val="91"/>
          <w:sz w:val="23"/>
          <w:szCs w:val="23"/>
        </w:rPr>
        <w:t>.</w:t>
      </w:r>
      <w:r>
        <w:rPr>
          <w:rFonts w:cs="Arial" w:hAnsi="Arial" w:eastAsia="Arial" w:ascii="Arial"/>
          <w:color w:val="0F0F0F"/>
          <w:spacing w:val="0"/>
          <w:w w:val="92"/>
          <w:position w:val="7"/>
          <w:sz w:val="14"/>
          <w:szCs w:val="14"/>
        </w:rPr>
        <w:t>1</w:t>
      </w:r>
      <w:r>
        <w:rPr>
          <w:rFonts w:cs="Arial" w:hAnsi="Arial" w:eastAsia="Arial" w:ascii="Arial"/>
          <w:color w:val="232323"/>
          <w:spacing w:val="0"/>
          <w:w w:val="110"/>
          <w:position w:val="7"/>
          <w:sz w:val="14"/>
          <w:szCs w:val="14"/>
        </w:rPr>
        <w:t>3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auto" w:line="256"/>
        <w:ind w:left="154" w:right="896" w:firstLine="453"/>
      </w:pP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232323"/>
          <w:spacing w:val="27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color w:val="0F0F0F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32323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8"/>
          <w:szCs w:val="28"/>
        </w:rPr>
        <w:t>unn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sc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both"/>
        <w:spacing w:lineRule="auto" w:line="257"/>
        <w:ind w:left="1083" w:right="1812"/>
      </w:pP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fi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41"/>
          <w:w w:val="10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32323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hu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363636"/>
          <w:spacing w:val="0"/>
          <w:w w:val="11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26"/>
          <w:w w:val="11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qu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10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la</w:t>
      </w:r>
      <w:r>
        <w:rPr>
          <w:rFonts w:cs="Times New Roman" w:hAnsi="Times New Roman" w:eastAsia="Times New Roman" w:ascii="Times New Roman"/>
          <w:color w:val="232323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-3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23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ca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78"/>
          <w:sz w:val="23"/>
          <w:szCs w:val="23"/>
        </w:rPr>
        <w:t>[</w:t>
      </w:r>
      <w:r>
        <w:rPr>
          <w:rFonts w:cs="Times New Roman" w:hAnsi="Times New Roman" w:eastAsia="Times New Roman" w:ascii="Times New Roman"/>
          <w:color w:val="0F0F0F"/>
          <w:spacing w:val="-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6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F0F0F"/>
          <w:spacing w:val="0"/>
          <w:w w:val="13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32323"/>
          <w:spacing w:val="22"/>
          <w:w w:val="13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88"/>
          <w:sz w:val="23"/>
          <w:szCs w:val="23"/>
        </w:rPr>
        <w:t>]</w:t>
      </w:r>
      <w:r>
        <w:rPr>
          <w:rFonts w:cs="Times New Roman" w:hAnsi="Times New Roman" w:eastAsia="Times New Roman" w:ascii="Times New Roman"/>
          <w:color w:val="232323"/>
          <w:spacing w:val="0"/>
          <w:w w:val="8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33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25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62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91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x</w:t>
      </w:r>
      <w:r>
        <w:rPr>
          <w:rFonts w:cs="Times New Roman" w:hAnsi="Times New Roman" w:eastAsia="Times New Roman" w:ascii="Times New Roman"/>
          <w:color w:val="363636"/>
          <w:spacing w:val="0"/>
          <w:w w:val="10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7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3"/>
          <w:szCs w:val="23"/>
        </w:rPr>
        <w:t>fl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ia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63636"/>
          <w:spacing w:val="0"/>
          <w:w w:val="11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38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363636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0F0F0F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7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color w:val="232323"/>
          <w:spacing w:val="8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ur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30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63636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78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6"/>
          <w:w w:val="10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2"/>
          <w:w w:val="10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363636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3"/>
          <w:szCs w:val="23"/>
        </w:rPr>
        <w:t>ili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ta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20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gí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20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0F0F0F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32323"/>
          <w:spacing w:val="-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55"/>
          <w:position w:val="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32323"/>
          <w:spacing w:val="0"/>
          <w:w w:val="132"/>
          <w:position w:val="6"/>
          <w:sz w:val="13"/>
          <w:szCs w:val="13"/>
        </w:rPr>
        <w:t>4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6"/>
          <w:sz w:val="13"/>
          <w:szCs w:val="13"/>
        </w:rPr>
        <w:t>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position w:val="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A0A0A0"/>
          <w:spacing w:val="0"/>
          <w:w w:val="33"/>
          <w:position w:val="0"/>
          <w:sz w:val="13"/>
          <w:szCs w:val="13"/>
        </w:rPr>
        <w:t>·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52"/>
        <w:ind w:left="162" w:right="923" w:firstLine="22"/>
      </w:pPr>
      <w:r>
        <w:rPr>
          <w:rFonts w:cs="Times New Roman" w:hAnsi="Times New Roman" w:eastAsia="Times New Roman" w:ascii="Times New Roman"/>
          <w:color w:val="232323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32323"/>
          <w:w w:val="12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5F5F5F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5F5F5F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5F5F5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2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494949"/>
          <w:spacing w:val="0"/>
          <w:w w:val="81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4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10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32323"/>
          <w:spacing w:val="17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32323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363636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636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1"/>
          <w:szCs w:val="21"/>
        </w:rPr>
        <w:t>ej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4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32323"/>
          <w:spacing w:val="-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5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5F5F5F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5F5F5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5F5F5F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32323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0"/>
          <w:szCs w:val="20"/>
        </w:rPr>
        <w:t>Air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63636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363636"/>
          <w:spacing w:val="0"/>
          <w:w w:val="7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636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32323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63636"/>
          <w:spacing w:val="0"/>
          <w:w w:val="107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636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636"/>
          <w:spacing w:val="0"/>
          <w:w w:val="7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636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176"/>
      </w:pPr>
      <w:r>
        <w:rPr>
          <w:rFonts w:cs="Times New Roman" w:hAnsi="Times New Roman" w:eastAsia="Times New Roman" w:ascii="Times New Roman"/>
          <w:color w:val="232323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32323"/>
          <w:w w:val="122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363636"/>
          <w:w w:val="11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636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636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32323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32323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636"/>
          <w:spacing w:val="0"/>
          <w:w w:val="11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363636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63636"/>
          <w:spacing w:val="0"/>
          <w:w w:val="5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636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11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494949"/>
          <w:spacing w:val="0"/>
          <w:w w:val="7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104"/>
          <w:sz w:val="21"/>
          <w:szCs w:val="21"/>
        </w:rPr>
        <w:t>ef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4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494949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63636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63636"/>
          <w:spacing w:val="-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63636"/>
          <w:spacing w:val="3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4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8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11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63636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494949"/>
          <w:spacing w:val="0"/>
          <w:w w:val="10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94949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95"/>
          <w:sz w:val="21"/>
          <w:szCs w:val="21"/>
        </w:rPr>
        <w:t>na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363636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5F5F5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5F5F5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636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ez</w:t>
      </w:r>
      <w:r>
        <w:rPr>
          <w:rFonts w:cs="Times New Roman" w:hAnsi="Times New Roman" w:eastAsia="Times New Roman" w:ascii="Times New Roman"/>
          <w:color w:val="363636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636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63636"/>
          <w:spacing w:val="0"/>
          <w:w w:val="93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63636"/>
          <w:spacing w:val="0"/>
          <w:w w:val="97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363636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494949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363636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2"/>
        <w:ind w:left="162"/>
      </w:pP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636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636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32323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232323"/>
          <w:spacing w:val="0"/>
          <w:w w:val="93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32323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7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32323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32323"/>
          <w:spacing w:val="0"/>
          <w:w w:val="7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5F5F5F"/>
          <w:spacing w:val="0"/>
          <w:w w:val="14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"/>
        <w:ind w:left="190"/>
        <w:sectPr>
          <w:pgMar w:header="0" w:footer="0" w:top="900" w:bottom="0" w:left="1580" w:right="1720"/>
          <w:headerReference w:type="default" r:id="rId8"/>
          <w:pgSz w:w="12220" w:h="15780"/>
        </w:sectPr>
      </w:pPr>
      <w:r>
        <w:rPr>
          <w:rFonts w:cs="Times New Roman" w:hAnsi="Times New Roman" w:eastAsia="Times New Roman" w:ascii="Times New Roman"/>
          <w:color w:val="232323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32323"/>
          <w:w w:val="115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363636"/>
          <w:w w:val="11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63636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63636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5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7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9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i/>
          <w:color w:val="363636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5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232323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94949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363636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5F5F5F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before="27" w:lineRule="auto" w:line="242"/>
        <w:ind w:left="282" w:right="1645" w:firstLine="461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5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72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7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1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1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8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27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53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2C2C2C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77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-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du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-6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ec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10"/>
          <w:w w:val="11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C2C2C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6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2C2C2C"/>
          <w:spacing w:val="0"/>
          <w:w w:val="85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C2C2C"/>
          <w:spacing w:val="-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63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4B4B4B"/>
          <w:spacing w:val="0"/>
          <w:w w:val="27"/>
          <w:sz w:val="17"/>
          <w:szCs w:val="17"/>
        </w:rPr>
        <w:t>­</w:t>
      </w:r>
      <w:r>
        <w:rPr>
          <w:rFonts w:cs="Times New Roman" w:hAnsi="Times New Roman" w:eastAsia="Times New Roman" w:ascii="Times New Roman"/>
          <w:color w:val="2C2C2C"/>
          <w:spacing w:val="0"/>
          <w:w w:val="90"/>
          <w:position w:val="6"/>
          <w:sz w:val="17"/>
          <w:szCs w:val="17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31" w:lineRule="auto" w:line="248"/>
        <w:ind w:left="282" w:right="1640" w:firstLine="461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48"/>
          <w:w w:val="9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77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2C2C2C"/>
          <w:spacing w:val="58"/>
          <w:w w:val="7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2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7"/>
          <w:szCs w:val="27"/>
        </w:rPr>
        <w:t>Ri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88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ox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743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-11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" w:lineRule="auto" w:line="247"/>
        <w:ind w:left="282" w:right="1640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4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A1A1A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3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19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filo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go</w:t>
      </w:r>
      <w:r>
        <w:rPr>
          <w:rFonts w:cs="Times New Roman" w:hAnsi="Times New Roman" w:eastAsia="Times New Roman" w:ascii="Times New Roman"/>
          <w:color w:val="2C2C2C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6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A1A1A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6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ú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ú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C2C2C"/>
          <w:spacing w:val="6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1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9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74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8"/>
          <w:sz w:val="28"/>
          <w:szCs w:val="28"/>
        </w:rPr>
        <w:t>ef: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0"/>
        <w:ind w:left="1204" w:right="4362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color w:val="2C2C2C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HO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3"/>
          <w:sz w:val="24"/>
          <w:szCs w:val="24"/>
        </w:rPr>
        <w:t>fr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8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8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C2C2C"/>
          <w:spacing w:val="0"/>
          <w:w w:val="109"/>
          <w:sz w:val="21"/>
          <w:szCs w:val="21"/>
        </w:rPr>
        <w:t>y</w:t>
      </w:r>
      <w:r>
        <w:rPr>
          <w:rFonts w:cs="Arial" w:hAnsi="Arial" w:eastAsia="Arial" w:ascii="Arial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79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4B4B4B"/>
          <w:spacing w:val="0"/>
          <w:w w:val="8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2C2C2C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hun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1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Ah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8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204"/>
      </w:pP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4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2C2C2C"/>
          <w:spacing w:val="0"/>
          <w:w w:val="7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8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204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204"/>
      </w:pPr>
      <w:r>
        <w:rPr>
          <w:rFonts w:cs="Times New Roman" w:hAnsi="Times New Roman" w:eastAsia="Times New Roman" w:ascii="Times New Roman"/>
          <w:color w:val="2C2C2C"/>
          <w:w w:val="11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w w:val="112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color w:val="2C2C2C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w w:val="8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4"/>
          <w:sz w:val="24"/>
          <w:szCs w:val="24"/>
        </w:rPr>
        <w:t>fur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10"/>
        <w:ind w:left="1204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Mañ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C2C2C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61"/>
          <w:position w:val="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position w:val="9"/>
          <w:sz w:val="14"/>
          <w:szCs w:val="14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248"/>
        <w:ind w:left="282" w:right="1640" w:firstLine="475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6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ri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Al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2C2C2C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7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2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unn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4B4B4B"/>
          <w:spacing w:val="0"/>
          <w:w w:val="42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4B4B4B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6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1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90"/>
          <w:sz w:val="28"/>
          <w:szCs w:val="28"/>
        </w:rPr>
        <w:t>cu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A1A1A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A1A1A"/>
          <w:spacing w:val="11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na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8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A1A1A"/>
          <w:spacing w:val="55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8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A1A1A"/>
          <w:spacing w:val="58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8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1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A1A1A"/>
          <w:spacing w:val="-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28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66"/>
          <w:sz w:val="28"/>
          <w:szCs w:val="28"/>
        </w:rPr>
        <w:t>r.</w:t>
      </w:r>
      <w:r>
        <w:rPr>
          <w:rFonts w:cs="Times New Roman" w:hAnsi="Times New Roman" w:eastAsia="Times New Roman" w:ascii="Times New Roman"/>
          <w:i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36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7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C2C2C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C2C2C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A1A1A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C2C2C"/>
          <w:spacing w:val="6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gun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C2C2C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48"/>
        <w:ind w:left="1218" w:right="2569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7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79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8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8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C2C2C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79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7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75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color w:val="1A1A1A"/>
          <w:spacing w:val="-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5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13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A1A1A"/>
          <w:spacing w:val="14"/>
          <w:w w:val="13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84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vu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A1A1A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67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5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-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75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color w:val="1A1A1A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6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13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4B4B4B"/>
          <w:spacing w:val="22"/>
          <w:w w:val="12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84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color w:val="1A1A1A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ind w:left="303" w:right="1676"/>
      </w:pPr>
      <w:r>
        <w:rPr>
          <w:rFonts w:cs="Times New Roman" w:hAnsi="Times New Roman" w:eastAsia="Times New Roman" w:ascii="Times New Roman"/>
          <w:color w:val="1A1A1A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C2C2C"/>
          <w:w w:val="116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4B4B4B"/>
          <w:w w:val="9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B4B4B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4B4B4B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C2C2C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1"/>
          <w:szCs w:val="21"/>
        </w:rPr>
        <w:t>bu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6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color w:val="4B4B4B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4B4B4B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1"/>
          <w:szCs w:val="21"/>
        </w:rPr>
        <w:t>Ki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1"/>
          <w:szCs w:val="21"/>
        </w:rPr>
        <w:t>ng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C2C2C"/>
          <w:spacing w:val="6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7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color w:val="2C2C2C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C2C2C"/>
          <w:spacing w:val="-2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C2C2C"/>
          <w:spacing w:val="-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4B4B4B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B4B4B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1"/>
          <w:szCs w:val="21"/>
        </w:rPr>
        <w:t>rn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4B4B4B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B4B4B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4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C2C2C"/>
          <w:spacing w:val="0"/>
          <w:w w:val="130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C2C2C"/>
          <w:spacing w:val="0"/>
          <w:w w:val="89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C2C2C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75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311" w:right="9166"/>
      </w:pPr>
      <w:r>
        <w:rPr>
          <w:rFonts w:cs="Times New Roman" w:hAnsi="Times New Roman" w:eastAsia="Times New Roman" w:ascii="Times New Roman"/>
          <w:color w:val="1A1A1A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C2C2C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C2C2C"/>
          <w:w w:val="96"/>
          <w:sz w:val="21"/>
          <w:szCs w:val="21"/>
        </w:rPr>
        <w:t>3.</w:t>
      </w:r>
      <w:r>
        <w:rPr>
          <w:rFonts w:cs="Times New Roman" w:hAnsi="Times New Roman" w:eastAsia="Times New Roman" w:ascii="Times New Roman"/>
          <w:color w:val="000000"/>
          <w:w w:val="100"/>
          <w:sz w:val="21"/>
          <w:szCs w:val="21"/>
        </w:rPr>
      </w:r>
    </w:p>
    <w:p>
      <w:pPr>
        <w:rPr>
          <w:rFonts w:cs="Arial" w:hAnsi="Arial" w:eastAsia="Arial" w:ascii="Arial"/>
          <w:sz w:val="8"/>
          <w:szCs w:val="8"/>
        </w:rPr>
        <w:jc w:val="both"/>
        <w:spacing w:lineRule="exact" w:line="120"/>
        <w:ind w:left="311" w:right="8724"/>
        <w:sectPr>
          <w:pgMar w:header="1120" w:footer="0" w:top="1420" w:bottom="0" w:left="640" w:right="1720"/>
          <w:headerReference w:type="default" r:id="rId9"/>
          <w:headerReference w:type="default" r:id="rId10"/>
          <w:pgSz w:w="12200" w:h="15740"/>
        </w:sectPr>
      </w:pPr>
      <w:r>
        <w:rPr>
          <w:rFonts w:cs="Arial" w:hAnsi="Arial" w:eastAsia="Arial" w:ascii="Arial"/>
          <w:color w:val="1A1A1A"/>
          <w:spacing w:val="0"/>
          <w:w w:val="173"/>
          <w:position w:val="-1"/>
          <w:sz w:val="9"/>
          <w:szCs w:val="9"/>
        </w:rPr>
        <w:t>f</w:t>
      </w:r>
      <w:r>
        <w:rPr>
          <w:rFonts w:cs="Arial" w:hAnsi="Arial" w:eastAsia="Arial" w:ascii="Arial"/>
          <w:color w:val="1A1A1A"/>
          <w:spacing w:val="0"/>
          <w:w w:val="173"/>
          <w:position w:val="-1"/>
          <w:sz w:val="9"/>
          <w:szCs w:val="9"/>
        </w:rPr>
        <w:t> </w:t>
      </w:r>
      <w:r>
        <w:rPr>
          <w:rFonts w:cs="Malgun Gothic" w:hAnsi="Malgun Gothic" w:eastAsia="Malgun Gothic" w:ascii="Malgun Gothic"/>
          <w:color w:val="4B4B4B"/>
          <w:spacing w:val="0"/>
          <w:w w:val="100"/>
          <w:position w:val="-1"/>
          <w:sz w:val="9"/>
          <w:szCs w:val="9"/>
        </w:rPr>
        <w:t>�</w:t>
      </w:r>
      <w:r>
        <w:rPr>
          <w:rFonts w:cs="Malgun Gothic" w:hAnsi="Malgun Gothic" w:eastAsia="Malgun Gothic" w:ascii="Malgun Gothic"/>
          <w:color w:val="4B4B4B"/>
          <w:spacing w:val="0"/>
          <w:w w:val="100"/>
          <w:position w:val="-1"/>
          <w:sz w:val="9"/>
          <w:szCs w:val="9"/>
        </w:rPr>
        <w:t>        </w:t>
      </w:r>
      <w:r>
        <w:rPr>
          <w:rFonts w:cs="Malgun Gothic" w:hAnsi="Malgun Gothic" w:eastAsia="Malgun Gothic" w:ascii="Malgun Gothic"/>
          <w:color w:val="4B4B4B"/>
          <w:spacing w:val="29"/>
          <w:w w:val="100"/>
          <w:position w:val="-1"/>
          <w:sz w:val="9"/>
          <w:szCs w:val="9"/>
        </w:rPr>
        <w:t> </w:t>
      </w:r>
      <w:r>
        <w:rPr>
          <w:rFonts w:cs="Arial" w:hAnsi="Arial" w:eastAsia="Arial" w:ascii="Arial"/>
          <w:i/>
          <w:color w:val="2C2C2C"/>
          <w:spacing w:val="0"/>
          <w:w w:val="104"/>
          <w:position w:val="-1"/>
          <w:sz w:val="9"/>
          <w:szCs w:val="9"/>
        </w:rPr>
        <w:t>T</w:t>
      </w:r>
      <w:r>
        <w:rPr>
          <w:rFonts w:cs="Arial" w:hAnsi="Arial" w:eastAsia="Arial" w:ascii="Arial"/>
          <w:i/>
          <w:color w:val="1A1A1A"/>
          <w:spacing w:val="0"/>
          <w:w w:val="173"/>
          <w:position w:val="-1"/>
          <w:sz w:val="9"/>
          <w:szCs w:val="9"/>
        </w:rPr>
        <w:t>I</w:t>
      </w:r>
      <w:r>
        <w:rPr>
          <w:rFonts w:cs="Arial" w:hAnsi="Arial" w:eastAsia="Arial" w:ascii="Arial"/>
          <w:i/>
          <w:color w:val="CFCFCF"/>
          <w:spacing w:val="0"/>
          <w:w w:val="57"/>
          <w:position w:val="-1"/>
          <w:sz w:val="9"/>
          <w:szCs w:val="9"/>
        </w:rPr>
        <w:t>.</w:t>
      </w:r>
      <w:r>
        <w:rPr>
          <w:rFonts w:cs="Arial" w:hAnsi="Arial" w:eastAsia="Arial" w:ascii="Arial"/>
          <w:i/>
          <w:color w:val="CFCFCF"/>
          <w:spacing w:val="0"/>
          <w:w w:val="100"/>
          <w:position w:val="-1"/>
          <w:sz w:val="9"/>
          <w:szCs w:val="9"/>
        </w:rPr>
        <w:t> </w:t>
      </w:r>
      <w:r>
        <w:rPr>
          <w:rFonts w:cs="Arial" w:hAnsi="Arial" w:eastAsia="Arial" w:ascii="Arial"/>
          <w:i/>
          <w:color w:val="CFCFCF"/>
          <w:spacing w:val="-7"/>
          <w:w w:val="100"/>
          <w:position w:val="-1"/>
          <w:sz w:val="9"/>
          <w:szCs w:val="9"/>
        </w:rPr>
        <w:t> </w:t>
      </w:r>
      <w:r>
        <w:rPr>
          <w:rFonts w:cs="Arial" w:hAnsi="Arial" w:eastAsia="Arial" w:ascii="Arial"/>
          <w:i/>
          <w:color w:val="747474"/>
          <w:spacing w:val="0"/>
          <w:w w:val="194"/>
          <w:position w:val="-1"/>
          <w:sz w:val="8"/>
          <w:szCs w:val="8"/>
        </w:rPr>
        <w:t>t</w:t>
      </w:r>
      <w:r>
        <w:rPr>
          <w:rFonts w:cs="Arial" w:hAnsi="Arial" w:eastAsia="Arial" w:ascii="Arial"/>
          <w:i/>
          <w:color w:val="4B4B4B"/>
          <w:spacing w:val="0"/>
          <w:w w:val="151"/>
          <w:position w:val="-1"/>
          <w:sz w:val="8"/>
          <w:szCs w:val="8"/>
        </w:rPr>
        <w:t>.:t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8"/>
          <w:szCs w:val="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0"/>
        <w:ind w:left="1524" w:right="1696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B2B2B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om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ñ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ga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B2B2B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de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9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2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B2B2B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B2B2B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la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ñ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or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no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otr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22"/>
          <w:w w:val="10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6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2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37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51515"/>
          <w:spacing w:val="-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51"/>
          <w:position w:val="6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position w:val="6"/>
          <w:sz w:val="15"/>
          <w:szCs w:val="15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120" w:footer="0" w:top="1380" w:bottom="0" w:left="1040" w:right="1700"/>
          <w:pgSz w:w="12020" w:h="15600"/>
        </w:sectPr>
      </w:pPr>
      <w:r>
        <w:rPr>
          <w:sz w:val="20"/>
          <w:szCs w:val="20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 w:right="-52"/>
      </w:pPr>
      <w:r>
        <w:rPr>
          <w:rFonts w:cs="Arial" w:hAnsi="Arial" w:eastAsia="Arial" w:ascii="Arial"/>
          <w:color w:val="2B2B2B"/>
          <w:w w:val="38"/>
          <w:sz w:val="21"/>
          <w:szCs w:val="21"/>
        </w:rPr>
        <w:t>"</w:t>
      </w:r>
      <w:r>
        <w:rPr>
          <w:rFonts w:cs="Arial" w:hAnsi="Arial" w:eastAsia="Arial" w:ascii="Arial"/>
          <w:color w:val="2B2B2B"/>
          <w:w w:val="74"/>
          <w:sz w:val="21"/>
          <w:szCs w:val="21"/>
        </w:rPr>
        <w:t>,</w:t>
      </w:r>
      <w:r>
        <w:rPr>
          <w:rFonts w:cs="Arial" w:hAnsi="Arial" w:eastAsia="Arial" w:ascii="Arial"/>
          <w:color w:val="2B2B2B"/>
          <w:w w:val="86"/>
          <w:sz w:val="21"/>
          <w:szCs w:val="21"/>
        </w:rPr>
        <w:t>f</w:t>
      </w:r>
      <w:r>
        <w:rPr>
          <w:rFonts w:cs="Arial" w:hAnsi="Arial" w:eastAsia="Arial" w:ascii="Arial"/>
          <w:color w:val="494949"/>
          <w:w w:val="123"/>
          <w:sz w:val="21"/>
          <w:szCs w:val="21"/>
        </w:rPr>
        <w:t>)</w:t>
      </w:r>
      <w:r>
        <w:rPr>
          <w:rFonts w:cs="Arial" w:hAnsi="Arial" w:eastAsia="Arial" w:ascii="Arial"/>
          <w:color w:val="2B2B2B"/>
          <w:w w:val="49"/>
          <w:sz w:val="21"/>
          <w:szCs w:val="21"/>
        </w:rPr>
        <w:t>.</w:t>
      </w:r>
      <w:r>
        <w:rPr>
          <w:rFonts w:cs="Arial" w:hAnsi="Arial" w:eastAsia="Arial" w:ascii="Arial"/>
          <w:color w:val="00000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before="30" w:lineRule="auto" w:line="244"/>
        <w:ind w:left="58" w:right="774" w:firstLine="475"/>
      </w:pPr>
      <w:r>
        <w:br w:type="column"/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fic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vo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7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unn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4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8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3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fue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17"/>
          <w:w w:val="10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0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6"/>
          <w:w w:val="10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B2B2B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2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-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rn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5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6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-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-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i/>
          <w:color w:val="000000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ne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8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position w:val="8"/>
          <w:sz w:val="17"/>
          <w:szCs w:val="17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22" w:lineRule="auto" w:line="245"/>
        <w:ind w:left="29" w:right="789" w:firstLine="490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58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sc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51515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6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42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le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B2B2B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5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igle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1"/>
          <w:sz w:val="28"/>
          <w:szCs w:val="28"/>
        </w:rPr>
        <w:t>Ju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ia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2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i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2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14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3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7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58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8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5"/>
          <w:w w:val="12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llí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unn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cc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gl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4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-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4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-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5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53"/>
          <w:sz w:val="28"/>
          <w:szCs w:val="28"/>
        </w:rPr>
        <w:t>.</w:t>
      </w:r>
      <w:r>
        <w:rPr>
          <w:rFonts w:cs="Arial" w:hAnsi="Arial" w:eastAsia="Arial" w:ascii="Arial"/>
          <w:i/>
          <w:color w:val="2B2B2B"/>
          <w:spacing w:val="0"/>
          <w:w w:val="103"/>
          <w:position w:val="6"/>
          <w:sz w:val="15"/>
          <w:szCs w:val="15"/>
        </w:rPr>
        <w:t>1</w:t>
      </w:r>
      <w:r>
        <w:rPr>
          <w:rFonts w:cs="Arial" w:hAnsi="Arial" w:eastAsia="Arial" w:ascii="Arial"/>
          <w:i/>
          <w:color w:val="2B2B2B"/>
          <w:spacing w:val="0"/>
          <w:w w:val="120"/>
          <w:position w:val="6"/>
          <w:sz w:val="15"/>
          <w:szCs w:val="15"/>
        </w:rPr>
        <w:t>9</w:t>
      </w:r>
      <w:r>
        <w:rPr>
          <w:rFonts w:cs="Arial" w:hAnsi="Arial" w:eastAsia="Arial" w:ascii="Arial"/>
          <w:i/>
          <w:color w:val="2B2B2B"/>
          <w:spacing w:val="9"/>
          <w:w w:val="100"/>
          <w:position w:val="6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6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7"/>
          <w:w w:val="105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51515"/>
          <w:spacing w:val="6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36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6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-1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6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1"/>
          <w:w w:val="95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position w:val="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position w:val="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74"/>
          <w:position w:val="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63"/>
          <w:position w:val="0"/>
          <w:sz w:val="27"/>
          <w:szCs w:val="27"/>
        </w:rPr>
        <w:t>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7"/>
          <w:szCs w:val="27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8"/>
        <w:ind w:left="14" w:right="842" w:firstLine="29"/>
      </w:pPr>
      <w:r>
        <w:rPr>
          <w:rFonts w:cs="Times New Roman" w:hAnsi="Times New Roman" w:eastAsia="Times New Roman" w:ascii="Times New Roman"/>
          <w:color w:val="151515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w w:val="12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151515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2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7"/>
          <w:sz w:val="21"/>
          <w:szCs w:val="21"/>
        </w:rPr>
        <w:t>cu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6"/>
          <w:w w:val="8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7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94949"/>
          <w:spacing w:val="0"/>
          <w:w w:val="10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94949"/>
          <w:spacing w:val="2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B2B2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B2B2B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-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-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28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B2B2B"/>
          <w:spacing w:val="39"/>
          <w:w w:val="8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2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494949"/>
          <w:spacing w:val="0"/>
          <w:w w:val="108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-1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9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B2B2B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2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12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B2B2B"/>
          <w:spacing w:val="-5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43" w:right="833"/>
      </w:pPr>
      <w:r>
        <w:rPr>
          <w:rFonts w:cs="Times New Roman" w:hAnsi="Times New Roman" w:eastAsia="Times New Roman" w:ascii="Times New Roman"/>
          <w:color w:val="151515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B2B2B"/>
          <w:w w:val="12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w w:val="7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w w:val="129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00000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92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4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2B2B2B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1"/>
          <w:szCs w:val="21"/>
        </w:rPr>
        <w:t>lig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1"/>
          <w:szCs w:val="21"/>
        </w:rPr>
        <w:t>ii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5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exact" w:line="220"/>
        <w:ind w:left="14" w:right="864" w:firstLine="14"/>
      </w:pPr>
      <w:r>
        <w:rPr>
          <w:rFonts w:cs="Times New Roman" w:hAnsi="Times New Roman" w:eastAsia="Times New Roman" w:ascii="Times New Roman"/>
          <w:i/>
          <w:color w:val="151515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51515"/>
          <w:w w:val="8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B2B2B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B2B2B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51515"/>
          <w:w w:val="8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151515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51515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1515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1"/>
          <w:szCs w:val="21"/>
        </w:rPr>
        <w:t>fe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4"/>
          <w:sz w:val="21"/>
          <w:szCs w:val="21"/>
        </w:rPr>
        <w:t>de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4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4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14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7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7"/>
          <w:sz w:val="21"/>
          <w:szCs w:val="21"/>
        </w:rPr>
        <w:t>rt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7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B2B2B"/>
          <w:spacing w:val="0"/>
          <w:w w:val="12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B2B2B"/>
          <w:spacing w:val="0"/>
          <w:w w:val="93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29" w:right="5270"/>
      </w:pPr>
      <w:r>
        <w:rPr>
          <w:rFonts w:cs="Times New Roman" w:hAnsi="Times New Roman" w:eastAsia="Times New Roman" w:ascii="Times New Roman"/>
          <w:color w:val="151515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w w:val="129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2B2B2B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B2B2B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B2B2B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6" w:lineRule="exact" w:line="220"/>
        <w:ind w:left="14" w:right="858" w:firstLine="14"/>
      </w:pPr>
      <w:r>
        <w:rPr>
          <w:rFonts w:cs="Times New Roman" w:hAnsi="Times New Roman" w:eastAsia="Times New Roman" w:ascii="Times New Roman"/>
          <w:color w:val="151515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w w:val="12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ez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22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1"/>
          <w:szCs w:val="21"/>
        </w:rPr>
        <w:t>cr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!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7" w:lineRule="auto" w:line="249"/>
        <w:ind w:left="-18" w:right="867" w:firstLine="14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ón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4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B2B2B"/>
          <w:spacing w:val="0"/>
          <w:w w:val="100"/>
          <w:sz w:val="18"/>
          <w:szCs w:val="18"/>
        </w:rPr>
        <w:t>a</w:t>
      </w:r>
      <w:r>
        <w:rPr>
          <w:rFonts w:cs="Arial" w:hAnsi="Arial" w:eastAsia="Arial" w:ascii="Arial"/>
          <w:color w:val="2B2B2B"/>
          <w:spacing w:val="0"/>
          <w:w w:val="93"/>
          <w:sz w:val="18"/>
          <w:szCs w:val="18"/>
        </w:rPr>
        <w:t>ñ</w:t>
      </w:r>
      <w:r>
        <w:rPr>
          <w:rFonts w:cs="Arial" w:hAnsi="Arial" w:eastAsia="Arial" w:ascii="Arial"/>
          <w:color w:val="151515"/>
          <w:spacing w:val="0"/>
          <w:w w:val="129"/>
          <w:sz w:val="18"/>
          <w:szCs w:val="18"/>
        </w:rPr>
        <w:t>o</w:t>
      </w:r>
      <w:r>
        <w:rPr>
          <w:rFonts w:cs="Arial" w:hAnsi="Arial" w:eastAsia="Arial" w:ascii="Arial"/>
          <w:color w:val="2B2B2B"/>
          <w:spacing w:val="0"/>
          <w:w w:val="88"/>
          <w:sz w:val="18"/>
          <w:szCs w:val="18"/>
        </w:rPr>
        <w:t>s</w:t>
      </w:r>
      <w:r>
        <w:rPr>
          <w:rFonts w:cs="Arial" w:hAnsi="Arial" w:eastAsia="Arial" w:ascii="Arial"/>
          <w:color w:val="2B2B2B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2B2B2B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3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7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4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B2B2B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45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47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gó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cc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1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1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B2B2B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color w:val="2B2B2B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3"/>
          <w:sz w:val="20"/>
          <w:szCs w:val="20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40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2B2B2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3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ho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6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llí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».</w:t>
      </w:r>
      <w:r>
        <w:rPr>
          <w:rFonts w:cs="Times New Roman" w:hAnsi="Times New Roman" w:eastAsia="Times New Roman" w:ascii="Times New Roman"/>
          <w:color w:val="2B2B2B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1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494949"/>
          <w:spacing w:val="0"/>
          <w:w w:val="5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8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rn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35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óg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94949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49494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94949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494949"/>
          <w:spacing w:val="0"/>
          <w:w w:val="116"/>
          <w:sz w:val="20"/>
          <w:szCs w:val="20"/>
        </w:rPr>
        <w:t>º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exact" w:line="180"/>
        <w:ind w:right="870"/>
      </w:pPr>
      <w:r>
        <w:rPr>
          <w:rFonts w:cs="Times New Roman" w:hAnsi="Times New Roman" w:eastAsia="Times New Roman" w:ascii="Times New Roman"/>
          <w:color w:val="151515"/>
          <w:position w:val="-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51515"/>
          <w:w w:val="108"/>
          <w:position w:val="-4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B2B2B"/>
          <w:w w:val="194"/>
          <w:position w:val="-4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2B2B2B"/>
          <w:w w:val="115"/>
          <w:position w:val="-4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51515"/>
          <w:w w:val="93"/>
          <w:position w:val="-4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51515"/>
          <w:w w:val="100"/>
          <w:position w:val="-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-4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position w:val="-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49"/>
          <w:w w:val="105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3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57"/>
          <w:position w:val="-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B2B2B"/>
          <w:spacing w:val="0"/>
          <w:w w:val="122"/>
          <w:position w:val="-4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position w:val="-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position w:val="-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6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B2B2B"/>
          <w:spacing w:val="45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2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48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-4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-4"/>
          <w:sz w:val="20"/>
          <w:szCs w:val="20"/>
        </w:rPr>
        <w:t>rr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-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-4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35"/>
          <w:w w:val="108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6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116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89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11"/>
          <w:position w:val="-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494949"/>
          <w:spacing w:val="0"/>
          <w:w w:val="116"/>
          <w:position w:val="-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position w:val="-4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494949"/>
          <w:spacing w:val="0"/>
          <w:w w:val="103"/>
          <w:position w:val="-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position w:val="-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-14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-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position w:val="-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00"/>
        <w:ind w:right="5154"/>
        <w:sectPr>
          <w:type w:val="continuous"/>
          <w:pgSz w:w="12020" w:h="15600"/>
          <w:pgMar w:top="1480" w:bottom="0" w:left="1040" w:right="1700"/>
          <w:cols w:num="2" w:equalWidth="off">
            <w:col w:w="343" w:space="172"/>
            <w:col w:w="8765"/>
          </w:cols>
        </w:sectPr>
      </w:pPr>
      <w:r>
        <w:rPr>
          <w:rFonts w:cs="Times New Roman" w:hAnsi="Times New Roman" w:eastAsia="Times New Roman" w:ascii="Times New Roman"/>
          <w:color w:val="494949"/>
          <w:spacing w:val="0"/>
          <w:w w:val="43"/>
          <w:position w:val="-3"/>
          <w:sz w:val="20"/>
          <w:szCs w:val="20"/>
        </w:rPr>
        <w:t>..</w:t>
      </w:r>
      <w:r>
        <w:rPr>
          <w:rFonts w:cs="Times New Roman" w:hAnsi="Times New Roman" w:eastAsia="Times New Roman" w:ascii="Times New Roman"/>
          <w:color w:val="494949"/>
          <w:spacing w:val="0"/>
          <w:w w:val="43"/>
          <w:position w:val="-3"/>
          <w:sz w:val="20"/>
          <w:szCs w:val="20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494949"/>
          <w:spacing w:val="16"/>
          <w:w w:val="43"/>
          <w:position w:val="-3"/>
          <w:sz w:val="20"/>
          <w:szCs w:val="20"/>
        </w:rPr>
        <w:t> </w:t>
      </w:r>
      <w:r>
        <w:rPr>
          <w:rFonts w:cs="Malgun Gothic" w:hAnsi="Malgun Gothic" w:eastAsia="Malgun Gothic" w:ascii="Malgun Gothic"/>
          <w:color w:val="2B2B2B"/>
          <w:spacing w:val="0"/>
          <w:w w:val="21"/>
          <w:position w:val="-3"/>
          <w:sz w:val="20"/>
          <w:szCs w:val="20"/>
        </w:rPr>
        <w:t>�</w:t>
      </w:r>
      <w:r>
        <w:rPr>
          <w:rFonts w:cs="Malgun Gothic" w:hAnsi="Malgun Gothic" w:eastAsia="Malgun Gothic" w:ascii="Malgun Gothic"/>
          <w:color w:val="2B2B2B"/>
          <w:spacing w:val="0"/>
          <w:w w:val="21"/>
          <w:position w:val="-3"/>
          <w:sz w:val="20"/>
          <w:szCs w:val="20"/>
        </w:rPr>
        <w:t>                     </w:t>
      </w:r>
      <w:r>
        <w:rPr>
          <w:rFonts w:cs="Malgun Gothic" w:hAnsi="Malgun Gothic" w:eastAsia="Malgun Gothic" w:ascii="Malgun Gothic"/>
          <w:color w:val="2B2B2B"/>
          <w:spacing w:val="7"/>
          <w:w w:val="21"/>
          <w:position w:val="-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94949"/>
          <w:spacing w:val="0"/>
          <w:w w:val="66"/>
          <w:position w:val="-3"/>
          <w:sz w:val="18"/>
          <w:szCs w:val="18"/>
        </w:rPr>
        <w:t>­</w:t>
      </w:r>
      <w:r>
        <w:rPr>
          <w:rFonts w:cs="Times New Roman" w:hAnsi="Times New Roman" w:eastAsia="Times New Roman" w:ascii="Times New Roman"/>
          <w:color w:val="494949"/>
          <w:spacing w:val="0"/>
          <w:w w:val="66"/>
          <w:position w:val="-3"/>
          <w:sz w:val="18"/>
          <w:szCs w:val="18"/>
        </w:rPr>
        <w:t>                                     </w:t>
      </w:r>
      <w:r>
        <w:rPr>
          <w:rFonts w:cs="Times New Roman" w:hAnsi="Times New Roman" w:eastAsia="Times New Roman" w:ascii="Times New Roman"/>
          <w:color w:val="494949"/>
          <w:spacing w:val="27"/>
          <w:w w:val="66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6"/>
          <w:position w:val="-3"/>
          <w:sz w:val="18"/>
          <w:szCs w:val="1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8" w:lineRule="auto" w:line="236"/>
        <w:ind w:left="190" w:right="1529" w:firstLine="461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1"/>
          <w:w w:val="9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8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io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5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23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4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6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41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fr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4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4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94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55"/>
          <w:w w:val="9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6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8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29"/>
          <w:w w:val="113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8"/>
          <w:szCs w:val="28"/>
        </w:rPr>
        <w:t>na</w:t>
      </w:r>
      <w:r>
        <w:rPr>
          <w:rFonts w:cs="Times New Roman" w:hAnsi="Times New Roman" w:eastAsia="Times New Roman" w:ascii="Times New Roman"/>
          <w:i/>
          <w:color w:val="121212"/>
          <w:spacing w:val="-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i/>
          <w:color w:val="121212"/>
          <w:spacing w:val="-23"/>
          <w:w w:val="12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7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1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3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-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7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63"/>
          <w:sz w:val="28"/>
          <w:szCs w:val="28"/>
        </w:rPr>
        <w:t>l,</w:t>
      </w:r>
      <w:r>
        <w:rPr>
          <w:rFonts w:cs="Times New Roman" w:hAnsi="Times New Roman" w:eastAsia="Times New Roman" w:ascii="Times New Roman"/>
          <w:i/>
          <w:color w:val="121212"/>
          <w:spacing w:val="-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-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nt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3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3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3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-4"/>
          <w:w w:val="93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pr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1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31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69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ió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-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-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-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-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69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fr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3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2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69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-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7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8" w:lineRule="auto" w:line="236"/>
        <w:ind w:left="175" w:right="1543" w:firstLine="461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36"/>
          <w:w w:val="8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27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es­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61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8"/>
          <w:szCs w:val="28"/>
        </w:rPr>
        <w:t>vi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17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7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32323"/>
          <w:spacing w:val="-12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1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pl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36"/>
          <w:w w:val="72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36"/>
          <w:w w:val="72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72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32323"/>
          <w:spacing w:val="48"/>
          <w:w w:val="72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os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1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position w:val="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position w:val="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248"/>
        <w:ind w:left="1083" w:right="2488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7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32323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1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-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óg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47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232323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232323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gún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32323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-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4"/>
          <w:szCs w:val="24"/>
        </w:rPr>
        <w:t>pu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32323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123"/>
          <w:position w:val="6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position w:val="6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47" w:right="1572" w:firstLine="475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ño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32323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17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-1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tiv</w:t>
      </w:r>
      <w:r>
        <w:rPr>
          <w:rFonts w:cs="Times New Roman" w:hAnsi="Times New Roman" w:eastAsia="Times New Roman" w:ascii="Times New Roman"/>
          <w:color w:val="121212"/>
          <w:spacing w:val="0"/>
          <w:w w:val="8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9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32323"/>
          <w:spacing w:val="0"/>
          <w:w w:val="6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32323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7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72"/>
          <w:sz w:val="28"/>
          <w:szCs w:val="28"/>
        </w:rPr>
        <w:t> </w:t>
      </w:r>
      <w:r>
        <w:rPr>
          <w:rFonts w:cs="Arial" w:hAnsi="Arial" w:eastAsia="Arial" w:ascii="Arial"/>
          <w:color w:val="232323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232323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9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to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32323"/>
          <w:spacing w:val="16"/>
          <w:w w:val="9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1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32323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32323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32" w:right="1598" w:firstLine="14"/>
      </w:pP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32323"/>
          <w:spacing w:val="38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21"/>
          <w:w w:val="9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32323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8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4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39"/>
          <w:w w:val="4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B4B4B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82"/>
          <w:sz w:val="21"/>
          <w:szCs w:val="21"/>
        </w:rPr>
        <w:t>».</w:t>
      </w:r>
      <w:r>
        <w:rPr>
          <w:rFonts w:cs="Times New Roman" w:hAnsi="Times New Roman" w:eastAsia="Times New Roman" w:ascii="Times New Roman"/>
          <w:color w:val="393939"/>
          <w:spacing w:val="0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fl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1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óg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il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21"/>
          <w:w w:val="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ce</w:t>
      </w:r>
      <w:r>
        <w:rPr>
          <w:rFonts w:cs="Times New Roman" w:hAnsi="Times New Roman" w:eastAsia="Times New Roman" w:ascii="Times New Roman"/>
          <w:color w:val="23232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99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232323"/>
          <w:spacing w:val="18"/>
          <w:w w:val="7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3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18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1"/>
          <w:szCs w:val="21"/>
        </w:rPr>
        <w:t>fr</w:t>
      </w:r>
      <w:r>
        <w:rPr>
          <w:rFonts w:cs="Times New Roman" w:hAnsi="Times New Roman" w:eastAsia="Times New Roman" w:ascii="Times New Roman"/>
          <w:color w:val="393939"/>
          <w:spacing w:val="0"/>
          <w:w w:val="95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9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0"/>
          <w:w w:val="9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2"/>
          <w:w w:val="9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B4B4B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n,</w:t>
      </w:r>
      <w:r>
        <w:rPr>
          <w:rFonts w:cs="Times New Roman" w:hAnsi="Times New Roman" w:eastAsia="Times New Roman" w:ascii="Times New Roman"/>
          <w:color w:val="23232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32323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32323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9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9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9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26"/>
          <w:w w:val="9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32323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21212"/>
          <w:spacing w:val="0"/>
          <w:w w:val="68"/>
          <w:sz w:val="20"/>
          <w:szCs w:val="20"/>
        </w:rPr>
        <w:t>S</w:t>
      </w:r>
      <w:r>
        <w:rPr>
          <w:rFonts w:cs="Arial" w:hAnsi="Arial" w:eastAsia="Arial" w:ascii="Arial"/>
          <w:color w:val="121212"/>
          <w:spacing w:val="0"/>
          <w:w w:val="68"/>
          <w:sz w:val="20"/>
          <w:szCs w:val="20"/>
        </w:rPr>
        <w:t>O</w:t>
      </w:r>
      <w:r>
        <w:rPr>
          <w:rFonts w:cs="Arial" w:hAnsi="Arial" w:eastAsia="Arial" w:ascii="Arial"/>
          <w:color w:val="121212"/>
          <w:spacing w:val="0"/>
          <w:w w:val="68"/>
          <w:sz w:val="20"/>
          <w:szCs w:val="20"/>
        </w:rPr>
        <w:t>.</w:t>
      </w:r>
      <w:r>
        <w:rPr>
          <w:rFonts w:cs="Arial" w:hAnsi="Arial" w:eastAsia="Arial" w:ascii="Arial"/>
          <w:color w:val="121212"/>
          <w:spacing w:val="0"/>
          <w:w w:val="68"/>
          <w:sz w:val="20"/>
          <w:szCs w:val="20"/>
        </w:rPr>
        <w:t> </w:t>
      </w:r>
      <w:r>
        <w:rPr>
          <w:rFonts w:cs="Arial" w:hAnsi="Arial" w:eastAsia="Arial" w:ascii="Arial"/>
          <w:color w:val="121212"/>
          <w:spacing w:val="5"/>
          <w:w w:val="6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232323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fí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-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4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3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og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ngu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17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óg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6"/>
          <w:sz w:val="21"/>
          <w:szCs w:val="21"/>
        </w:rPr>
        <w:t>Hi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5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9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0"/>
          <w:sz w:val="21"/>
          <w:szCs w:val="21"/>
        </w:rPr>
        <w:t>na</w:t>
      </w:r>
      <w:r>
        <w:rPr>
          <w:rFonts w:cs="Times New Roman" w:hAnsi="Times New Roman" w:eastAsia="Times New Roman" w:ascii="Times New Roman"/>
          <w:i/>
          <w:color w:val="232323"/>
          <w:spacing w:val="-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-6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32" w:right="5413"/>
      </w:pPr>
      <w:r>
        <w:rPr>
          <w:rFonts w:cs="Times New Roman" w:hAnsi="Times New Roman" w:eastAsia="Times New Roman" w:ascii="Times New Roman"/>
          <w:color w:val="232323"/>
          <w:spacing w:val="0"/>
          <w:w w:val="98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232323"/>
          <w:spacing w:val="0"/>
          <w:w w:val="9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16"/>
          <w:w w:val="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21212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32323"/>
          <w:spacing w:val="0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5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32" w:right="7493"/>
      </w:pPr>
      <w:r>
        <w:rPr>
          <w:rFonts w:cs="Times New Roman" w:hAnsi="Times New Roman" w:eastAsia="Times New Roman" w:ascii="Times New Roman"/>
          <w:color w:val="23232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21212"/>
          <w:w w:val="7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32323"/>
          <w:w w:val="12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32323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232323"/>
          <w:spacing w:val="-20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121212"/>
          <w:spacing w:val="0"/>
          <w:w w:val="97"/>
          <w:sz w:val="19"/>
          <w:szCs w:val="19"/>
        </w:rPr>
        <w:t>O</w:t>
      </w:r>
      <w:r>
        <w:rPr>
          <w:rFonts w:cs="Arial" w:hAnsi="Arial" w:eastAsia="Arial" w:ascii="Arial"/>
          <w:i/>
          <w:color w:val="121212"/>
          <w:spacing w:val="0"/>
          <w:w w:val="81"/>
          <w:sz w:val="19"/>
          <w:szCs w:val="19"/>
        </w:rPr>
        <w:t>p</w:t>
      </w:r>
      <w:r>
        <w:rPr>
          <w:rFonts w:cs="Arial" w:hAnsi="Arial" w:eastAsia="Arial" w:ascii="Arial"/>
          <w:i/>
          <w:color w:val="232323"/>
          <w:spacing w:val="0"/>
          <w:w w:val="41"/>
          <w:sz w:val="19"/>
          <w:szCs w:val="19"/>
        </w:rPr>
        <w:t>.</w:t>
      </w:r>
      <w:r>
        <w:rPr>
          <w:rFonts w:cs="Arial" w:hAnsi="Arial" w:eastAsia="Arial" w:ascii="Arial"/>
          <w:i/>
          <w:color w:val="232323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i/>
          <w:color w:val="232323"/>
          <w:spacing w:val="-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4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21212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pp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7"/>
        <w:ind w:left="118" w:right="1620"/>
      </w:pP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32323"/>
          <w:spacing w:val="0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118" w:right="8596"/>
      </w:pPr>
      <w:r>
        <w:rPr>
          <w:rFonts w:cs="Times New Roman" w:hAnsi="Times New Roman" w:eastAsia="Times New Roman" w:ascii="Times New Roman"/>
          <w:color w:val="232323"/>
          <w:w w:val="117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21212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7"/>
        <w:ind w:left="118" w:right="1620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93939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ili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32323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5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9"/>
          <w:sz w:val="21"/>
          <w:szCs w:val="21"/>
        </w:rPr>
        <w:t>il</w:t>
      </w:r>
      <w:r>
        <w:rPr>
          <w:rFonts w:cs="Times New Roman" w:hAnsi="Times New Roman" w:eastAsia="Times New Roman" w:ascii="Times New Roman"/>
          <w:i/>
          <w:color w:val="121212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38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color w:val="232323"/>
          <w:spacing w:val="-15"/>
          <w:w w:val="13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32323"/>
          <w:spacing w:val="0"/>
          <w:w w:val="7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92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24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93939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17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93939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93939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7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93939"/>
          <w:spacing w:val="39"/>
          <w:w w:val="7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27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93939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93939"/>
          <w:spacing w:val="0"/>
          <w:w w:val="123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393939"/>
          <w:spacing w:val="0"/>
          <w:w w:val="96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232323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24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32323"/>
          <w:spacing w:val="39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1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32323"/>
          <w:spacing w:val="0"/>
          <w:w w:val="9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32323"/>
          <w:spacing w:val="36"/>
          <w:w w:val="9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B4B4B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4B4B4B"/>
          <w:spacing w:val="0"/>
          <w:w w:val="9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ro</w:t>
      </w:r>
      <w:r>
        <w:rPr>
          <w:rFonts w:cs="Times New Roman" w:hAnsi="Times New Roman" w:eastAsia="Times New Roman" w:ascii="Times New Roman"/>
          <w:color w:val="232323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93939"/>
          <w:spacing w:val="20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5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68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393939"/>
          <w:spacing w:val="41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32323"/>
          <w:spacing w:val="0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393939"/>
          <w:spacing w:val="0"/>
          <w:w w:val="96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4B4B4B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B4B4B"/>
          <w:spacing w:val="41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93939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32323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32323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9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93939"/>
          <w:spacing w:val="0"/>
          <w:w w:val="97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32323"/>
          <w:spacing w:val="0"/>
          <w:w w:val="9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32323"/>
          <w:spacing w:val="11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cc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32323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4B4B4B"/>
          <w:spacing w:val="0"/>
          <w:w w:val="86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93939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10.0781"/>
          <w:szCs w:val="10.0781"/>
        </w:rPr>
        <w:jc w:val="left"/>
        <w:spacing w:before="11"/>
        <w:ind w:left="103"/>
        <w:sectPr>
          <w:pgMar w:header="1120" w:footer="0" w:top="1300" w:bottom="0" w:left="660" w:right="1700"/>
          <w:headerReference w:type="default" r:id="rId11"/>
          <w:headerReference w:type="default" r:id="rId12"/>
          <w:pgSz w:w="12020" w:h="15600"/>
        </w:sectPr>
      </w:pPr>
      <w:r>
        <w:pict>
          <v:shape type="#_x0000_t75" style="width:325.887pt;height:5.03922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10.0781"/>
          <w:szCs w:val="10.078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30" w:lineRule="auto" w:line="245"/>
        <w:ind w:left="376" w:right="868" w:firstLine="14"/>
      </w:pPr>
      <w:r>
        <w:rPr>
          <w:rFonts w:cs="Times New Roman" w:hAnsi="Times New Roman" w:eastAsia="Times New Roman" w:ascii="Times New Roman"/>
          <w:color w:val="151515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515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67"/>
          <w:sz w:val="28"/>
          <w:szCs w:val="28"/>
        </w:rPr>
        <w:t>;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e­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3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e)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both"/>
        <w:spacing w:lineRule="auto" w:line="248"/>
        <w:ind w:left="1297" w:right="1811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151515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at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87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vo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5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3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4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94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151515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th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-4"/>
          <w:w w:val="10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35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3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1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gü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5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151515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151515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ne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67"/>
          <w:sz w:val="23"/>
          <w:szCs w:val="23"/>
        </w:rPr>
        <w:t>;</w:t>
      </w:r>
      <w:r>
        <w:rPr>
          <w:rFonts w:cs="Times New Roman" w:hAnsi="Times New Roman" w:eastAsia="Times New Roman" w:ascii="Times New Roman"/>
          <w:color w:val="151515"/>
          <w:spacing w:val="22"/>
          <w:w w:val="6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3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14"/>
          <w:w w:val="75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7"/>
          <w:sz w:val="13"/>
          <w:szCs w:val="13"/>
        </w:rPr>
        <w:t>24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7"/>
        <w:ind w:left="347" w:right="897" w:firstLine="490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pr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ur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3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4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9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4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36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102"/>
      </w:pPr>
      <w:r>
        <w:rPr>
          <w:rFonts w:cs="Times New Roman" w:hAnsi="Times New Roman" w:eastAsia="Times New Roman" w:ascii="Times New Roman"/>
          <w:color w:val="4F4F4F"/>
          <w:w w:val="64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4F4F4F"/>
          <w:w w:val="129"/>
          <w:sz w:val="16"/>
          <w:szCs w:val="16"/>
        </w:rPr>
        <w:t>\</w:t>
      </w:r>
      <w:r>
        <w:rPr>
          <w:rFonts w:cs="Times New Roman" w:hAnsi="Times New Roman" w:eastAsia="Times New Roman" w:ascii="Times New Roman"/>
          <w:color w:val="4F4F4F"/>
          <w:w w:val="113"/>
          <w:sz w:val="16"/>
          <w:szCs w:val="16"/>
        </w:rPr>
        <w:t>;</w:t>
      </w:r>
      <w:r>
        <w:rPr>
          <w:rFonts w:cs="Times New Roman" w:hAnsi="Times New Roman" w:eastAsia="Times New Roman" w:ascii="Times New Roman"/>
          <w:color w:val="333333"/>
          <w:w w:val="97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3333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333333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7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1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6" w:lineRule="auto" w:line="247"/>
        <w:ind w:left="347" w:right="897" w:hanging="115"/>
      </w:pPr>
      <w:r>
        <w:rPr>
          <w:rFonts w:cs="Times New Roman" w:hAnsi="Times New Roman" w:eastAsia="Times New Roman" w:ascii="Times New Roman"/>
          <w:color w:val="747474"/>
          <w:spacing w:val="0"/>
          <w:w w:val="32"/>
          <w:sz w:val="28"/>
          <w:szCs w:val="28"/>
        </w:rPr>
        <w:t>·</w:t>
      </w:r>
      <w:r>
        <w:rPr>
          <w:rFonts w:cs="Times New Roman" w:hAnsi="Times New Roman" w:eastAsia="Times New Roman" w:ascii="Times New Roman"/>
          <w:color w:val="747474"/>
          <w:spacing w:val="0"/>
          <w:w w:val="32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color w:val="747474"/>
          <w:spacing w:val="11"/>
          <w:w w:val="3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84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151515"/>
          <w:spacing w:val="0"/>
          <w:w w:val="13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-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33333"/>
          <w:spacing w:val="0"/>
          <w:w w:val="95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position w:val="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151515"/>
          <w:spacing w:val="25"/>
          <w:w w:val="9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6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5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og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5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16"/>
          <w:w w:val="109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3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position w:val="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37"/>
          <w:w w:val="103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34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hu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333333"/>
          <w:spacing w:val="0"/>
          <w:w w:val="8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333333"/>
          <w:spacing w:val="0"/>
          <w:w w:val="8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3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37"/>
          <w:w w:val="102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9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151515"/>
          <w:spacing w:val="24"/>
          <w:w w:val="108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6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él</w:t>
      </w:r>
      <w:r>
        <w:rPr>
          <w:rFonts w:cs="Times New Roman" w:hAnsi="Times New Roman" w:eastAsia="Times New Roman" w:ascii="Times New Roman"/>
          <w:color w:val="151515"/>
          <w:spacing w:val="-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6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9"/>
          <w:position w:val="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151515"/>
          <w:spacing w:val="0"/>
          <w:w w:val="85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7"/>
          <w:szCs w:val="27"/>
        </w:rPr>
        <w:t>Y,</w:t>
      </w:r>
      <w:r>
        <w:rPr>
          <w:rFonts w:cs="Times New Roman" w:hAnsi="Times New Roman" w:eastAsia="Times New Roman" w:ascii="Times New Roman"/>
          <w:color w:val="151515"/>
          <w:spacing w:val="-1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hu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28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-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position w:val="0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33"/>
          <w:position w:val="0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0"/>
          <w:w w:val="106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position w:val="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position w:val="0"/>
          <w:sz w:val="28"/>
          <w:szCs w:val="28"/>
        </w:rPr>
        <w:t>rn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33333"/>
          <w:spacing w:val="0"/>
          <w:w w:val="80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33333"/>
          <w:spacing w:val="0"/>
          <w:w w:val="96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17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333333"/>
          <w:spacing w:val="0"/>
          <w:w w:val="108"/>
          <w:position w:val="7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4" w:lineRule="auto" w:line="245"/>
        <w:ind w:left="347" w:right="918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me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5"/>
          <w:sz w:val="28"/>
          <w:szCs w:val="28"/>
        </w:rPr>
        <w:t>a.</w:t>
      </w:r>
      <w:r>
        <w:rPr>
          <w:rFonts w:cs="Times New Roman" w:hAnsi="Times New Roman" w:eastAsia="Times New Roman" w:ascii="Times New Roman"/>
          <w:i/>
          <w:color w:val="151515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88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151515"/>
          <w:spacing w:val="0"/>
          <w:w w:val="14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8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25"/>
          <w:w w:val="8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33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33333"/>
          <w:spacing w:val="0"/>
          <w:w w:val="156"/>
          <w:sz w:val="28"/>
          <w:szCs w:val="28"/>
        </w:rPr>
        <w:t>"</w:t>
      </w:r>
      <w:r>
        <w:rPr>
          <w:rFonts w:cs="Times New Roman" w:hAnsi="Times New Roman" w:eastAsia="Times New Roman" w:ascii="Times New Roman"/>
          <w:color w:val="333333"/>
          <w:spacing w:val="7"/>
          <w:w w:val="15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-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38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gú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47" w:right="7337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4"/>
          <w:sz w:val="30"/>
          <w:szCs w:val="30"/>
        </w:rPr>
        <w:t>tu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4"/>
          <w:sz w:val="30"/>
          <w:szCs w:val="30"/>
        </w:rPr>
        <w:t>«,</w:t>
      </w:r>
      <w:r>
        <w:rPr>
          <w:rFonts w:cs="Times New Roman" w:hAnsi="Times New Roman" w:eastAsia="Times New Roman" w:ascii="Times New Roman"/>
          <w:i/>
          <w:color w:val="151515"/>
          <w:spacing w:val="-12"/>
          <w:w w:val="94"/>
          <w:sz w:val="30"/>
          <w:szCs w:val="3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"/>
        <w:ind w:left="347" w:right="937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5.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333333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-2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4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8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7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8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8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79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8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6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8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9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81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8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7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33333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33333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333333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7"/>
        <w:ind w:left="347" w:right="3267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33333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33333"/>
          <w:spacing w:val="0"/>
          <w:w w:val="77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5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33333"/>
          <w:spacing w:val="0"/>
          <w:w w:val="93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7"/>
        <w:ind w:left="347" w:right="7941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3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9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2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340" w:right="7934"/>
      </w:pPr>
      <w:r>
        <w:rPr>
          <w:rFonts w:cs="Arial" w:hAnsi="Arial" w:eastAsia="Arial" w:ascii="Arial"/>
          <w:color w:val="333333"/>
          <w:spacing w:val="0"/>
          <w:w w:val="95"/>
          <w:position w:val="-1"/>
          <w:sz w:val="19"/>
          <w:szCs w:val="19"/>
        </w:rPr>
        <w:t>2</w:t>
      </w:r>
      <w:r>
        <w:rPr>
          <w:rFonts w:cs="Arial" w:hAnsi="Arial" w:eastAsia="Arial" w:ascii="Arial"/>
          <w:color w:val="151515"/>
          <w:spacing w:val="0"/>
          <w:w w:val="95"/>
          <w:position w:val="-1"/>
          <w:sz w:val="19"/>
          <w:szCs w:val="19"/>
        </w:rPr>
        <w:t>7</w:t>
      </w:r>
      <w:r>
        <w:rPr>
          <w:rFonts w:cs="Arial" w:hAnsi="Arial" w:eastAsia="Arial" w:ascii="Arial"/>
          <w:color w:val="4F4F4F"/>
          <w:spacing w:val="0"/>
          <w:w w:val="95"/>
          <w:position w:val="-1"/>
          <w:sz w:val="19"/>
          <w:szCs w:val="19"/>
        </w:rPr>
        <w:t>.</w:t>
      </w:r>
      <w:r>
        <w:rPr>
          <w:rFonts w:cs="Arial" w:hAnsi="Arial" w:eastAsia="Arial" w:ascii="Arial"/>
          <w:color w:val="4F4F4F"/>
          <w:spacing w:val="0"/>
          <w:w w:val="95"/>
          <w:position w:val="-1"/>
          <w:sz w:val="19"/>
          <w:szCs w:val="19"/>
        </w:rPr>
        <w:t>   </w:t>
      </w:r>
      <w:r>
        <w:rPr>
          <w:rFonts w:cs="Arial" w:hAnsi="Arial" w:eastAsia="Arial" w:ascii="Arial"/>
          <w:color w:val="4F4F4F"/>
          <w:spacing w:val="31"/>
          <w:w w:val="95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48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8"/>
          <w:position w:val="-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123"/>
          <w:position w:val="-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96"/>
          <w:position w:val="-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41"/>
          <w:position w:val="-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9"/>
          <w:szCs w:val="9"/>
        </w:rPr>
        <w:jc w:val="left"/>
        <w:spacing w:before="28" w:lineRule="exact" w:line="40"/>
        <w:ind w:left="1629"/>
        <w:sectPr>
          <w:pgMar w:header="1120" w:footer="0" w:top="1380" w:bottom="0" w:left="1180" w:right="1700"/>
          <w:pgSz w:w="12020" w:h="15600"/>
        </w:sectPr>
      </w:pPr>
      <w:r>
        <w:rPr>
          <w:rFonts w:cs="Times New Roman" w:hAnsi="Times New Roman" w:eastAsia="Times New Roman" w:ascii="Times New Roman"/>
          <w:i/>
          <w:color w:val="151515"/>
          <w:spacing w:val="0"/>
          <w:w w:val="261"/>
          <w:position w:val="-3"/>
          <w:sz w:val="9"/>
          <w:szCs w:val="9"/>
        </w:rPr>
        <w:t>­</w:t>
      </w:r>
      <w:r>
        <w:rPr>
          <w:rFonts w:cs="Times New Roman" w:hAnsi="Times New Roman" w:eastAsia="Times New Roman" w:ascii="Times New Roman"/>
          <w:i/>
          <w:color w:val="151515"/>
          <w:spacing w:val="-13"/>
          <w:w w:val="261"/>
          <w:position w:val="-3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261"/>
          <w:position w:val="-3"/>
          <w:sz w:val="9"/>
          <w:szCs w:val="9"/>
        </w:rPr>
        <w:t>­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261"/>
          <w:position w:val="-3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i/>
          <w:color w:val="333333"/>
          <w:spacing w:val="56"/>
          <w:w w:val="261"/>
          <w:position w:val="-3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261"/>
          <w:position w:val="-3"/>
          <w:sz w:val="9"/>
          <w:szCs w:val="9"/>
        </w:rPr>
        <w:t>­</w:t>
      </w:r>
      <w:r>
        <w:rPr>
          <w:rFonts w:cs="Times New Roman" w:hAnsi="Times New Roman" w:eastAsia="Times New Roman" w:ascii="Times New Roman"/>
          <w:i/>
          <w:color w:val="151515"/>
          <w:spacing w:val="-13"/>
          <w:w w:val="261"/>
          <w:position w:val="-3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62"/>
          <w:position w:val="-3"/>
          <w:sz w:val="9"/>
          <w:szCs w:val="9"/>
        </w:rPr>
        <w:t>­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62"/>
          <w:position w:val="-3"/>
          <w:sz w:val="9"/>
          <w:szCs w:val="9"/>
        </w:rPr>
        <w:t>   </w:t>
      </w:r>
      <w:r>
        <w:rPr>
          <w:rFonts w:cs="Times New Roman" w:hAnsi="Times New Roman" w:eastAsia="Times New Roman" w:ascii="Times New Roman"/>
          <w:i/>
          <w:color w:val="151515"/>
          <w:spacing w:val="13"/>
          <w:w w:val="162"/>
          <w:position w:val="-3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position w:val="-3"/>
          <w:sz w:val="9"/>
          <w:szCs w:val="9"/>
        </w:rPr>
        <w:t>..!..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position w:val="-3"/>
          <w:sz w:val="9"/>
          <w:szCs w:val="9"/>
        </w:rPr>
        <w:t>     </w:t>
      </w:r>
      <w:r>
        <w:rPr>
          <w:rFonts w:cs="Times New Roman" w:hAnsi="Times New Roman" w:eastAsia="Times New Roman" w:ascii="Times New Roman"/>
          <w:i/>
          <w:color w:val="151515"/>
          <w:spacing w:val="18"/>
          <w:w w:val="100"/>
          <w:position w:val="-3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243"/>
          <w:position w:val="-3"/>
          <w:sz w:val="9"/>
          <w:szCs w:val="9"/>
        </w:rPr>
        <w:t>­</w:t>
      </w:r>
      <w:r>
        <w:rPr>
          <w:rFonts w:cs="Times New Roman" w:hAnsi="Times New Roman" w:eastAsia="Times New Roman" w:ascii="Times New Roman"/>
          <w:i/>
          <w:color w:val="333333"/>
          <w:spacing w:val="0"/>
          <w:w w:val="243"/>
          <w:position w:val="-3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i/>
          <w:color w:val="333333"/>
          <w:spacing w:val="16"/>
          <w:w w:val="243"/>
          <w:position w:val="-3"/>
          <w:sz w:val="9"/>
          <w:szCs w:val="9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7"/>
          <w:position w:val="-3"/>
          <w:sz w:val="9"/>
          <w:szCs w:val="9"/>
        </w:rPr>
        <w:t>•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9"/>
          <w:szCs w:val="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2" w:lineRule="auto" w:line="246"/>
        <w:ind w:left="146" w:right="1787" w:firstLine="7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9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7"/>
          <w:sz w:val="28"/>
          <w:szCs w:val="28"/>
        </w:rPr>
        <w:t>na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13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6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A1A1A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(i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80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2B2B2B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B3B3B"/>
          <w:spacing w:val="0"/>
          <w:w w:val="9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position w:val="9"/>
          <w:sz w:val="17"/>
          <w:szCs w:val="17"/>
        </w:rPr>
        <w:t>2</w:t>
      </w:r>
      <w:r>
        <w:rPr>
          <w:rFonts w:cs="Times New Roman" w:hAnsi="Times New Roman" w:eastAsia="Times New Roman" w:ascii="Times New Roman"/>
          <w:color w:val="2B2B2B"/>
          <w:spacing w:val="0"/>
          <w:w w:val="93"/>
          <w:position w:val="9"/>
          <w:sz w:val="17"/>
          <w:szCs w:val="17"/>
        </w:rPr>
        <w:t>9</w:t>
      </w:r>
      <w:r>
        <w:rPr>
          <w:rFonts w:cs="Times New Roman" w:hAnsi="Times New Roman" w:eastAsia="Times New Roman" w:ascii="Times New Roman"/>
          <w:color w:val="2B2B2B"/>
          <w:spacing w:val="0"/>
          <w:w w:val="93"/>
          <w:position w:val="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2B2B2B"/>
          <w:spacing w:val="8"/>
          <w:w w:val="93"/>
          <w:position w:val="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6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B2B2B"/>
          <w:spacing w:val="37"/>
          <w:w w:val="74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ez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3"/>
          <w:w w:val="109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79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6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26"/>
          <w:w w:val="98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7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92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8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92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2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92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75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7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5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85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74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5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28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79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om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5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79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74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B2B2B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-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79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8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85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B2B2B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hu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e­i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5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4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B2B2B"/>
          <w:spacing w:val="7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2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B2B2B"/>
          <w:spacing w:val="0"/>
          <w:w w:val="8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B2B2B"/>
          <w:spacing w:val="2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-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9"/>
          <w:position w:val="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-7"/>
          <w:w w:val="107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-11"/>
          <w:w w:val="100"/>
          <w:position w:val="0"/>
          <w:sz w:val="28"/>
          <w:szCs w:val="28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position w:val="0"/>
          <w:sz w:val="24"/>
          <w:szCs w:val="24"/>
        </w:rPr>
        <w:t>y</w:t>
      </w:r>
      <w:r>
        <w:rPr>
          <w:rFonts w:cs="Arial" w:hAnsi="Arial" w:eastAsia="Arial" w:ascii="Arial"/>
          <w:color w:val="1A1A1A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76"/>
          <w:position w:val="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74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599"/>
      </w:pP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-14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fic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rth</w:t>
      </w:r>
      <w:r>
        <w:rPr>
          <w:rFonts w:cs="Times New Roman" w:hAnsi="Times New Roman" w:eastAsia="Times New Roman" w:ascii="Times New Roman"/>
          <w:color w:val="1A1A1A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6" w:lineRule="auto" w:line="250"/>
        <w:ind w:left="132" w:right="1796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color w:val="2B2B2B"/>
          <w:spacing w:val="0"/>
          <w:w w:val="7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-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9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-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2B2B2B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3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79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A1A1A"/>
          <w:spacing w:val="22"/>
          <w:w w:val="9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B3B3B"/>
          <w:spacing w:val="0"/>
          <w:w w:val="89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9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592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B2B2B"/>
          <w:spacing w:val="7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B2B2B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6" w:lineRule="auto" w:line="246"/>
        <w:ind w:left="93" w:right="1811" w:firstLine="14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ié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27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3B3B3B"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8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33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B3B3B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mu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4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38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B2B2B"/>
          <w:spacing w:val="0"/>
          <w:w w:val="127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B2B2B"/>
          <w:spacing w:val="-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79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B3B3B"/>
          <w:spacing w:val="0"/>
          <w:w w:val="93"/>
          <w:position w:val="9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3B3B3B"/>
          <w:spacing w:val="0"/>
          <w:w w:val="67"/>
          <w:position w:val="9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position w:val="9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3B3B3B"/>
          <w:spacing w:val="-20"/>
          <w:w w:val="100"/>
          <w:position w:val="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A1A1A"/>
          <w:spacing w:val="6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4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4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B2B2B"/>
          <w:spacing w:val="5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6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3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position w:val="0"/>
          <w:sz w:val="28"/>
          <w:szCs w:val="28"/>
        </w:rPr>
        <w:t> </w:t>
      </w:r>
      <w:r>
        <w:rPr>
          <w:rFonts w:cs="Arial" w:hAnsi="Arial" w:eastAsia="Arial" w:ascii="Arial"/>
          <w:color w:val="3B3B3B"/>
          <w:spacing w:val="0"/>
          <w:w w:val="100"/>
          <w:position w:val="0"/>
          <w:sz w:val="25"/>
          <w:szCs w:val="25"/>
        </w:rPr>
        <w:t>x</w:t>
      </w:r>
      <w:r>
        <w:rPr>
          <w:rFonts w:cs="Arial" w:hAnsi="Arial" w:eastAsia="Arial" w:ascii="Arial"/>
          <w:color w:val="1A1A1A"/>
          <w:spacing w:val="0"/>
          <w:w w:val="100"/>
          <w:position w:val="0"/>
          <w:sz w:val="25"/>
          <w:szCs w:val="25"/>
        </w:rPr>
        <w:t>r</w:t>
      </w:r>
      <w:r>
        <w:rPr>
          <w:rFonts w:cs="Arial" w:hAnsi="Arial" w:eastAsia="Arial" w:ascii="Arial"/>
          <w:color w:val="3B3B3B"/>
          <w:spacing w:val="0"/>
          <w:w w:val="100"/>
          <w:position w:val="0"/>
          <w:sz w:val="25"/>
          <w:szCs w:val="25"/>
        </w:rPr>
        <w:t>x</w:t>
      </w:r>
      <w:r>
        <w:rPr>
          <w:rFonts w:cs="Arial" w:hAnsi="Arial" w:eastAsia="Arial" w:ascii="Arial"/>
          <w:color w:val="3B3B3B"/>
          <w:spacing w:val="28"/>
          <w:w w:val="100"/>
          <w:position w:val="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3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3"/>
          <w:w w:val="103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-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2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7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-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8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4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-1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5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3B3B3B"/>
          <w:spacing w:val="-2"/>
          <w:w w:val="105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B2B2B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4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36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7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-6"/>
          <w:w w:val="106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9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3B3B3B"/>
          <w:spacing w:val="0"/>
          <w:w w:val="63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B3B3B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4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6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12"/>
          <w:w w:val="107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B2B2B"/>
          <w:spacing w:val="6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B5B5B5"/>
          <w:spacing w:val="0"/>
          <w:w w:val="85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B5B5B5"/>
          <w:spacing w:val="-4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ón</w:t>
      </w:r>
      <w:r>
        <w:rPr>
          <w:rFonts w:cs="Times New Roman" w:hAnsi="Times New Roman" w:eastAsia="Times New Roman" w:ascii="Times New Roman"/>
          <w:color w:val="1A1A1A"/>
          <w:spacing w:val="10"/>
          <w:w w:val="107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5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7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50"/>
          <w:w w:val="100"/>
          <w:position w:val="0"/>
          <w:sz w:val="28"/>
          <w:szCs w:val="28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position w:val="0"/>
          <w:sz w:val="24"/>
          <w:szCs w:val="24"/>
        </w:rPr>
        <w:t>y</w:t>
      </w:r>
      <w:r>
        <w:rPr>
          <w:rFonts w:cs="Arial" w:hAnsi="Arial" w:eastAsia="Arial" w:ascii="Arial"/>
          <w:color w:val="1A1A1A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3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8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8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-3"/>
          <w:w w:val="98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20202"/>
          <w:spacing w:val="0"/>
          <w:w w:val="53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20202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85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2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7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6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74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fí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5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1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5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od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36"/>
          <w:w w:val="107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8"/>
          <w:position w:val="0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rr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18"/>
          <w:position w:val="0"/>
          <w:sz w:val="28"/>
          <w:szCs w:val="28"/>
        </w:rPr>
        <w:t>'</w:t>
      </w:r>
      <w:r>
        <w:rPr>
          <w:rFonts w:cs="Times New Roman" w:hAnsi="Times New Roman" w:eastAsia="Times New Roman" w:ascii="Times New Roman"/>
          <w:color w:val="2B2B2B"/>
          <w:spacing w:val="0"/>
          <w:w w:val="118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79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B3B3B"/>
          <w:spacing w:val="0"/>
          <w:w w:val="95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B2B2B"/>
          <w:spacing w:val="-1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1"/>
          <w:position w:val="0"/>
          <w:sz w:val="28"/>
          <w:szCs w:val="28"/>
        </w:rPr>
        <w:t>Y,</w:t>
      </w:r>
      <w:r>
        <w:rPr>
          <w:rFonts w:cs="Times New Roman" w:hAnsi="Times New Roman" w:eastAsia="Times New Roman" w:ascii="Times New Roman"/>
          <w:color w:val="1A1A1A"/>
          <w:spacing w:val="29"/>
          <w:w w:val="81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4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A1A1A"/>
          <w:spacing w:val="5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74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2B2B2B"/>
          <w:spacing w:val="0"/>
          <w:w w:val="103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B2B2B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6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1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7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8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28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vo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B2B2B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ún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6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3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3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position w:val="8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3B3B3B"/>
          <w:spacing w:val="11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3B3B3B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3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3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2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2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4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5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B2B2B"/>
          <w:spacing w:val="55"/>
          <w:w w:val="100"/>
          <w:position w:val="0"/>
          <w:sz w:val="28"/>
          <w:szCs w:val="28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position w:val="0"/>
          <w:sz w:val="26"/>
          <w:szCs w:val="26"/>
        </w:rPr>
        <w:t>y</w:t>
      </w:r>
      <w:r>
        <w:rPr>
          <w:rFonts w:cs="Arial" w:hAnsi="Arial" w:eastAsia="Arial" w:ascii="Arial"/>
          <w:color w:val="1A1A1A"/>
          <w:spacing w:val="6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5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5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79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96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B2B2B"/>
          <w:spacing w:val="0"/>
          <w:w w:val="96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79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020202"/>
          <w:spacing w:val="0"/>
          <w:w w:val="95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20202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20202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95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21"/>
          <w:w w:val="95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B2B2B"/>
          <w:spacing w:val="4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74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bu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4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7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4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4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B2B2B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A1A1A"/>
          <w:spacing w:val="-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28"/>
          <w:w w:val="100"/>
          <w:position w:val="0"/>
          <w:sz w:val="28"/>
          <w:szCs w:val="28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position w:val="0"/>
          <w:sz w:val="26"/>
          <w:szCs w:val="26"/>
        </w:rPr>
        <w:t>y</w:t>
      </w:r>
      <w:r>
        <w:rPr>
          <w:rFonts w:cs="Arial" w:hAnsi="Arial" w:eastAsia="Arial" w:ascii="Arial"/>
          <w:color w:val="1A1A1A"/>
          <w:spacing w:val="5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-9"/>
          <w:w w:val="109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8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4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B2B2B"/>
          <w:spacing w:val="1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A1A1A"/>
          <w:spacing w:val="5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A1A1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96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85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B2B2B"/>
          <w:spacing w:val="22"/>
          <w:w w:val="95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B2B2B"/>
          <w:spacing w:val="0"/>
          <w:w w:val="84"/>
          <w:position w:val="9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color w:val="3B3B3B"/>
          <w:spacing w:val="0"/>
          <w:w w:val="101"/>
          <w:position w:val="9"/>
          <w:sz w:val="18"/>
          <w:szCs w:val="18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24" w:right="6798"/>
      </w:pP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A1A1A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6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7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29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4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3B3B3B"/>
          <w:spacing w:val="0"/>
          <w:w w:val="12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3B3B3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5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2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4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B2B2B"/>
          <w:spacing w:val="0"/>
          <w:w w:val="7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20202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32" w:right="2918"/>
      </w:pP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B3B3B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B3B3B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A1A1A"/>
          <w:spacing w:val="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2"/>
          <w:szCs w:val="22"/>
        </w:rPr>
        <w:t>'C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3B3B3B"/>
          <w:spacing w:val="0"/>
          <w:w w:val="8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i/>
          <w:color w:val="2B2B2B"/>
          <w:spacing w:val="2"/>
          <w:w w:val="8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3B3B3B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3B3B3B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5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4"/>
          <w:sz w:val="22"/>
          <w:szCs w:val="22"/>
        </w:rPr>
        <w:t>cs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5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A1A1A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A1A1A"/>
          <w:spacing w:val="0"/>
          <w:w w:val="7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3B3B3B"/>
          <w:spacing w:val="0"/>
          <w:w w:val="18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color w:val="1A1A1A"/>
          <w:spacing w:val="0"/>
          <w:w w:val="93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A1A1A"/>
          <w:spacing w:val="0"/>
          <w:w w:val="12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B3B3B"/>
          <w:spacing w:val="0"/>
          <w:w w:val="7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B3B3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B3B3B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3B3B3B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0"/>
          <w:sz w:val="22"/>
          <w:szCs w:val="22"/>
        </w:rPr>
        <w:t>id.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A1A1A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B3B3B"/>
          <w:spacing w:val="0"/>
          <w:w w:val="5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B3B3B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"/>
        <w:ind w:left="132" w:right="7151"/>
      </w:pPr>
      <w:r>
        <w:rPr>
          <w:rFonts w:cs="Times New Roman" w:hAnsi="Times New Roman" w:eastAsia="Times New Roman" w:ascii="Times New Roman"/>
          <w:color w:val="2B2B2B"/>
          <w:w w:val="86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A1A1A"/>
          <w:w w:val="93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A1A1A"/>
          <w:w w:val="12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1A1A1A"/>
          <w:spacing w:val="-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7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-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0"/>
          <w:sz w:val="21"/>
          <w:szCs w:val="21"/>
        </w:rPr>
        <w:t>Ib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0"/>
          <w:sz w:val="21"/>
          <w:szCs w:val="21"/>
        </w:rPr>
        <w:t>id.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/>
        <w:ind w:left="132" w:right="7728"/>
      </w:pP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20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7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16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3B3B3B"/>
          <w:spacing w:val="0"/>
          <w:w w:val="5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2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1A1A1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pp</w:t>
      </w:r>
      <w:r>
        <w:rPr>
          <w:rFonts w:cs="Times New Roman" w:hAnsi="Times New Roman" w:eastAsia="Times New Roman" w:ascii="Times New Roman"/>
          <w:color w:val="3B3B3B"/>
          <w:spacing w:val="0"/>
          <w:w w:val="7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B3B3B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1A1A1A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1A1A1A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132" w:right="8315"/>
      </w:pP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020202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20202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020202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11"/>
          <w:sz w:val="20"/>
          <w:szCs w:val="20"/>
        </w:rPr>
        <w:t>[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7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29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4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1A1A1A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3B3B3B"/>
          <w:spacing w:val="0"/>
          <w:w w:val="6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3B3B3B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25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 w:lineRule="auto" w:line="252"/>
        <w:ind w:left="117" w:right="1815" w:firstLine="7"/>
      </w:pP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A1A1A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6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A1A1A"/>
          <w:spacing w:val="0"/>
          <w:w w:val="82"/>
          <w:sz w:val="21"/>
          <w:szCs w:val="21"/>
        </w:rPr>
        <w:t>d.</w:t>
      </w:r>
      <w:r>
        <w:rPr>
          <w:rFonts w:cs="Times New Roman" w:hAnsi="Times New Roman" w:eastAsia="Times New Roman" w:ascii="Times New Roman"/>
          <w:i/>
          <w:color w:val="1A1A1A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1A1A1A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B3B3B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1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6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B3B3B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3B3B3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1A1A1A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-6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A1A1A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B3B3B"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B3B3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-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4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B2B2B"/>
          <w:spacing w:val="0"/>
          <w:w w:val="7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B3B3B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B3B3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-9"/>
          <w:w w:val="109"/>
          <w:sz w:val="20"/>
          <w:szCs w:val="20"/>
        </w:rPr>
        <w:t> </w:t>
      </w:r>
      <w:r>
        <w:rPr>
          <w:rFonts w:cs="Arial" w:hAnsi="Arial" w:eastAsia="Arial" w:ascii="Arial"/>
          <w:color w:val="2B2B2B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B2B2B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4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2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ob</w:t>
      </w:r>
      <w:r>
        <w:rPr>
          <w:rFonts w:cs="Times New Roman" w:hAnsi="Times New Roman" w:eastAsia="Times New Roman" w:ascii="Times New Roman"/>
          <w:color w:val="1A1A1A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7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gí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3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A1A1A"/>
          <w:spacing w:val="18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B3B3B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62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A1A1A"/>
          <w:spacing w:val="0"/>
          <w:w w:val="58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A1A1A"/>
          <w:spacing w:val="2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B3B3B"/>
          <w:spacing w:val="0"/>
          <w:w w:val="86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color w:val="2B2B2B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A1A1A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B3B3B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B3B3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97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3B3B3B"/>
          <w:spacing w:val="0"/>
          <w:w w:val="10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-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-1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B3B3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B3B3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B3B3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3B3B3B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B3B3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B3B3B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13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3B3B3B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535353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2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7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B3B3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color w:val="3B3B3B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1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B3B3B"/>
          <w:spacing w:val="0"/>
          <w:w w:val="11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11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3B3B3B"/>
          <w:spacing w:val="-1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2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B3B3B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3B3B3B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535353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-9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535353"/>
          <w:spacing w:val="0"/>
          <w:w w:val="86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3B3B3B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B3B3B"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9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B3B3B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B3B3B"/>
          <w:spacing w:val="0"/>
          <w:w w:val="79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B3B3B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3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15"/>
          <w:w w:val="100"/>
          <w:sz w:val="20"/>
          <w:szCs w:val="20"/>
        </w:rPr>
        <w:t> </w:t>
      </w:r>
      <w:r>
        <w:rPr>
          <w:rFonts w:cs="Arial" w:hAnsi="Arial" w:eastAsia="Arial" w:ascii="Arial"/>
          <w:color w:val="2B2B2B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B2B2B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2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2B2B2B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B3B3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2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od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xp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B2B2B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A1A1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A1A1A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B3B3B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A1A1A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B3B3B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B2B2B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B3B3B"/>
          <w:spacing w:val="0"/>
          <w:w w:val="105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3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2B2B2B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535353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B3B3B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6"/>
          <w:szCs w:val="6"/>
        </w:rPr>
        <w:jc w:val="center"/>
        <w:spacing w:before="9"/>
        <w:ind w:left="4381" w:right="4458"/>
        <w:sectPr>
          <w:pgMar w:header="890" w:footer="0" w:top="1420" w:bottom="0" w:left="660" w:right="1720"/>
          <w:headerReference w:type="default" r:id="rId14"/>
          <w:headerReference w:type="default" r:id="rId15"/>
          <w:pgSz w:w="12220" w:h="15780"/>
        </w:sectPr>
      </w:pPr>
      <w:r>
        <w:pict>
          <v:shape type="#_x0000_t75" style="position:absolute;margin-left:38.1425pt;margin-top:781.438pt;width:201.867pt;height:6.12186pt;mso-position-horizontal-relative:page;mso-position-vertical-relative:page;z-index:-864">
            <v:imagedata o:title="" r:id="rId16"/>
          </v:shape>
        </w:pict>
      </w:r>
      <w:r>
        <w:rPr>
          <w:rFonts w:cs="Times New Roman" w:hAnsi="Times New Roman" w:eastAsia="Times New Roman" w:ascii="Times New Roman"/>
          <w:i/>
          <w:color w:val="3B3B3B"/>
          <w:spacing w:val="0"/>
          <w:w w:val="100"/>
          <w:sz w:val="8"/>
          <w:szCs w:val="8"/>
        </w:rPr>
        <w:t>•</w:t>
      </w:r>
      <w:r>
        <w:rPr>
          <w:rFonts w:cs="Times New Roman" w:hAnsi="Times New Roman" w:eastAsia="Times New Roman" w:ascii="Times New Roman"/>
          <w:i/>
          <w:color w:val="3B3B3B"/>
          <w:spacing w:val="0"/>
          <w:w w:val="100"/>
          <w:sz w:val="8"/>
          <w:szCs w:val="8"/>
        </w:rPr>
        <w:t>  </w:t>
      </w:r>
      <w:r>
        <w:rPr>
          <w:rFonts w:cs="Times New Roman" w:hAnsi="Times New Roman" w:eastAsia="Times New Roman" w:ascii="Times New Roman"/>
          <w:i/>
          <w:color w:val="3B3B3B"/>
          <w:spacing w:val="17"/>
          <w:w w:val="100"/>
          <w:sz w:val="8"/>
          <w:szCs w:val="8"/>
        </w:rPr>
        <w:t> </w:t>
      </w:r>
      <w:r>
        <w:rPr>
          <w:rFonts w:cs="Times New Roman" w:hAnsi="Times New Roman" w:eastAsia="Times New Roman" w:ascii="Times New Roman"/>
          <w:i/>
          <w:color w:val="535353"/>
          <w:spacing w:val="0"/>
          <w:w w:val="100"/>
          <w:sz w:val="8"/>
          <w:szCs w:val="8"/>
        </w:rPr>
        <w:t>1</w:t>
      </w:r>
      <w:r>
        <w:rPr>
          <w:rFonts w:cs="Times New Roman" w:hAnsi="Times New Roman" w:eastAsia="Times New Roman" w:ascii="Times New Roman"/>
          <w:i/>
          <w:color w:val="535353"/>
          <w:spacing w:val="0"/>
          <w:w w:val="100"/>
          <w:sz w:val="8"/>
          <w:szCs w:val="8"/>
        </w:rPr>
        <w:t>          </w:t>
      </w:r>
      <w:r>
        <w:rPr>
          <w:rFonts w:cs="Times New Roman" w:hAnsi="Times New Roman" w:eastAsia="Times New Roman" w:ascii="Times New Roman"/>
          <w:i/>
          <w:color w:val="535353"/>
          <w:spacing w:val="19"/>
          <w:w w:val="100"/>
          <w:sz w:val="8"/>
          <w:szCs w:val="8"/>
        </w:rPr>
        <w:t> </w:t>
      </w:r>
      <w:r>
        <w:rPr>
          <w:rFonts w:cs="Arial" w:hAnsi="Arial" w:eastAsia="Arial" w:ascii="Arial"/>
          <w:i/>
          <w:color w:val="535353"/>
          <w:spacing w:val="0"/>
          <w:w w:val="143"/>
          <w:sz w:val="6"/>
          <w:szCs w:val="6"/>
        </w:rPr>
        <w:t>'t""\</w:t>
      </w:r>
      <w:r>
        <w:rPr>
          <w:rFonts w:cs="Arial" w:hAnsi="Arial" w:eastAsia="Arial" w:ascii="Arial"/>
          <w:i/>
          <w:color w:val="535353"/>
          <w:spacing w:val="0"/>
          <w:w w:val="143"/>
          <w:sz w:val="6"/>
          <w:szCs w:val="6"/>
        </w:rPr>
        <w:t>    </w:t>
      </w:r>
      <w:r>
        <w:rPr>
          <w:rFonts w:cs="Arial" w:hAnsi="Arial" w:eastAsia="Arial" w:ascii="Arial"/>
          <w:i/>
          <w:color w:val="535353"/>
          <w:spacing w:val="15"/>
          <w:w w:val="143"/>
          <w:sz w:val="6"/>
          <w:szCs w:val="6"/>
        </w:rPr>
        <w:t> </w:t>
      </w:r>
      <w:r>
        <w:rPr>
          <w:rFonts w:cs="Arial" w:hAnsi="Arial" w:eastAsia="Arial" w:ascii="Arial"/>
          <w:i/>
          <w:color w:val="8E8E8E"/>
          <w:spacing w:val="0"/>
          <w:w w:val="143"/>
          <w:sz w:val="6"/>
          <w:szCs w:val="6"/>
        </w:rPr>
        <w:t>•</w:t>
      </w:r>
      <w:r>
        <w:rPr>
          <w:rFonts w:cs="Arial" w:hAnsi="Arial" w:eastAsia="Arial" w:ascii="Arial"/>
          <w:i/>
          <w:color w:val="8E8E8E"/>
          <w:spacing w:val="0"/>
          <w:w w:val="143"/>
          <w:sz w:val="6"/>
          <w:szCs w:val="6"/>
        </w:rPr>
        <w:t>         </w:t>
      </w:r>
      <w:r>
        <w:rPr>
          <w:rFonts w:cs="Arial" w:hAnsi="Arial" w:eastAsia="Arial" w:ascii="Arial"/>
          <w:i/>
          <w:color w:val="8E8E8E"/>
          <w:spacing w:val="5"/>
          <w:w w:val="143"/>
          <w:sz w:val="6"/>
          <w:szCs w:val="6"/>
        </w:rPr>
        <w:t> </w:t>
      </w:r>
      <w:r>
        <w:rPr>
          <w:rFonts w:cs="Times New Roman" w:hAnsi="Times New Roman" w:eastAsia="Times New Roman" w:ascii="Times New Roman"/>
          <w:color w:val="1A1A1A"/>
          <w:spacing w:val="0"/>
          <w:w w:val="143"/>
          <w:sz w:val="6"/>
          <w:szCs w:val="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6"/>
          <w:szCs w:val="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28" w:lineRule="auto" w:line="256"/>
        <w:ind w:left="499" w:right="812" w:firstLine="475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tuy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20"/>
          <w:w w:val="10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-3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4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5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37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5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4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42424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sz w:val="26"/>
          <w:szCs w:val="26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-6"/>
          <w:w w:val="10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-2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color w:val="121212"/>
          <w:spacing w:val="-5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91"/>
          <w:sz w:val="26"/>
          <w:szCs w:val="26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32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42424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7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2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ll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29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42424"/>
          <w:spacing w:val="21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ar</w:t>
      </w:r>
      <w:r>
        <w:rPr>
          <w:rFonts w:cs="Times New Roman" w:hAnsi="Times New Roman" w:eastAsia="Times New Roman" w:ascii="Times New Roman"/>
          <w:color w:val="242424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6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2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121212"/>
          <w:spacing w:val="10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6"/>
          <w:szCs w:val="26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1"/>
          <w:sz w:val="26"/>
          <w:szCs w:val="26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18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go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11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6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91"/>
          <w:sz w:val="26"/>
          <w:szCs w:val="26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-4"/>
          <w:w w:val="11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fr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ce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fl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-9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25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bl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6"/>
          <w:szCs w:val="26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24242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6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39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fl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32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33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lineRule="exact" w:line="280"/>
        <w:ind w:left="466" w:right="824"/>
      </w:pPr>
      <w:r>
        <w:rPr>
          <w:rFonts w:cs="Times New Roman" w:hAnsi="Times New Roman" w:eastAsia="Times New Roman" w:ascii="Times New Roman"/>
          <w:color w:val="121212"/>
          <w:w w:val="77"/>
          <w:sz w:val="26"/>
          <w:szCs w:val="26"/>
        </w:rPr>
        <w:t>«</w:t>
      </w:r>
      <w:r>
        <w:rPr>
          <w:rFonts w:cs="Times New Roman" w:hAnsi="Times New Roman" w:eastAsia="Times New Roman" w:ascii="Times New Roman"/>
          <w:color w:val="121212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w w:val="105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42424"/>
          <w:w w:val="99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83"/>
          <w:sz w:val="26"/>
          <w:szCs w:val="26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5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28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ce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10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un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color w:val="242424"/>
          <w:spacing w:val="0"/>
          <w:w w:val="83"/>
          <w:sz w:val="26"/>
          <w:szCs w:val="26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7"/>
        <w:ind w:left="499"/>
      </w:pPr>
      <w:r>
        <w:rPr>
          <w:rFonts w:cs="Times New Roman" w:hAnsi="Times New Roman" w:eastAsia="Times New Roman" w:ascii="Times New Roman"/>
          <w:color w:val="121212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121212"/>
          <w:w w:val="8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66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7" w:lineRule="auto" w:line="258"/>
        <w:ind w:left="499" w:right="819" w:firstLine="461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4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sz w:val="26"/>
          <w:szCs w:val="26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8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89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18"/>
          <w:w w:val="1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4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88"/>
          <w:sz w:val="26"/>
          <w:szCs w:val="26"/>
        </w:rPr>
        <w:t>»</w:t>
      </w:r>
      <w:r>
        <w:rPr>
          <w:rFonts w:cs="Times New Roman" w:hAnsi="Times New Roman" w:eastAsia="Times New Roman" w:ascii="Times New Roman"/>
          <w:color w:val="242424"/>
          <w:spacing w:val="3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tu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7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1"/>
          <w:sz w:val="26"/>
          <w:szCs w:val="26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6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66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6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6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63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6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68</w:t>
      </w:r>
      <w:r>
        <w:rPr>
          <w:rFonts w:cs="Times New Roman" w:hAnsi="Times New Roman" w:eastAsia="Times New Roman" w:ascii="Times New Roman"/>
          <w:color w:val="121212"/>
          <w:spacing w:val="57"/>
          <w:w w:val="10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on</w:t>
      </w:r>
      <w:r>
        <w:rPr>
          <w:rFonts w:cs="Times New Roman" w:hAnsi="Times New Roman" w:eastAsia="Times New Roman" w:ascii="Times New Roman"/>
          <w:color w:val="121212"/>
          <w:spacing w:val="0"/>
          <w:w w:val="133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op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18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42424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fl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-3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242424"/>
          <w:spacing w:val="0"/>
          <w:w w:val="91"/>
          <w:sz w:val="26"/>
          <w:szCs w:val="26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40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6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al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27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3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ob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21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242424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pr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300"/>
        <w:ind w:left="132"/>
      </w:pPr>
      <w:r>
        <w:rPr>
          <w:rFonts w:cs="Times New Roman" w:hAnsi="Times New Roman" w:eastAsia="Times New Roman" w:ascii="Times New Roman"/>
          <w:color w:val="585858"/>
          <w:w w:val="72"/>
          <w:sz w:val="12"/>
          <w:szCs w:val="12"/>
        </w:rPr>
        <w:t>,</w:t>
      </w:r>
      <w:r>
        <w:rPr>
          <w:rFonts w:cs="Times New Roman" w:hAnsi="Times New Roman" w:eastAsia="Times New Roman" w:ascii="Times New Roman"/>
          <w:color w:val="242424"/>
          <w:w w:val="151"/>
          <w:sz w:val="12"/>
          <w:szCs w:val="12"/>
        </w:rPr>
        <w:t>;</w:t>
      </w:r>
      <w:r>
        <w:rPr>
          <w:rFonts w:cs="Times New Roman" w:hAnsi="Times New Roman" w:eastAsia="Times New Roman" w:ascii="Times New Roman"/>
          <w:color w:val="242424"/>
          <w:w w:val="60"/>
          <w:position w:val="-4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242424"/>
          <w:w w:val="100"/>
          <w:position w:val="-4"/>
          <w:sz w:val="12"/>
          <w:szCs w:val="12"/>
        </w:rPr>
        <w:t>        </w:t>
      </w:r>
      <w:r>
        <w:rPr>
          <w:rFonts w:cs="Times New Roman" w:hAnsi="Times New Roman" w:eastAsia="Times New Roman" w:ascii="Times New Roman"/>
          <w:color w:val="242424"/>
          <w:spacing w:val="-11"/>
          <w:w w:val="100"/>
          <w:position w:val="-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position w:val="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position w:val="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position w:val="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position w:val="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position w:val="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position w:val="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position w:val="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17"/>
          <w:position w:val="0"/>
          <w:sz w:val="26"/>
          <w:szCs w:val="26"/>
        </w:rPr>
        <w:t>ar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position w:val="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position w:val="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position w:val="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position w:val="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position w:val="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position w:val="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position w:val="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gú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34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47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position w:val="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position w:val="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position w:val="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position w:val="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position w:val="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5" w:lineRule="auto" w:line="253"/>
        <w:ind w:left="499" w:right="816" w:hanging="389"/>
      </w:pPr>
      <w:r>
        <w:rPr>
          <w:rFonts w:cs="Arial" w:hAnsi="Arial" w:eastAsia="Arial" w:ascii="Arial"/>
          <w:color w:val="3D3D3D"/>
          <w:w w:val="173"/>
          <w:sz w:val="16"/>
          <w:szCs w:val="16"/>
        </w:rPr>
        <w:t>\</w:t>
      </w:r>
      <w:r>
        <w:rPr>
          <w:rFonts w:cs="Arial" w:hAnsi="Arial" w:eastAsia="Arial" w:ascii="Arial"/>
          <w:color w:val="6D6D6D"/>
          <w:w w:val="34"/>
          <w:sz w:val="16"/>
          <w:szCs w:val="16"/>
        </w:rPr>
        <w:t>:</w:t>
      </w:r>
      <w:r>
        <w:rPr>
          <w:rFonts w:cs="Arial" w:hAnsi="Arial" w:eastAsia="Arial" w:ascii="Arial"/>
          <w:color w:val="3D3D3D"/>
          <w:w w:val="151"/>
          <w:sz w:val="16"/>
          <w:szCs w:val="16"/>
        </w:rPr>
        <w:t>i</w:t>
      </w:r>
      <w:r>
        <w:rPr>
          <w:rFonts w:cs="Arial" w:hAnsi="Arial" w:eastAsia="Arial" w:ascii="Arial"/>
          <w:color w:val="585858"/>
          <w:w w:val="103"/>
          <w:sz w:val="16"/>
          <w:szCs w:val="16"/>
        </w:rPr>
        <w:t>.</w:t>
      </w:r>
      <w:r>
        <w:rPr>
          <w:rFonts w:cs="Arial" w:hAnsi="Arial" w:eastAsia="Arial" w:ascii="Arial"/>
          <w:color w:val="585858"/>
          <w:w w:val="100"/>
          <w:sz w:val="16"/>
          <w:szCs w:val="16"/>
        </w:rPr>
        <w:t>    </w:t>
      </w:r>
      <w:r>
        <w:rPr>
          <w:rFonts w:cs="Arial" w:hAnsi="Arial" w:eastAsia="Arial" w:ascii="Arial"/>
          <w:color w:val="585858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16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ec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27"/>
          <w:w w:val="10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«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79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83"/>
          <w:sz w:val="26"/>
          <w:szCs w:val="26"/>
        </w:rPr>
        <w:t>»</w:t>
      </w:r>
      <w:r>
        <w:rPr>
          <w:rFonts w:cs="Times New Roman" w:hAnsi="Times New Roman" w:eastAsia="Times New Roman" w:ascii="Times New Roman"/>
          <w:color w:val="242424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8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242424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4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9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60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8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5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9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33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11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2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7"/>
          <w:w w:val="77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29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5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121212"/>
          <w:spacing w:val="39"/>
          <w:w w:val="8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2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24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yu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42424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-6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242424"/>
          <w:spacing w:val="8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22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nd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20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31"/>
          <w:w w:val="10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3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1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-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9"/>
          <w:szCs w:val="29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9"/>
          <w:szCs w:val="29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9"/>
          <w:szCs w:val="29"/>
        </w:rPr>
        <w:t>m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9"/>
          <w:szCs w:val="29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36"/>
          <w:w w:val="100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11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1"/>
          <w:w w:val="11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3"/>
          <w:sz w:val="26"/>
          <w:szCs w:val="26"/>
        </w:rPr>
        <w:t>«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6"/>
          <w:szCs w:val="26"/>
        </w:rPr>
        <w:t>o­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3"/>
          <w:w w:val="108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9"/>
          <w:sz w:val="26"/>
          <w:szCs w:val="26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3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242424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242424"/>
          <w:spacing w:val="0"/>
          <w:w w:val="9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ib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16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59"/>
          <w:w w:val="106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color w:val="121212"/>
          <w:spacing w:val="7"/>
          <w:w w:val="11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91"/>
          <w:sz w:val="26"/>
          <w:szCs w:val="26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41"/>
          <w:w w:val="9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5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fi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69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color w:val="121212"/>
          <w:spacing w:val="33"/>
          <w:w w:val="6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6"/>
          <w:szCs w:val="26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121212"/>
          <w:spacing w:val="25"/>
          <w:w w:val="11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sz w:val="26"/>
          <w:szCs w:val="26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8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42424"/>
          <w:spacing w:val="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4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6"/>
          <w:w w:val="8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6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6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4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4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42424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1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18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9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19"/>
          <w:sz w:val="26"/>
          <w:szCs w:val="26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6"/>
          <w:szCs w:val="26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9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2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466" w:right="853" w:firstLine="7"/>
      </w:pP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-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br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9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7"/>
          <w:w w:val="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7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9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2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gú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gú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ezc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8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33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zc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8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25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97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242424"/>
          <w:spacing w:val="0"/>
          <w:w w:val="9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9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D3D3D"/>
          <w:spacing w:val="26"/>
          <w:w w:val="9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os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ec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color w:val="121212"/>
          <w:spacing w:val="-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5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42424"/>
          <w:spacing w:val="0"/>
          <w:w w:val="13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42424"/>
          <w:spacing w:val="14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D3D3D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vo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ob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ón</w:t>
      </w:r>
      <w:r>
        <w:rPr>
          <w:rFonts w:cs="Times New Roman" w:hAnsi="Times New Roman" w:eastAsia="Times New Roman" w:ascii="Times New Roman"/>
          <w:color w:val="242424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82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3D3D3D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D3D3D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3" w:lineRule="auto" w:line="245"/>
        <w:ind w:left="466" w:right="867" w:firstLine="14"/>
        <w:sectPr>
          <w:pgMar w:header="890" w:footer="0" w:top="1340" w:bottom="0" w:left="1100" w:right="1700"/>
          <w:pgSz w:w="12020" w:h="15600"/>
        </w:sectPr>
      </w:pPr>
      <w:r>
        <w:rPr>
          <w:rFonts w:cs="Times New Roman" w:hAnsi="Times New Roman" w:eastAsia="Times New Roman" w:ascii="Times New Roman"/>
          <w:color w:val="242424"/>
          <w:w w:val="72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21212"/>
          <w:w w:val="11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w w:val="121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42424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w w:val="86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42424"/>
          <w:w w:val="8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42424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3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3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3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23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5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9,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D3D3D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42424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3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6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-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5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8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8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27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-12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59"/>
          <w:sz w:val="21"/>
          <w:szCs w:val="21"/>
        </w:rPr>
        <w:t>r.</w:t>
      </w:r>
      <w:r>
        <w:rPr>
          <w:rFonts w:cs="Times New Roman" w:hAnsi="Times New Roman" w:eastAsia="Times New Roman" w:ascii="Times New Roman"/>
          <w:i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9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7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42424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sz w:val="21"/>
          <w:szCs w:val="21"/>
        </w:rPr>
        <w:t>se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42424"/>
          <w:spacing w:val="14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D3D3D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D3D3D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D3D3D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4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D3D3D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1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1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8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D3D3D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7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121212"/>
          <w:spacing w:val="21"/>
          <w:w w:val="10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6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D3D3D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D3D3D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D3D3D"/>
          <w:spacing w:val="0"/>
          <w:w w:val="7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D3D3D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6D6D6D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6D6D6D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8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8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3D3D3D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oy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D3D3D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2"/>
          <w:sz w:val="21"/>
          <w:szCs w:val="21"/>
        </w:rPr>
        <w:t>og</w:t>
      </w:r>
      <w:r>
        <w:rPr>
          <w:rFonts w:cs="Times New Roman" w:hAnsi="Times New Roman" w:eastAsia="Times New Roman" w:ascii="Times New Roman"/>
          <w:color w:val="242424"/>
          <w:spacing w:val="0"/>
          <w:w w:val="86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30" w:lineRule="auto" w:line="251"/>
        <w:ind w:left="215" w:right="1572" w:firstLine="29"/>
      </w:pPr>
      <w:r>
        <w:rPr>
          <w:rFonts w:cs="Times New Roman" w:hAnsi="Times New Roman" w:eastAsia="Times New Roman" w:ascii="Times New Roman"/>
          <w:color w:val="191919"/>
          <w:w w:val="66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w w:val="116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w w:val="105"/>
          <w:sz w:val="27"/>
          <w:szCs w:val="27"/>
        </w:rPr>
        <w:t>7</w:t>
      </w:r>
      <w:r>
        <w:rPr>
          <w:rFonts w:cs="Times New Roman" w:hAnsi="Times New Roman" w:eastAsia="Times New Roman" w:ascii="Times New Roman"/>
          <w:color w:val="191919"/>
          <w:w w:val="99"/>
          <w:sz w:val="27"/>
          <w:szCs w:val="27"/>
        </w:rPr>
        <w:t>3</w:t>
      </w:r>
      <w:r>
        <w:rPr>
          <w:rFonts w:cs="Times New Roman" w:hAnsi="Times New Roman" w:eastAsia="Times New Roman" w:ascii="Times New Roman"/>
          <w:color w:val="191919"/>
          <w:w w:val="116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2B2B2B"/>
          <w:w w:val="79"/>
          <w:sz w:val="27"/>
          <w:szCs w:val="27"/>
        </w:rPr>
        <w:t>;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ñ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21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41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2B2B2B"/>
          <w:spacing w:val="0"/>
          <w:w w:val="4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5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3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B2B2B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4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4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2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8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i/>
          <w:color w:val="2B2B2B"/>
          <w:spacing w:val="2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37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i/>
          <w:color w:val="191919"/>
          <w:spacing w:val="-42"/>
          <w:w w:val="13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8"/>
          <w:szCs w:val="28"/>
        </w:rPr>
        <w:t>er</w:t>
      </w:r>
      <w:r>
        <w:rPr>
          <w:rFonts w:cs="Times New Roman" w:hAnsi="Times New Roman" w:eastAsia="Times New Roman" w:ascii="Times New Roman"/>
          <w:i/>
          <w:color w:val="2B2B2B"/>
          <w:spacing w:val="17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94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3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69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-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3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8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rr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6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6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85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2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6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83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2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79"/>
          <w:sz w:val="27"/>
          <w:szCs w:val="27"/>
        </w:rPr>
        <w:t>;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2B2B2B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3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ru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6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32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8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6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sis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2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6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ie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5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5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ú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s),</w:t>
      </w:r>
      <w:r>
        <w:rPr>
          <w:rFonts w:cs="Times New Roman" w:hAnsi="Times New Roman" w:eastAsia="Times New Roman" w:ascii="Times New Roman"/>
          <w:color w:val="191919"/>
          <w:spacing w:val="38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4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3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26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91919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22"/>
          <w:w w:val="8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59"/>
          <w:w w:val="8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42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7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22"/>
          <w:w w:val="8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6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27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3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5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5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191919"/>
          <w:spacing w:val="43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5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is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-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-8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69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2B2B2B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6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5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1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B2B2B"/>
          <w:spacing w:val="-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-20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-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94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484848"/>
          <w:spacing w:val="0"/>
          <w:w w:val="79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484848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8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rr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exact" w:line="300"/>
        <w:ind w:left="244" w:right="1577"/>
      </w:pPr>
      <w:r>
        <w:rPr>
          <w:rFonts w:cs="Times New Roman" w:hAnsi="Times New Roman" w:eastAsia="Times New Roman" w:ascii="Times New Roman"/>
          <w:color w:val="191919"/>
          <w:w w:val="60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w w:val="121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w w:val="105"/>
          <w:sz w:val="27"/>
          <w:szCs w:val="27"/>
        </w:rPr>
        <w:t>82</w:t>
      </w:r>
      <w:r>
        <w:rPr>
          <w:rFonts w:cs="Times New Roman" w:hAnsi="Times New Roman" w:eastAsia="Times New Roman" w:ascii="Times New Roman"/>
          <w:color w:val="191919"/>
          <w:w w:val="108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2B2B2B"/>
          <w:w w:val="99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32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5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8"/>
          <w:szCs w:val="28"/>
        </w:rPr>
        <w:t>cr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3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43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4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69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  </w:t>
      </w:r>
      <w:r>
        <w:rPr>
          <w:rFonts w:cs="Times New Roman" w:hAnsi="Times New Roman" w:eastAsia="Times New Roman" w:ascii="Times New Roman"/>
          <w:color w:val="2B2B2B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0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88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center"/>
        <w:spacing w:before="15" w:lineRule="auto" w:line="257"/>
        <w:ind w:left="179" w:right="1596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lib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7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13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6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nd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-5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2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7"/>
          <w:szCs w:val="27"/>
        </w:rPr>
        <w:t>in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B2B2B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-12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83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2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7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A3A3A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B2B2B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2B2B2B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6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1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3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B2B2B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cl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79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70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28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2B2B2B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ez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exact" w:line="300"/>
        <w:ind w:left="215" w:right="1577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1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26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-25"/>
          <w:w w:val="100"/>
          <w:position w:val="1"/>
          <w:sz w:val="28"/>
          <w:szCs w:val="28"/>
        </w:rPr>
        <w:t> </w:t>
      </w:r>
      <w:r>
        <w:rPr>
          <w:rFonts w:cs="Arial" w:hAnsi="Arial" w:eastAsia="Arial" w:ascii="Arial"/>
          <w:i/>
          <w:color w:val="191919"/>
          <w:spacing w:val="0"/>
          <w:w w:val="83"/>
          <w:position w:val="1"/>
          <w:sz w:val="33"/>
          <w:szCs w:val="33"/>
        </w:rPr>
        <w:t>fe</w:t>
      </w:r>
      <w:r>
        <w:rPr>
          <w:rFonts w:cs="Arial" w:hAnsi="Arial" w:eastAsia="Arial" w:ascii="Arial"/>
          <w:i/>
          <w:color w:val="191919"/>
          <w:spacing w:val="-3"/>
          <w:w w:val="83"/>
          <w:position w:val="1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position w:val="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-11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position w:val="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position w:val="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position w:val="1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23"/>
          <w:w w:val="89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position w:val="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position w:val="1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2"/>
          <w:w w:val="100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position w:val="1"/>
          <w:sz w:val="28"/>
          <w:szCs w:val="28"/>
        </w:rPr>
        <w:t>efi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7"/>
          <w:position w:val="1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7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7"/>
          <w:position w:val="1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position w:val="1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33"/>
          <w:w w:val="87"/>
          <w:position w:val="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position w:val="1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1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31"/>
          <w:position w:val="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position w:val="1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1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12"/>
          <w:position w:val="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position w:val="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1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position w:val="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9"/>
          <w:position w:val="1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-20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position w:val="1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1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1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1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77"/>
          <w:position w:val="1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-5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6"/>
          <w:position w:val="1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position w:val="1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1"/>
          <w:sz w:val="27"/>
          <w:szCs w:val="27"/>
        </w:rPr>
        <w:t>7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1"/>
          <w:sz w:val="27"/>
          <w:szCs w:val="27"/>
        </w:rPr>
        <w:t>7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1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position w:val="1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-27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1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position w:val="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1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10" w:lineRule="auto" w:line="234"/>
        <w:ind w:left="215" w:right="1563"/>
      </w:pP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-6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ñ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4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2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2B2B2B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2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i/>
          <w:color w:val="2B2B2B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color w:val="3A3A3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6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37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32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12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tul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i/>
          <w:color w:val="191919"/>
          <w:spacing w:val="0"/>
          <w:w w:val="83"/>
          <w:sz w:val="33"/>
          <w:szCs w:val="33"/>
        </w:rPr>
        <w:t>fe</w:t>
      </w:r>
      <w:r>
        <w:rPr>
          <w:rFonts w:cs="Arial" w:hAnsi="Arial" w:eastAsia="Arial" w:ascii="Arial"/>
          <w:i/>
          <w:color w:val="191919"/>
          <w:spacing w:val="4"/>
          <w:w w:val="83"/>
          <w:sz w:val="33"/>
          <w:szCs w:val="33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36"/>
          <w:w w:val="8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1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cc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29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tú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11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26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79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6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8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7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2B2B2B"/>
          <w:spacing w:val="0"/>
          <w:w w:val="88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7"/>
          <w:szCs w:val="27"/>
        </w:rPr>
        <w:t>nm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1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on</w:t>
      </w:r>
      <w:r>
        <w:rPr>
          <w:rFonts w:cs="Times New Roman" w:hAnsi="Times New Roman" w:eastAsia="Times New Roman" w:ascii="Times New Roman"/>
          <w:color w:val="2B2B2B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9" w:lineRule="auto" w:line="248"/>
        <w:ind w:left="215" w:right="1578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6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13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20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1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7"/>
          <w:szCs w:val="27"/>
        </w:rPr>
        <w:t>opo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lí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ci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7"/>
          <w:szCs w:val="27"/>
        </w:rPr>
        <w:t>ob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83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83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3A3A3A"/>
          <w:spacing w:val="0"/>
          <w:w w:val="6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4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8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B2B2B"/>
          <w:spacing w:val="25"/>
          <w:w w:val="100"/>
          <w:position w:val="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2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og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position w:val="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-5"/>
          <w:w w:val="109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7"/>
          <w:szCs w:val="27"/>
        </w:rPr>
        <w:t>ib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7"/>
          <w:szCs w:val="27"/>
        </w:rPr>
        <w:t>ci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fr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2"/>
          <w:w w:val="109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4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-16"/>
          <w:w w:val="109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-9"/>
          <w:w w:val="109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1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1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3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position w:val="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-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-1"/>
          <w:w w:val="11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3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6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3A3A3A"/>
          <w:spacing w:val="0"/>
          <w:w w:val="79"/>
          <w:position w:val="0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3A3A3A"/>
          <w:spacing w:val="2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4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16"/>
          <w:w w:val="92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9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4"/>
          <w:position w:val="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1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9"/>
          <w:position w:val="0"/>
          <w:sz w:val="27"/>
          <w:szCs w:val="27"/>
        </w:rPr>
        <w:t>rta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position w:val="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6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2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-3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7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4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4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ar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3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3"/>
          <w:position w:val="0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91919"/>
          <w:spacing w:val="58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6"/>
          <w:position w:val="0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7"/>
          <w:position w:val="0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7"/>
          <w:szCs w:val="27"/>
        </w:rPr>
        <w:t>96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0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position w:val="0"/>
          <w:sz w:val="27"/>
          <w:szCs w:val="27"/>
        </w:rPr>
        <w:t>;</w:t>
      </w:r>
      <w:r>
        <w:rPr>
          <w:rFonts w:cs="Times New Roman" w:hAnsi="Times New Roman" w:eastAsia="Times New Roman" w:ascii="Times New Roman"/>
          <w:color w:val="2B2B2B"/>
          <w:spacing w:val="2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7"/>
          <w:szCs w:val="27"/>
        </w:rPr>
        <w:t>Má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79"/>
          <w:position w:val="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0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position w:val="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position w:val="0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2B2B2B"/>
          <w:spacing w:val="0"/>
          <w:w w:val="99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-1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9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54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9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7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29"/>
          <w:w w:val="87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-1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8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-3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2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5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76"/>
          <w:position w:val="0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-2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ñ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5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oy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A3A3A"/>
          <w:spacing w:val="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3"/>
          <w:position w:val="0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0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7"/>
          <w:szCs w:val="27"/>
        </w:rPr>
        <w:t>96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1"/>
          <w:position w:val="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53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53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53"/>
          <w:position w:val="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58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-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31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color w:val="2B2B2B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31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06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3A3A3A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0"/>
          <w:position w:val="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-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-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position w:val="0"/>
          <w:sz w:val="28"/>
          <w:szCs w:val="28"/>
        </w:rPr>
        <w:t>efl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position w:val="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11"/>
          <w:w w:val="89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9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4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-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-15"/>
          <w:w w:val="95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9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position w:val="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2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2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5"/>
          <w:position w:val="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23"/>
          <w:w w:val="85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3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position w:val="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3A3A3A"/>
          <w:spacing w:val="5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2B2B2B"/>
          <w:spacing w:val="4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position w:val="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85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-2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34"/>
          <w:w w:val="102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6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A3A3A"/>
          <w:spacing w:val="2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3"/>
          <w:position w:val="0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0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position w:val="0"/>
          <w:sz w:val="27"/>
          <w:szCs w:val="27"/>
        </w:rPr>
        <w:t>8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position w:val="0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2B2B2B"/>
          <w:spacing w:val="22"/>
          <w:w w:val="95"/>
          <w:position w:val="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B2B2B"/>
          <w:spacing w:val="0"/>
          <w:w w:val="89"/>
          <w:position w:val="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2B2B2B"/>
          <w:spacing w:val="0"/>
          <w:w w:val="107"/>
          <w:position w:val="9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2"/>
        <w:ind w:left="208" w:right="2456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6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6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91919"/>
          <w:spacing w:val="-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7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67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201" w:right="1590" w:firstLine="14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484848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84848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484848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A3A3A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9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A3A3A"/>
          <w:spacing w:val="0"/>
          <w:w w:val="9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2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9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1"/>
          <w:szCs w:val="21"/>
        </w:rPr>
        <w:t>za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ón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A3A3A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84848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84848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B2B2B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B2B2B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1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color w:val="191919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A3A3A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91919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1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191919"/>
          <w:spacing w:val="0"/>
          <w:w w:val="6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30"/>
          <w:w w:val="6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74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orn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A3A3A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lti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A3A3A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13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za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A3A3A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5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5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B2B2B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2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12"/>
          <w:w w:val="10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A3A3A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9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A3A3A"/>
          <w:spacing w:val="0"/>
          <w:w w:val="98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18"/>
          <w:w w:val="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82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0"/>
          <w:szCs w:val="20"/>
        </w:rPr>
        <w:t>La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9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108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3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B2B2B"/>
          <w:spacing w:val="10"/>
          <w:w w:val="8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7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2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6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sz w:val="22"/>
          <w:szCs w:val="22"/>
        </w:rPr>
        <w:t>ci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2"/>
          <w:szCs w:val="22"/>
        </w:rPr>
        <w:t>ó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B2B2B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noa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9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B2B2B"/>
          <w:spacing w:val="0"/>
          <w:w w:val="95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A3A3A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-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-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gú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nf</w:t>
      </w:r>
      <w:r>
        <w:rPr>
          <w:rFonts w:cs="Times New Roman" w:hAnsi="Times New Roman" w:eastAsia="Times New Roman" w:ascii="Times New Roman"/>
          <w:color w:val="191919"/>
          <w:spacing w:val="0"/>
          <w:w w:val="8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ú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A3A3A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7" w:lineRule="exact" w:line="220"/>
        <w:ind w:left="215" w:right="1611" w:firstLine="7"/>
        <w:sectPr>
          <w:pgMar w:header="890" w:footer="0" w:top="1360" w:bottom="0" w:left="720" w:right="1720"/>
          <w:headerReference w:type="default" r:id="rId17"/>
          <w:headerReference w:type="default" r:id="rId18"/>
          <w:pgSz w:w="12160" w:h="15720"/>
        </w:sectPr>
      </w:pPr>
      <w:r>
        <w:rPr>
          <w:rFonts w:cs="Times New Roman" w:hAnsi="Times New Roman" w:eastAsia="Times New Roman" w:ascii="Times New Roman"/>
          <w:color w:val="2B2B2B"/>
          <w:spacing w:val="0"/>
          <w:w w:val="9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3A3A3A"/>
          <w:spacing w:val="0"/>
          <w:w w:val="9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A3A3A"/>
          <w:spacing w:val="0"/>
          <w:w w:val="92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3A3A3A"/>
          <w:spacing w:val="17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484848"/>
          <w:spacing w:val="0"/>
          <w:w w:val="27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84848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84848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84848"/>
          <w:spacing w:val="0"/>
          <w:w w:val="93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B2B2B"/>
          <w:spacing w:val="0"/>
          <w:w w:val="9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24"/>
          <w:w w:val="9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ce</w:t>
      </w:r>
      <w:r>
        <w:rPr>
          <w:rFonts w:cs="Times New Roman" w:hAnsi="Times New Roman" w:eastAsia="Times New Roman" w:ascii="Times New Roman"/>
          <w:color w:val="2B2B2B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B2B2B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B2B2B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4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191919"/>
          <w:spacing w:val="0"/>
          <w:w w:val="94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A3A3A"/>
          <w:spacing w:val="0"/>
          <w:w w:val="94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94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94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191919"/>
          <w:spacing w:val="49"/>
          <w:w w:val="9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B2B2B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B2B2B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B2B2B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B2B2B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B2B2B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B2B2B"/>
          <w:spacing w:val="0"/>
          <w:w w:val="102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both"/>
        <w:spacing w:before="36" w:lineRule="auto" w:line="261"/>
        <w:ind w:left="1087" w:right="1661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ú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7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ñ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15"/>
          <w:w w:val="10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24"/>
          <w:w w:val="10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82828"/>
          <w:spacing w:val="23"/>
          <w:w w:val="10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7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9"/>
          <w:w w:val="109"/>
          <w:sz w:val="23"/>
          <w:szCs w:val="23"/>
        </w:rPr>
        <w:t> </w:t>
      </w:r>
      <w:r>
        <w:rPr>
          <w:rFonts w:cs="Arial" w:hAnsi="Arial" w:eastAsia="Arial" w:ascii="Arial"/>
          <w:color w:val="151515"/>
          <w:spacing w:val="0"/>
          <w:w w:val="109"/>
          <w:sz w:val="21"/>
          <w:szCs w:val="21"/>
        </w:rPr>
        <w:t>y</w:t>
      </w:r>
      <w:r>
        <w:rPr>
          <w:rFonts w:cs="Arial" w:hAnsi="Arial" w:eastAsia="Arial" w:ascii="Arial"/>
          <w:color w:val="151515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5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1"/>
          <w:w w:val="11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al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12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3"/>
          <w:szCs w:val="23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42"/>
          <w:w w:val="10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37"/>
          <w:w w:val="11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151515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151515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rr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ll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14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31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fl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3"/>
          <w:szCs w:val="23"/>
        </w:rPr>
        <w:t>xi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82828"/>
          <w:spacing w:val="-7"/>
          <w:w w:val="1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16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-2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78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51515"/>
          <w:spacing w:val="-36"/>
          <w:w w:val="100"/>
          <w:sz w:val="23"/>
          <w:szCs w:val="23"/>
        </w:rPr>
        <w:t> </w:t>
      </w:r>
      <w:r>
        <w:rPr>
          <w:rFonts w:cs="Arial" w:hAnsi="Arial" w:eastAsia="Arial" w:ascii="Arial"/>
          <w:color w:val="3A3A3A"/>
          <w:spacing w:val="0"/>
          <w:w w:val="100"/>
          <w:position w:val="7"/>
          <w:sz w:val="13"/>
          <w:szCs w:val="13"/>
        </w:rPr>
        <w:t>3</w:t>
      </w:r>
      <w:r>
        <w:rPr>
          <w:rFonts w:cs="Arial" w:hAnsi="Arial" w:eastAsia="Arial" w:ascii="Arial"/>
          <w:color w:val="282828"/>
          <w:spacing w:val="0"/>
          <w:w w:val="100"/>
          <w:position w:val="7"/>
          <w:sz w:val="13"/>
          <w:szCs w:val="13"/>
        </w:rPr>
        <w:t>7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257"/>
        <w:ind w:left="165" w:right="740" w:firstLine="461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go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8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58"/>
          <w:w w:val="100"/>
          <w:sz w:val="27"/>
          <w:szCs w:val="27"/>
        </w:rPr>
        <w:t> </w:t>
      </w:r>
      <w:r>
        <w:rPr>
          <w:rFonts w:cs="Arial" w:hAnsi="Arial" w:eastAsia="Arial" w:ascii="Arial"/>
          <w:color w:val="151515"/>
          <w:spacing w:val="0"/>
          <w:w w:val="100"/>
          <w:sz w:val="25"/>
          <w:szCs w:val="25"/>
        </w:rPr>
        <w:t>y</w:t>
      </w:r>
      <w:r>
        <w:rPr>
          <w:rFonts w:cs="Arial" w:hAnsi="Arial" w:eastAsia="Arial" w:ascii="Arial"/>
          <w:color w:val="151515"/>
          <w:spacing w:val="42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tur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83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3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-2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ez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79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both"/>
        <w:spacing w:lineRule="auto" w:line="259"/>
        <w:ind w:left="1087" w:right="1661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27"/>
          <w:sz w:val="23"/>
          <w:szCs w:val="23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151515"/>
          <w:spacing w:val="21"/>
          <w:w w:val="106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do</w:t>
      </w:r>
      <w:r>
        <w:rPr>
          <w:rFonts w:cs="Times New Roman" w:hAnsi="Times New Roman" w:eastAsia="Times New Roman" w:ascii="Times New Roman"/>
          <w:color w:val="151515"/>
          <w:spacing w:val="28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3"/>
          <w:szCs w:val="23"/>
        </w:rPr>
        <w:t>in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3A3A3A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A3A3A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qu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-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3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4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3"/>
          <w:szCs w:val="23"/>
        </w:rPr>
        <w:t>fr</w:t>
      </w:r>
      <w:r>
        <w:rPr>
          <w:rFonts w:cs="Times New Roman" w:hAnsi="Times New Roman" w:eastAsia="Times New Roman" w:ascii="Times New Roman"/>
          <w:color w:val="151515"/>
          <w:spacing w:val="0"/>
          <w:w w:val="9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15"/>
          <w:w w:val="109"/>
          <w:sz w:val="23"/>
          <w:szCs w:val="23"/>
        </w:rPr>
        <w:t> </w:t>
      </w:r>
      <w:r>
        <w:rPr>
          <w:rFonts w:cs="Arial" w:hAnsi="Arial" w:eastAsia="Arial" w:ascii="Arial"/>
          <w:color w:val="151515"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color w:val="151515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an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26"/>
          <w:w w:val="10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4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zc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3A3A3A"/>
          <w:spacing w:val="0"/>
          <w:w w:val="78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3A3A3A"/>
          <w:spacing w:val="0"/>
          <w:w w:val="7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29"/>
          <w:w w:val="10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color w:val="151515"/>
          <w:spacing w:val="5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4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16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6"/>
          <w:w w:val="11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82828"/>
          <w:spacing w:val="2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0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16"/>
          <w:w w:val="109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3"/>
          <w:w w:val="10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3"/>
          <w:szCs w:val="23"/>
        </w:rPr>
        <w:t>ú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78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position w:val="7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position w:val="7"/>
          <w:sz w:val="14"/>
          <w:szCs w:val="14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256"/>
        <w:ind w:left="151" w:right="740" w:firstLine="475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6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3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7"/>
          <w:szCs w:val="27"/>
        </w:rPr>
        <w:t>is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24"/>
          <w:w w:val="10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23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opo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-2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8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s­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51515"/>
          <w:spacing w:val="6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13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-6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83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282828"/>
          <w:spacing w:val="0"/>
          <w:w w:val="83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4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ill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51515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3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6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6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282828"/>
          <w:spacing w:val="0"/>
          <w:w w:val="99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4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28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6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du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3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6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82828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1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lineRule="exact" w:line="260"/>
        <w:ind w:left="151" w:right="8033"/>
      </w:pPr>
      <w:r>
        <w:rPr>
          <w:rFonts w:cs="Times New Roman" w:hAnsi="Times New Roman" w:eastAsia="Times New Roman" w:ascii="Times New Roman"/>
          <w:color w:val="151515"/>
          <w:w w:val="105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51515"/>
          <w:w w:val="9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51515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22"/>
          <w:w w:val="88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76"/>
          <w:sz w:val="17"/>
          <w:szCs w:val="17"/>
        </w:rPr>
        <w:t>3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17"/>
          <w:szCs w:val="17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7"/>
          <w:szCs w:val="17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auto" w:line="244"/>
        <w:ind w:left="612" w:right="752" w:hanging="461"/>
      </w:pP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6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  </w:t>
      </w:r>
      <w:r>
        <w:rPr>
          <w:rFonts w:cs="Times New Roman" w:hAnsi="Times New Roman" w:eastAsia="Times New Roman" w:ascii="Times New Roman"/>
          <w:b/>
          <w:color w:val="151515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12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2"/>
          <w:sz w:val="27"/>
          <w:szCs w:val="27"/>
        </w:rPr>
        <w:t>in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2"/>
          <w:sz w:val="27"/>
          <w:szCs w:val="27"/>
        </w:rPr>
        <w:t>ame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1"/>
          <w:sz w:val="27"/>
          <w:szCs w:val="27"/>
        </w:rPr>
        <w:t>an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9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80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b/>
          <w:color w:val="151515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al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-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6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2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1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b/>
          <w:color w:val="151515"/>
          <w:spacing w:val="0"/>
          <w:w w:val="10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254"/>
        <w:ind w:left="151" w:right="747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44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70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rr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óg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11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-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6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8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2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9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3A3A3A"/>
          <w:spacing w:val="0"/>
          <w:w w:val="81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6"/>
        <w:ind w:left="151" w:right="756"/>
      </w:pP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51515"/>
          <w:spacing w:val="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282828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4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79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5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282828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4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44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" w:lineRule="exact" w:line="220"/>
        <w:ind w:left="151" w:right="763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79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rn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-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-6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5"/>
          <w:sz w:val="20"/>
          <w:szCs w:val="20"/>
        </w:rPr>
        <w:t>fu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9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i/>
          <w:color w:val="3A3A3A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efl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8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8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2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1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0" w:lineRule="auto" w:line="245"/>
        <w:ind w:left="136" w:right="756" w:firstLine="14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5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5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3"/>
          <w:w w:val="7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79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6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8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color w:val="151515"/>
          <w:spacing w:val="0"/>
          <w:w w:val="12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"</w:t>
      </w:r>
      <w:r>
        <w:rPr>
          <w:rFonts w:cs="Times New Roman" w:hAnsi="Times New Roman" w:eastAsia="Times New Roman" w:ascii="Times New Roman"/>
          <w:color w:val="3A3A3A"/>
          <w:spacing w:val="0"/>
          <w:w w:val="108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-6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7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3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5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A3A3A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19"/>
          <w:szCs w:val="19"/>
        </w:rPr>
        <w:t>XV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6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A3A3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82828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7,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A3A3A"/>
          <w:spacing w:val="0"/>
          <w:w w:val="97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82828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9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94"/>
          <w:sz w:val="19"/>
          <w:szCs w:val="19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44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151515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5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7"/>
          <w:sz w:val="21"/>
          <w:szCs w:val="21"/>
        </w:rPr>
        <w:t>cr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-6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2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i/>
          <w:color w:val="282828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4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-10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3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282828"/>
          <w:spacing w:val="7"/>
          <w:w w:val="13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d,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28"/>
          <w:w w:val="8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3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3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282828"/>
          <w:spacing w:val="-7"/>
          <w:w w:val="13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31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5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5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7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4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i/>
          <w:color w:val="282828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82828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7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151515"/>
          <w:spacing w:val="0"/>
          <w:w w:val="7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51" w:right="7097"/>
      </w:pP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5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5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75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151515"/>
          <w:spacing w:val="-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245"/>
        <w:ind w:left="151" w:right="786"/>
        <w:sectPr>
          <w:pgMar w:header="890" w:footer="0" w:top="1340" w:bottom="0" w:left="1520" w:right="1700"/>
          <w:pgSz w:w="12020" w:h="15600"/>
        </w:sectPr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9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i/>
          <w:color w:val="3A3A3A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82828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A3A3A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A3A3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4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3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3A3A3A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A3A3A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A3A3A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11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A3A3A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545454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54545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545454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A3A3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A3A3A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A3A3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A3A3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A3A3A"/>
          <w:spacing w:val="0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30" w:lineRule="auto" w:line="248"/>
        <w:ind w:left="125" w:right="1633" w:firstLine="14"/>
      </w:pPr>
      <w:r>
        <w:rPr>
          <w:rFonts w:cs="Times New Roman" w:hAnsi="Times New Roman" w:eastAsia="Times New Roman" w:ascii="Times New Roman"/>
          <w:color w:val="191919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w w:val="96"/>
          <w:sz w:val="28"/>
          <w:szCs w:val="28"/>
        </w:rPr>
        <w:t>os</w:t>
      </w:r>
      <w:r>
        <w:rPr>
          <w:rFonts w:cs="Times New Roman" w:hAnsi="Times New Roman" w:eastAsia="Times New Roman" w:ascii="Times New Roman"/>
          <w:color w:val="2A2A2A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lis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dr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efi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lis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28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91919"/>
          <w:spacing w:val="-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9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8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9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37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A2A2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ese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A2A2A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22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A2A2A"/>
          <w:spacing w:val="0"/>
          <w:w w:val="99"/>
          <w:position w:val="9"/>
          <w:sz w:val="17"/>
          <w:szCs w:val="17"/>
        </w:rPr>
        <w:t>4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position w:val="9"/>
          <w:sz w:val="17"/>
          <w:szCs w:val="17"/>
        </w:rPr>
        <w:t>0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9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color w:val="191919"/>
          <w:spacing w:val="-12"/>
          <w:w w:val="100"/>
          <w:position w:val="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6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5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position w:val="0"/>
          <w:sz w:val="28"/>
          <w:szCs w:val="28"/>
        </w:rPr>
        <w:t>ari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13"/>
          <w:w w:val="106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2A2A2A"/>
          <w:spacing w:val="0"/>
          <w:w w:val="96"/>
          <w:position w:val="0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85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593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mo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21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3"/>
          <w:sz w:val="28"/>
          <w:szCs w:val="28"/>
        </w:rPr>
        <w:t>ns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6" w:lineRule="auto" w:line="247"/>
        <w:ind w:left="88" w:right="1657" w:firstLine="14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2A2A2A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8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2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A2A2A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93939"/>
          <w:spacing w:val="14"/>
          <w:w w:val="10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99"/>
          <w:position w:val="9"/>
          <w:sz w:val="17"/>
          <w:szCs w:val="17"/>
        </w:rPr>
        <w:t>4</w:t>
      </w:r>
      <w:r>
        <w:rPr>
          <w:rFonts w:cs="Times New Roman" w:hAnsi="Times New Roman" w:eastAsia="Times New Roman" w:ascii="Times New Roman"/>
          <w:color w:val="191919"/>
          <w:spacing w:val="0"/>
          <w:w w:val="81"/>
          <w:position w:val="9"/>
          <w:sz w:val="17"/>
          <w:szCs w:val="17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9"/>
          <w:sz w:val="17"/>
          <w:szCs w:val="17"/>
        </w:rPr>
        <w:t>  </w:t>
      </w:r>
      <w:r>
        <w:rPr>
          <w:rFonts w:cs="Times New Roman" w:hAnsi="Times New Roman" w:eastAsia="Times New Roman" w:ascii="Times New Roman"/>
          <w:color w:val="191919"/>
          <w:spacing w:val="-19"/>
          <w:w w:val="100"/>
          <w:position w:val="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6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4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6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dud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A2A2A"/>
          <w:spacing w:val="1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position w:val="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6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1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cu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6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4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74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A2A2A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5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85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6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67"/>
          <w:position w:val="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393939"/>
          <w:spacing w:val="0"/>
          <w:w w:val="67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5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91919"/>
          <w:spacing w:val="5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74"/>
          <w:position w:val="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393939"/>
          <w:spacing w:val="0"/>
          <w:w w:val="96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393939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o,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2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gn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ifi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6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5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191919"/>
          <w:spacing w:val="-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3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-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position w:val="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2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-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6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-2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ze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Wh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5"/>
          <w:w w:val="109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2A2A2A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7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9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-3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3"/>
          <w:position w:val="0"/>
          <w:sz w:val="28"/>
          <w:szCs w:val="28"/>
        </w:rPr>
        <w:t>Ev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3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3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3"/>
          <w:position w:val="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3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3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3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3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3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3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-2"/>
          <w:w w:val="93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position w:val="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position w:val="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64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393939"/>
          <w:spacing w:val="24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position w:val="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2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1"/>
        <w:ind w:left="111" w:right="1651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40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A2A2A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93939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9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9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93939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8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5"/>
          <w:w w:val="11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47"/>
          <w:w w:val="11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10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ce</w:t>
      </w:r>
      <w:r>
        <w:rPr>
          <w:rFonts w:cs="Times New Roman" w:hAnsi="Times New Roman" w:eastAsia="Times New Roman" w:ascii="Times New Roman"/>
          <w:color w:val="2A2A2A"/>
          <w:spacing w:val="38"/>
          <w:w w:val="10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fl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A2A2A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40"/>
          <w:w w:val="11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5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ez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34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nq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93939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7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0"/>
          <w:w w:val="7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36"/>
          <w:w w:val="7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9393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7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93939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86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9393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A2A2A"/>
          <w:spacing w:val="0"/>
          <w:w w:val="8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2A2A2A"/>
          <w:spacing w:val="-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24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27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5"/>
          <w:sz w:val="21"/>
          <w:szCs w:val="21"/>
        </w:rPr>
        <w:t>ci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6"/>
          <w:sz w:val="21"/>
          <w:szCs w:val="21"/>
        </w:rPr>
        <w:t>».</w:t>
      </w:r>
      <w:r>
        <w:rPr>
          <w:rFonts w:cs="Times New Roman" w:hAnsi="Times New Roman" w:eastAsia="Times New Roman" w:ascii="Times New Roman"/>
          <w:i/>
          <w:color w:val="393939"/>
          <w:spacing w:val="41"/>
          <w:w w:val="8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7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9393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22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3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9393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A2A2A"/>
          <w:spacing w:val="33"/>
          <w:w w:val="5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10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0"/>
          <w:w w:val="10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0"/>
          <w:w w:val="10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24"/>
          <w:w w:val="10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A2A2A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A2A2A"/>
          <w:spacing w:val="0"/>
          <w:w w:val="93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2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89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A2A2A"/>
          <w:spacing w:val="0"/>
          <w:w w:val="8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93939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48"/>
          <w:w w:val="10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93939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8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9"/>
          <w:w w:val="8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44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8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44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6"/>
          <w:sz w:val="21"/>
          <w:szCs w:val="21"/>
        </w:rPr>
        <w:t>ar</w:t>
      </w:r>
      <w:r>
        <w:rPr>
          <w:rFonts w:cs="Times New Roman" w:hAnsi="Times New Roman" w:eastAsia="Times New Roman" w:ascii="Times New Roman"/>
          <w:color w:val="393939"/>
          <w:spacing w:val="0"/>
          <w:w w:val="7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za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23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2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11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17"/>
          <w:w w:val="11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8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93939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9393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37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fl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37"/>
          <w:w w:val="10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7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7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72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93939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ci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8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2"/>
          <w:w w:val="11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93939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ob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5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24"/>
          <w:w w:val="5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fun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9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10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8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93939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91919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7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93939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79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393939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1"/>
          <w:sz w:val="21"/>
          <w:szCs w:val="21"/>
        </w:rPr>
        <w:t>le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i/>
          <w:color w:val="2A2A2A"/>
          <w:spacing w:val="9"/>
          <w:w w:val="9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68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i/>
          <w:color w:val="393939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7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393939"/>
          <w:spacing w:val="0"/>
          <w:w w:val="75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53"/>
          <w:sz w:val="21"/>
          <w:szCs w:val="21"/>
        </w:rPr>
        <w:t>Ff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L,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3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7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7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79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A2A2A"/>
          <w:spacing w:val="0"/>
          <w:w w:val="11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1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7"/>
          <w:w w:val="11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93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393939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32"/>
          <w:w w:val="10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11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3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45"/>
          <w:sz w:val="21"/>
          <w:szCs w:val="21"/>
        </w:rPr>
        <w:t>Ff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1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16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color w:val="393939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4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A2A2A"/>
          <w:spacing w:val="4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7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91919"/>
          <w:spacing w:val="26"/>
          <w:w w:val="7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93939"/>
          <w:spacing w:val="0"/>
          <w:w w:val="12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4"/>
          <w:w w:val="12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1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2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12"/>
          <w:w w:val="8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9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-6"/>
          <w:w w:val="11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53"/>
          <w:sz w:val="21"/>
          <w:szCs w:val="21"/>
        </w:rPr>
        <w:t>Ff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br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13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53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75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93939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78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9"/>
          <w:w w:val="10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393939"/>
          <w:spacing w:val="0"/>
          <w:w w:val="10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color w:val="393939"/>
          <w:spacing w:val="0"/>
          <w:w w:val="107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-13"/>
          <w:w w:val="10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8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4F4F4F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F4F4F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0"/>
          <w:w w:val="10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39393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27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A2A2A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A2A2A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14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191919"/>
          <w:spacing w:val="1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8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191919"/>
          <w:spacing w:val="0"/>
          <w:w w:val="13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4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A2A2A"/>
          <w:spacing w:val="0"/>
          <w:w w:val="7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6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7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¿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39393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1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81"/>
          <w:sz w:val="21"/>
          <w:szCs w:val="21"/>
        </w:rPr>
        <w:t>?</w:t>
      </w:r>
      <w:r>
        <w:rPr>
          <w:rFonts w:cs="Times New Roman" w:hAnsi="Times New Roman" w:eastAsia="Times New Roman" w:ascii="Times New Roman"/>
          <w:color w:val="2A2A2A"/>
          <w:spacing w:val="0"/>
          <w:w w:val="16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3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1"/>
          <w:sz w:val="20"/>
          <w:szCs w:val="20"/>
        </w:rPr>
        <w:t>d.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7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4F4F4F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F4F4F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4F4F4F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F4F4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F4F4F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79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93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43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lgu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2A2A2A"/>
          <w:spacing w:val="0"/>
          <w:w w:val="117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ón</w:t>
      </w:r>
      <w:r>
        <w:rPr>
          <w:rFonts w:cs="Times New Roman" w:hAnsi="Times New Roman" w:eastAsia="Times New Roman" w:ascii="Times New Roman"/>
          <w:color w:val="393939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4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tt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nf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ni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18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Ai</w:t>
      </w:r>
      <w:r>
        <w:rPr>
          <w:rFonts w:cs="Times New Roman" w:hAnsi="Times New Roman" w:eastAsia="Times New Roman" w:ascii="Times New Roman"/>
          <w:color w:val="393939"/>
          <w:spacing w:val="0"/>
          <w:w w:val="10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-5"/>
          <w:w w:val="10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99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7,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A2A2A"/>
          <w:spacing w:val="3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3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9393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7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111" w:right="1677"/>
      </w:pPr>
      <w:r>
        <w:rPr>
          <w:rFonts w:cs="Times New Roman" w:hAnsi="Times New Roman" w:eastAsia="Times New Roman" w:ascii="Times New Roman"/>
          <w:color w:val="191919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191919"/>
          <w:w w:val="86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w w:val="12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91919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191919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Có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52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º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5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93939"/>
          <w:spacing w:val="0"/>
          <w:w w:val="7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4F4F4F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F4F4F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8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2" w:lineRule="auto" w:line="245"/>
        <w:ind w:left="111" w:right="1664"/>
      </w:pP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ú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17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17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pub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1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86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du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cc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9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-20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16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color w:val="2A2A2A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/y</w:t>
      </w:r>
      <w:r>
        <w:rPr>
          <w:rFonts w:cs="Times New Roman" w:hAnsi="Times New Roman" w:eastAsia="Times New Roman" w:ascii="Times New Roman"/>
          <w:i/>
          <w:color w:val="191919"/>
          <w:spacing w:val="12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191919"/>
          <w:spacing w:val="0"/>
          <w:w w:val="106"/>
          <w:sz w:val="19"/>
          <w:szCs w:val="19"/>
        </w:rPr>
        <w:t>y</w:t>
      </w:r>
      <w:r>
        <w:rPr>
          <w:rFonts w:cs="Arial" w:hAnsi="Arial" w:eastAsia="Arial" w:ascii="Arial"/>
          <w:color w:val="191919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8"/>
          <w:sz w:val="21"/>
          <w:szCs w:val="21"/>
        </w:rPr>
        <w:t>Ete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2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7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1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7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4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7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93939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7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A2A2A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-13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-17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10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2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-13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5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2A2A2A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79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39393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9393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17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93939"/>
          <w:spacing w:val="0"/>
          <w:w w:val="10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9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3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32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lí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2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sz w:val="22"/>
          <w:szCs w:val="22"/>
        </w:rPr>
        <w:t>Y,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27"/>
          <w:w w:val="8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37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1"/>
          <w:szCs w:val="21"/>
        </w:rPr>
        <w:t>is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5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4" w:lineRule="auto" w:line="242"/>
        <w:ind w:left="111" w:right="1673"/>
        <w:sectPr>
          <w:pgMar w:header="876" w:footer="0" w:top="1260" w:bottom="0" w:left="840" w:right="1720"/>
          <w:headerReference w:type="default" r:id="rId19"/>
          <w:headerReference w:type="default" r:id="rId20"/>
          <w:pgSz w:w="12260" w:h="15800"/>
        </w:sectPr>
      </w:pP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91919"/>
          <w:spacing w:val="18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21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A2A2A"/>
          <w:spacing w:val="0"/>
          <w:w w:val="4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21"/>
          <w:w w:val="1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od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1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8"/>
          <w:w w:val="10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93939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4F4F4F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4F4F4F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2A2A2A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191919"/>
          <w:spacing w:val="22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93939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4F4F4F"/>
          <w:spacing w:val="0"/>
          <w:w w:val="81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3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93939"/>
          <w:spacing w:val="0"/>
          <w:w w:val="86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393939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7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7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7"/>
          <w:sz w:val="21"/>
          <w:szCs w:val="21"/>
        </w:rPr>
        <w:t>º</w:t>
      </w:r>
      <w:r>
        <w:rPr>
          <w:rFonts w:cs="Times New Roman" w:hAnsi="Times New Roman" w:eastAsia="Times New Roman" w:ascii="Times New Roman"/>
          <w:color w:val="2A2A2A"/>
          <w:spacing w:val="5"/>
          <w:w w:val="11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93939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53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A2A2A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393939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93939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4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A2A2A"/>
          <w:spacing w:val="0"/>
          <w:w w:val="8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25" w:lineRule="auto" w:line="246"/>
        <w:ind w:left="438" w:right="904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íc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ul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40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02020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1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02020"/>
          <w:spacing w:val="9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1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al</w:t>
      </w:r>
      <w:r>
        <w:rPr>
          <w:rFonts w:cs="Times New Roman" w:hAnsi="Times New Roman" w:eastAsia="Times New Roman" w:ascii="Times New Roman"/>
          <w:color w:val="111111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nf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6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6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22"/>
          <w:w w:val="10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53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02020"/>
          <w:spacing w:val="0"/>
          <w:w w:val="128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F2F2F"/>
          <w:spacing w:val="29"/>
          <w:w w:val="138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02020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02020"/>
          <w:spacing w:val="0"/>
          <w:w w:val="115"/>
          <w:position w:val="9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202020"/>
          <w:spacing w:val="0"/>
          <w:w w:val="105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12" w:lineRule="auto" w:line="246"/>
        <w:ind w:left="424" w:right="904" w:firstLine="475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6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64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6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11111"/>
          <w:spacing w:val="0"/>
          <w:w w:val="12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45"/>
          <w:w w:val="12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w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tt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1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il</w:t>
      </w:r>
      <w:r>
        <w:rPr>
          <w:rFonts w:cs="Times New Roman" w:hAnsi="Times New Roman" w:eastAsia="Times New Roman" w:ascii="Times New Roman"/>
          <w:color w:val="111111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sz w:val="27"/>
          <w:szCs w:val="27"/>
        </w:rPr>
        <w:t> </w:t>
      </w:r>
      <w:r>
        <w:rPr>
          <w:rFonts w:cs="Arial" w:hAnsi="Arial" w:eastAsia="Arial" w:ascii="Arial"/>
          <w:color w:val="111111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11111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34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6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9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02020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7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-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0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3"/>
          <w:w w:val="10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11111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02020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69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F2F2F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02020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6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02020"/>
          <w:spacing w:val="0"/>
          <w:w w:val="6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8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0"/>
          <w:sz w:val="27"/>
          <w:szCs w:val="27"/>
        </w:rPr>
        <w:t>w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F2F2F"/>
          <w:spacing w:val="0"/>
          <w:w w:val="77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F2F2F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8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¿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1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85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i/>
          <w:color w:val="111111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i/>
          <w:color w:val="111111"/>
          <w:spacing w:val="-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1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i/>
          <w:color w:val="111111"/>
          <w:spacing w:val="3"/>
          <w:w w:val="9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78"/>
          <w:sz w:val="27"/>
          <w:szCs w:val="27"/>
        </w:rPr>
        <w:t>?</w:t>
      </w:r>
      <w:r>
        <w:rPr>
          <w:rFonts w:cs="Times New Roman" w:hAnsi="Times New Roman" w:eastAsia="Times New Roman" w:ascii="Times New Roman"/>
          <w:color w:val="2F2F2F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02020"/>
          <w:spacing w:val="0"/>
          <w:w w:val="115"/>
          <w:position w:val="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2F2F2F"/>
          <w:spacing w:val="0"/>
          <w:w w:val="105"/>
          <w:position w:val="7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F2F2F"/>
          <w:spacing w:val="14"/>
          <w:w w:val="100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2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4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40"/>
          <w:w w:val="74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9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2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9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07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15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8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2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4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i/>
          <w:color w:val="202020"/>
          <w:spacing w:val="26"/>
          <w:w w:val="74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4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2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6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5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1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6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5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6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64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64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2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-2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cc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6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5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6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85"/>
          <w:position w:val="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6"/>
          <w:position w:val="0"/>
          <w:sz w:val="27"/>
          <w:szCs w:val="27"/>
        </w:rPr>
        <w:t>ri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5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1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6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8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6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15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0"/>
          <w:position w:val="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i/>
          <w:color w:val="202020"/>
          <w:spacing w:val="3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1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53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12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4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08"/>
          <w:position w:val="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5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i/>
          <w:color w:val="2F2F2F"/>
          <w:spacing w:val="3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58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3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77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14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9"/>
          <w:w w:val="95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17"/>
          <w:w w:val="106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position w:val="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or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1"/>
          <w:position w:val="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74"/>
          <w:position w:val="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899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4"/>
          <w:w w:val="9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7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6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13"/>
        <w:ind w:left="424" w:right="925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6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202020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13"/>
        <w:ind w:left="424" w:right="953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an</w:t>
      </w:r>
      <w:r>
        <w:rPr>
          <w:rFonts w:cs="Times New Roman" w:hAnsi="Times New Roman" w:eastAsia="Times New Roman" w:ascii="Times New Roman"/>
          <w:color w:val="111111"/>
          <w:spacing w:val="6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1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91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33"/>
          <w:w w:val="9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53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202020"/>
          <w:spacing w:val="0"/>
          <w:w w:val="122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6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0</w:t>
      </w:r>
      <w:r>
        <w:rPr>
          <w:rFonts w:cs="Times New Roman" w:hAnsi="Times New Roman" w:eastAsia="Times New Roman" w:ascii="Times New Roman"/>
          <w:color w:val="111111"/>
          <w:spacing w:val="0"/>
          <w:w w:val="53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before="6"/>
        <w:ind w:left="107"/>
      </w:pPr>
      <w:r>
        <w:rPr>
          <w:rFonts w:cs="Times New Roman" w:hAnsi="Times New Roman" w:eastAsia="Times New Roman" w:ascii="Times New Roman"/>
          <w:color w:val="202020"/>
          <w:spacing w:val="0"/>
          <w:w w:val="32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02020"/>
          <w:spacing w:val="0"/>
          <w:w w:val="3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21"/>
          <w:w w:val="3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4B4B4B"/>
          <w:spacing w:val="0"/>
          <w:w w:val="32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4B4B4B"/>
          <w:spacing w:val="0"/>
          <w:w w:val="6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4B4B4B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6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58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11111"/>
          <w:spacing w:val="0"/>
          <w:w w:val="122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5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-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4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202020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 w:lineRule="auto" w:line="246"/>
        <w:ind w:left="424" w:right="925" w:hanging="43"/>
      </w:pPr>
      <w:r>
        <w:rPr>
          <w:rFonts w:cs="Times New Roman" w:hAnsi="Times New Roman" w:eastAsia="Times New Roman" w:ascii="Times New Roman"/>
          <w:color w:val="4B4B4B"/>
          <w:w w:val="21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4B4B4B"/>
          <w:spacing w:val="-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74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7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gú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02020"/>
          <w:spacing w:val="49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02020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-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02020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7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9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02020"/>
          <w:spacing w:val="36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ñ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efi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iti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91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9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1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22"/>
          <w:w w:val="9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88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8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202020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02020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02020"/>
          <w:spacing w:val="22"/>
          <w:w w:val="9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position w:val="9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position w:val="9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11111"/>
          <w:spacing w:val="21"/>
          <w:w w:val="11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4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9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5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12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8"/>
          <w:position w:val="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11111"/>
          <w:spacing w:val="0"/>
          <w:w w:val="78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-4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58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-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2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gú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1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-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5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F2F2F"/>
          <w:spacing w:val="-3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80"/>
          <w:position w:val="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2F2F2F"/>
          <w:spacing w:val="0"/>
          <w:w w:val="8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2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95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3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position w:val="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1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6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ivi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-2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position w:val="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111111"/>
          <w:spacing w:val="6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position w:val="0"/>
          <w:sz w:val="27"/>
          <w:szCs w:val="27"/>
        </w:rPr>
        <w:t>az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position w:val="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5" w:lineRule="auto" w:line="245"/>
        <w:ind w:left="409" w:right="940" w:firstLine="475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6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58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11111"/>
          <w:spacing w:val="0"/>
          <w:w w:val="122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6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0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6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it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64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6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0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38"/>
          <w:w w:val="8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74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202020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33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F2F2F"/>
          <w:spacing w:val="47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6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9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10"/>
          <w:w w:val="9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efi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11111"/>
          <w:spacing w:val="0"/>
          <w:w w:val="7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11111"/>
          <w:spacing w:val="-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8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F2F2F"/>
          <w:spacing w:val="0"/>
          <w:w w:val="8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-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Arial" w:hAnsi="Arial" w:eastAsia="Arial" w:ascii="Arial"/>
          <w:color w:val="111111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color w:val="111111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9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02020"/>
          <w:spacing w:val="-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-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ú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02020"/>
          <w:spacing w:val="4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77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305" w:right="1875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0202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F2F2F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9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75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11111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F2F2F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7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F2F2F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81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307" w:right="1870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11111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F2F2F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02020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nan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1307" w:right="1877"/>
      </w:pPr>
      <w:r>
        <w:rPr>
          <w:rFonts w:cs="Times New Roman" w:hAnsi="Times New Roman" w:eastAsia="Times New Roman" w:ascii="Times New Roman"/>
          <w:color w:val="2F2F2F"/>
          <w:w w:val="72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color w:val="111111"/>
          <w:w w:val="104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color w:val="111111"/>
          <w:w w:val="102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color w:val="20202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11111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w w:val="8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0202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02020"/>
          <w:w w:val="9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11111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0202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F2F2F"/>
          <w:w w:val="78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color w:val="2F2F2F"/>
          <w:w w:val="96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F2F2F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color w:val="111111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color w:val="111111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" w:lineRule="exact" w:line="260"/>
        <w:ind w:left="1325" w:right="1895" w:hanging="14"/>
      </w:pPr>
      <w:r>
        <w:rPr>
          <w:rFonts w:cs="Times New Roman" w:hAnsi="Times New Roman" w:eastAsia="Times New Roman" w:ascii="Times New Roman"/>
          <w:color w:val="111111"/>
          <w:w w:val="9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0202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w w:val="9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11111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0202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0202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11111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0202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0202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0202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F2F2F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02020"/>
          <w:w w:val="7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0202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20202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0202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F2F2F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ú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1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202020"/>
          <w:spacing w:val="0"/>
          <w:w w:val="7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8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84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02020"/>
          <w:spacing w:val="0"/>
          <w:w w:val="10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F2F2F"/>
          <w:spacing w:val="0"/>
          <w:w w:val="7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F2F2F"/>
          <w:spacing w:val="0"/>
          <w:w w:val="7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11111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02020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11111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02020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02020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02020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11111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02020"/>
          <w:spacing w:val="0"/>
          <w:w w:val="10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09" w:right="7451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02020"/>
          <w:spacing w:val="23"/>
          <w:w w:val="100"/>
          <w:sz w:val="20"/>
          <w:szCs w:val="20"/>
        </w:rPr>
        <w:t> </w:t>
      </w:r>
      <w:r>
        <w:rPr>
          <w:rFonts w:cs="Arial" w:hAnsi="Arial" w:eastAsia="Arial" w:ascii="Arial"/>
          <w:i/>
          <w:color w:val="2F2F2F"/>
          <w:spacing w:val="0"/>
          <w:w w:val="100"/>
          <w:sz w:val="20"/>
          <w:szCs w:val="20"/>
        </w:rPr>
        <w:t>Ibid,</w:t>
      </w:r>
      <w:r>
        <w:rPr>
          <w:rFonts w:cs="Arial" w:hAnsi="Arial" w:eastAsia="Arial" w:ascii="Arial"/>
          <w:i/>
          <w:color w:val="2F2F2F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0"/>
        <w:ind w:left="409" w:right="3158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02020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0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02020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F2F2F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6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F2F2F"/>
          <w:spacing w:val="0"/>
          <w:w w:val="12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F2F2F"/>
          <w:spacing w:val="0"/>
          <w:w w:val="108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02020"/>
          <w:spacing w:val="0"/>
          <w:w w:val="12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02020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7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F2F2F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6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02020"/>
          <w:spacing w:val="0"/>
          <w:w w:val="14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F2F2F"/>
          <w:spacing w:val="0"/>
          <w:w w:val="8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F2F2F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1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F2F2F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2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02020"/>
          <w:spacing w:val="0"/>
          <w:w w:val="11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1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409" w:right="3496"/>
        <w:sectPr>
          <w:pgMar w:header="876" w:footer="0" w:top="1120" w:bottom="0" w:left="1060" w:right="1700"/>
          <w:pgSz w:w="12020" w:h="15600"/>
        </w:sectPr>
      </w:pPr>
      <w:r>
        <w:rPr>
          <w:rFonts w:cs="Times New Roman" w:hAnsi="Times New Roman" w:eastAsia="Times New Roman" w:ascii="Times New Roman"/>
          <w:color w:val="202020"/>
          <w:spacing w:val="0"/>
          <w:w w:val="95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202020"/>
          <w:spacing w:val="0"/>
          <w:w w:val="95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111111"/>
          <w:spacing w:val="25"/>
          <w:w w:val="9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F2F2F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F2F2F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02020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02020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02020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1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F2F2F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9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7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99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i/>
          <w:color w:val="2F2F2F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02020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4B4B4B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4B4B4B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02020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F2F2F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F2F2F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F2F2F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02020"/>
          <w:spacing w:val="0"/>
          <w:w w:val="123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11111"/>
          <w:spacing w:val="0"/>
          <w:w w:val="89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2F2F2F"/>
          <w:spacing w:val="0"/>
          <w:w w:val="10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F2F2F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F2F2F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F2F2F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4B4B4B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B4B4B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B4B4B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02020"/>
          <w:spacing w:val="0"/>
          <w:w w:val="109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202020"/>
          <w:spacing w:val="0"/>
          <w:w w:val="96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4B4B4B"/>
          <w:spacing w:val="0"/>
          <w:w w:val="10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82"/>
        <w:ind w:left="143"/>
      </w:pPr>
      <w:r>
        <w:rPr>
          <w:rFonts w:cs="Times New Roman" w:hAnsi="Times New Roman" w:eastAsia="Times New Roman" w:ascii="Times New Roman"/>
          <w:i/>
          <w:color w:val="2C2C2C"/>
          <w:w w:val="8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C2C2C"/>
          <w:w w:val="7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919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2C2C2C"/>
          <w:w w:val="135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2C2C2C"/>
          <w:w w:val="9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91919"/>
          <w:w w:val="9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2C2C2C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C2C2C"/>
          <w:w w:val="7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5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color w:val="2C2C2C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8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4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2C2C2C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9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2C2C2C"/>
          <w:spacing w:val="-6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8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8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7"/>
          <w:sz w:val="24"/>
          <w:szCs w:val="24"/>
        </w:rPr>
        <w:t>rr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13"/>
          <w:w w:val="8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113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2C2C2C"/>
          <w:spacing w:val="-12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92"/>
          <w:sz w:val="24"/>
          <w:szCs w:val="24"/>
        </w:rPr>
        <w:t>ér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9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9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444444"/>
          <w:spacing w:val="32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100"/>
          <w:sz w:val="24"/>
          <w:szCs w:val="24"/>
        </w:rPr>
        <w:t>a?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lineRule="auto" w:line="248"/>
        <w:ind w:left="1051" w:right="-40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21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2C2C2C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7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C2C2C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2C2C2C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1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gú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81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color w:val="2C2C2C"/>
          <w:spacing w:val="0"/>
          <w:w w:val="105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8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87"/>
          <w:sz w:val="24"/>
          <w:szCs w:val="24"/>
        </w:rPr>
        <w:t>».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1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2C2C2C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3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14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position w:val="7"/>
          <w:sz w:val="15"/>
          <w:szCs w:val="15"/>
        </w:rPr>
        <w:t>4</w:t>
      </w:r>
      <w:r>
        <w:rPr>
          <w:rFonts w:cs="Times New Roman" w:hAnsi="Times New Roman" w:eastAsia="Times New Roman" w:ascii="Times New Roman"/>
          <w:color w:val="2C2C2C"/>
          <w:spacing w:val="0"/>
          <w:w w:val="86"/>
          <w:position w:val="7"/>
          <w:sz w:val="15"/>
          <w:szCs w:val="15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before="90"/>
        <w:sectPr>
          <w:pgMar w:header="0" w:footer="0" w:top="1200" w:bottom="0" w:left="980" w:right="1740"/>
          <w:headerReference w:type="default" r:id="rId21"/>
          <w:pgSz w:w="12320" w:h="15840"/>
          <w:cols w:num="2" w:equalWidth="off">
            <w:col w:w="7085" w:space="604"/>
            <w:col w:w="1911"/>
          </w:cols>
        </w:sectPr>
      </w:pPr>
      <w:r>
        <w:br w:type="column"/>
      </w:r>
      <w:r>
        <w:rPr>
          <w:rFonts w:cs="Arial" w:hAnsi="Arial" w:eastAsia="Arial" w:ascii="Arial"/>
          <w:color w:val="2C2C2C"/>
          <w:w w:val="58"/>
          <w:sz w:val="23"/>
          <w:szCs w:val="23"/>
        </w:rPr>
        <w:t>1</w:t>
      </w:r>
      <w:r>
        <w:rPr>
          <w:rFonts w:cs="Arial" w:hAnsi="Arial" w:eastAsia="Arial" w:ascii="Arial"/>
          <w:color w:val="2C2C2C"/>
          <w:w w:val="94"/>
          <w:sz w:val="23"/>
          <w:szCs w:val="23"/>
        </w:rPr>
        <w:t>1</w:t>
      </w:r>
      <w:r>
        <w:rPr>
          <w:rFonts w:cs="Arial" w:hAnsi="Arial" w:eastAsia="Arial" w:ascii="Arial"/>
          <w:color w:val="191919"/>
          <w:w w:val="94"/>
          <w:sz w:val="23"/>
          <w:szCs w:val="23"/>
        </w:rPr>
        <w:t>1</w:t>
      </w:r>
      <w:r>
        <w:rPr>
          <w:rFonts w:cs="Arial" w:hAnsi="Arial" w:eastAsia="Arial" w:ascii="Arial"/>
          <w:color w:val="000000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30" w:lineRule="auto" w:line="248"/>
        <w:ind w:left="114" w:right="1540" w:firstLine="461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4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60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8"/>
          <w:szCs w:val="28"/>
        </w:rPr>
        <w:t>ns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2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nú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íc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6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2C2C2C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7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2C2C2C"/>
          <w:spacing w:val="0"/>
          <w:w w:val="9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-17"/>
          <w:w w:val="9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91919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2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2C2C2C"/>
          <w:spacing w:val="0"/>
          <w:w w:val="12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dr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ff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lineRule="auto" w:line="248"/>
        <w:ind w:left="1051" w:right="2476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44444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1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444444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rror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4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8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67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2C2C2C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7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8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3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1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2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7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C2C2C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11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26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C2C2C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7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color w:val="2C2C2C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i/>
          <w:color w:val="191919"/>
          <w:spacing w:val="34"/>
          <w:w w:val="8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3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4"/>
          <w:szCs w:val="24"/>
        </w:rPr>
        <w:t>á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7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C2C2C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444444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2C2C2C"/>
          <w:spacing w:val="1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79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1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2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7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C2C2C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444444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8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C2C2C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color w:val="191919"/>
          <w:spacing w:val="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2C2C2C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9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30303"/>
          <w:spacing w:val="0"/>
          <w:w w:val="7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444444"/>
          <w:spacing w:val="0"/>
          <w:w w:val="115"/>
          <w:position w:val="7"/>
          <w:sz w:val="15"/>
          <w:szCs w:val="15"/>
        </w:rPr>
        <w:t>4</w:t>
      </w:r>
      <w:r>
        <w:rPr>
          <w:rFonts w:cs="Times New Roman" w:hAnsi="Times New Roman" w:eastAsia="Times New Roman" w:ascii="Times New Roman"/>
          <w:color w:val="444444"/>
          <w:spacing w:val="0"/>
          <w:w w:val="96"/>
          <w:position w:val="7"/>
          <w:sz w:val="15"/>
          <w:szCs w:val="15"/>
        </w:rPr>
        <w:t>6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position w:val="7"/>
          <w:sz w:val="15"/>
          <w:szCs w:val="15"/>
        </w:rPr>
        <w:t>  </w:t>
      </w:r>
      <w:r>
        <w:rPr>
          <w:rFonts w:cs="Times New Roman" w:hAnsi="Times New Roman" w:eastAsia="Times New Roman" w:ascii="Times New Roman"/>
          <w:color w:val="444444"/>
          <w:spacing w:val="3"/>
          <w:w w:val="100"/>
          <w:position w:val="7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43"/>
          <w:position w:val="0"/>
          <w:sz w:val="15"/>
          <w:szCs w:val="15"/>
        </w:rPr>
        <w:t>·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8"/>
        <w:ind w:left="107" w:right="1547" w:firstLine="468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xp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color w:val="2C2C2C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2C2C2C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8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9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6D6D6D"/>
          <w:spacing w:val="0"/>
          <w:w w:val="4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C2C2C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444444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444444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444444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444444"/>
          <w:spacing w:val="15"/>
          <w:w w:val="8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ve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4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23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C2C2C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95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16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030303"/>
          <w:spacing w:val="0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575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color w:val="2C2C2C"/>
          <w:spacing w:val="0"/>
          <w:w w:val="9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2C2C2C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" w:lineRule="auto" w:line="246"/>
        <w:ind w:left="100" w:right="1547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C2C2C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ón</w:t>
      </w:r>
      <w:r>
        <w:rPr>
          <w:rFonts w:cs="Times New Roman" w:hAnsi="Times New Roman" w:eastAsia="Times New Roman" w:ascii="Times New Roman"/>
          <w:color w:val="191919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7"/>
          <w:w w:val="11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!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2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C2C2C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-3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2C2C2C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4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08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444444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88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ü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30303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ll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C2C2C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444444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93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2C2C2C"/>
          <w:spacing w:val="0"/>
          <w:w w:val="93"/>
          <w:sz w:val="28"/>
          <w:szCs w:val="28"/>
        </w:rPr>
        <w:t>se</w:t>
      </w:r>
      <w:r>
        <w:rPr>
          <w:rFonts w:cs="Times New Roman" w:hAnsi="Times New Roman" w:eastAsia="Times New Roman" w:ascii="Times New Roman"/>
          <w:color w:val="2C2C2C"/>
          <w:spacing w:val="39"/>
          <w:w w:val="9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mi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3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nh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2"/>
          <w:sz w:val="28"/>
          <w:szCs w:val="28"/>
        </w:rPr>
        <w:t>ff</w:t>
      </w:r>
      <w:r>
        <w:rPr>
          <w:rFonts w:cs="Times New Roman" w:hAnsi="Times New Roman" w:eastAsia="Times New Roman" w:ascii="Times New Roman"/>
          <w:color w:val="2C2C2C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C2C2C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2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444444"/>
          <w:spacing w:val="0"/>
          <w:w w:val="53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44444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3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444444"/>
          <w:spacing w:val="0"/>
          <w:w w:val="78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91919"/>
          <w:spacing w:val="0"/>
          <w:w w:val="13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hn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C2C2C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7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C2C2C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25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3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color w:val="2C2C2C"/>
          <w:spacing w:val="0"/>
          <w:w w:val="58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43"/>
        <w:ind w:left="107" w:right="1579" w:hanging="7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444444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9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44444"/>
          <w:spacing w:val="7"/>
          <w:w w:val="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nd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44444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-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44444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C2C2C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44444"/>
          <w:spacing w:val="0"/>
          <w:w w:val="75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8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9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1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8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2C2C2C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º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444444"/>
          <w:spacing w:val="0"/>
          <w:w w:val="137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4444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1"/>
          <w:sz w:val="21"/>
          <w:szCs w:val="21"/>
        </w:rPr>
        <w:t>ir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C2C2C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444444"/>
          <w:spacing w:val="0"/>
          <w:w w:val="96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444444"/>
          <w:spacing w:val="0"/>
          <w:w w:val="12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4444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444444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C2C2C"/>
          <w:spacing w:val="0"/>
          <w:w w:val="123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00" w:right="4449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9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5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444444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º</w:t>
      </w:r>
      <w:r>
        <w:rPr>
          <w:rFonts w:cs="Times New Roman" w:hAnsi="Times New Roman" w:eastAsia="Times New Roman" w:ascii="Times New Roman"/>
          <w:color w:val="2C2C2C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C2C2C"/>
          <w:spacing w:val="16"/>
          <w:w w:val="9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C2C2C"/>
          <w:spacing w:val="0"/>
          <w:w w:val="123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444444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4444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2C2C2C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" w:lineRule="auto" w:line="243"/>
        <w:ind w:left="107" w:right="1572" w:hanging="7"/>
      </w:pP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444444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2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7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8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7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7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8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º</w:t>
      </w:r>
      <w:r>
        <w:rPr>
          <w:rFonts w:cs="Times New Roman" w:hAnsi="Times New Roman" w:eastAsia="Times New Roman" w:ascii="Times New Roman"/>
          <w:color w:val="444444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9,</w:t>
      </w:r>
      <w:r>
        <w:rPr>
          <w:rFonts w:cs="Times New Roman" w:hAnsi="Times New Roman" w:eastAsia="Times New Roman" w:ascii="Times New Roman"/>
          <w:color w:val="2C2C2C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8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C2C2C"/>
          <w:spacing w:val="0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91919"/>
          <w:spacing w:val="35"/>
          <w:w w:val="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2C2C2C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C2C2C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C2C2C"/>
          <w:spacing w:val="40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44444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5"/>
          <w:sz w:val="21"/>
          <w:szCs w:val="21"/>
        </w:rPr>
        <w:t>fl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44444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8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1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nh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ff</w:t>
      </w:r>
      <w:r>
        <w:rPr>
          <w:rFonts w:cs="Times New Roman" w:hAnsi="Times New Roman" w:eastAsia="Times New Roman" w:ascii="Times New Roman"/>
          <w:color w:val="2C2C2C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0"/>
          <w:w w:val="108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44444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444444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5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44444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"/>
        <w:ind w:left="100" w:right="1563"/>
      </w:pP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C2C2C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C2C2C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ü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C2C2C"/>
          <w:spacing w:val="0"/>
          <w:w w:val="111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C2C2C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9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44444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89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C2C2C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C2C2C"/>
          <w:spacing w:val="0"/>
          <w:w w:val="9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5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444444"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C2C2C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C2C2C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44444"/>
          <w:spacing w:val="5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4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77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444444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40"/>
          <w:w w:val="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1"/>
          <w:szCs w:val="21"/>
        </w:rPr>
        <w:t>fl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31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nh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ff</w:t>
      </w:r>
      <w:r>
        <w:rPr>
          <w:rFonts w:cs="Times New Roman" w:hAnsi="Times New Roman" w:eastAsia="Times New Roman" w:ascii="Times New Roman"/>
          <w:color w:val="2C2C2C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24"/>
          <w:w w:val="11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C2C2C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1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1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C2C2C"/>
          <w:spacing w:val="20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444444"/>
          <w:spacing w:val="31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8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9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8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585858"/>
          <w:spacing w:val="0"/>
          <w:w w:val="9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585858"/>
          <w:spacing w:val="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444444"/>
          <w:spacing w:val="0"/>
          <w:w w:val="6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5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1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6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123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C2C2C"/>
          <w:spacing w:val="0"/>
          <w:w w:val="5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2C2C2C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93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30303"/>
          <w:spacing w:val="0"/>
          <w:w w:val="9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30303"/>
          <w:spacing w:val="26"/>
          <w:w w:val="9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70"/>
          <w:sz w:val="21"/>
          <w:szCs w:val="21"/>
        </w:rPr>
        <w:t>V,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º</w:t>
      </w:r>
      <w:r>
        <w:rPr>
          <w:rFonts w:cs="Times New Roman" w:hAnsi="Times New Roman" w:eastAsia="Times New Roman" w:ascii="Times New Roman"/>
          <w:color w:val="2C2C2C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4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C2C2C"/>
          <w:spacing w:val="0"/>
          <w:w w:val="123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4444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86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4444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C2C2C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8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nh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ff</w:t>
      </w:r>
      <w:r>
        <w:rPr>
          <w:rFonts w:cs="Times New Roman" w:hAnsi="Times New Roman" w:eastAsia="Times New Roman" w:ascii="Times New Roman"/>
          <w:color w:val="2C2C2C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44444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C2C2C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fl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444444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74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ác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444444"/>
          <w:spacing w:val="12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gn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C2C2C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0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2C2C2C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58585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585858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8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2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color w:val="2C2C2C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color w:val="2C2C2C"/>
          <w:spacing w:val="23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C2C2C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color w:val="2C2C2C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-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23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eff</w:t>
      </w:r>
      <w:r>
        <w:rPr>
          <w:rFonts w:cs="Times New Roman" w:hAnsi="Times New Roman" w:eastAsia="Times New Roman" w:ascii="Times New Roman"/>
          <w:color w:val="444444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-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color w:val="444444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2"/>
          <w:szCs w:val="22"/>
        </w:rPr>
        <w:t>ñ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585858"/>
          <w:spacing w:val="0"/>
          <w:w w:val="185"/>
          <w:sz w:val="21"/>
          <w:szCs w:val="21"/>
        </w:rPr>
        <w:t>­e</w:t>
      </w:r>
      <w:r>
        <w:rPr>
          <w:rFonts w:cs="Times New Roman" w:hAnsi="Times New Roman" w:eastAsia="Times New Roman" w:ascii="Times New Roman"/>
          <w:color w:val="2C2C2C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444444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5"/>
          <w:sz w:val="21"/>
          <w:szCs w:val="21"/>
        </w:rPr>
        <w:t>ín</w:t>
      </w:r>
      <w:r>
        <w:rPr>
          <w:rFonts w:cs="Times New Roman" w:hAnsi="Times New Roman" w:eastAsia="Times New Roman" w:ascii="Times New Roman"/>
          <w:color w:val="2C2C2C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1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87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08"/>
          <w:sz w:val="21"/>
          <w:szCs w:val="21"/>
        </w:rPr>
        <w:t>eff</w:t>
      </w:r>
      <w:r>
        <w:rPr>
          <w:rFonts w:cs="Times New Roman" w:hAnsi="Times New Roman" w:eastAsia="Times New Roman" w:ascii="Times New Roman"/>
          <w:color w:val="2C2C2C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4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C2C2C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2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color w:val="6D6D6D"/>
          <w:spacing w:val="0"/>
          <w:w w:val="298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ro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C2C2C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C2C2C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C2C2C"/>
          <w:spacing w:val="0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C2C2C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C2C2C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C2C2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444444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30"/>
          <w:sz w:val="21"/>
          <w:szCs w:val="21"/>
        </w:rPr>
        <w:t>·</w:t>
      </w:r>
      <w:r>
        <w:rPr>
          <w:rFonts w:cs="Times New Roman" w:hAnsi="Times New Roman" w:eastAsia="Times New Roman" w:ascii="Times New Roman"/>
          <w:color w:val="2C2C2C"/>
          <w:spacing w:val="0"/>
          <w:w w:val="98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44444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444444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C2C2C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444444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585858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44444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C2C2C"/>
          <w:spacing w:val="0"/>
          <w:w w:val="102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7"/>
          <w:szCs w:val="7"/>
        </w:rPr>
        <w:jc w:val="both"/>
        <w:spacing w:before="33"/>
        <w:ind w:left="100" w:right="8251"/>
        <w:sectPr>
          <w:type w:val="continuous"/>
          <w:pgSz w:w="12320" w:h="15840"/>
          <w:pgMar w:top="1480" w:bottom="0" w:left="980" w:right="1740"/>
        </w:sectPr>
      </w:pPr>
      <w:r>
        <w:rPr>
          <w:rFonts w:cs="Times New Roman" w:hAnsi="Times New Roman" w:eastAsia="Times New Roman" w:ascii="Times New Roman"/>
          <w:color w:val="444444"/>
          <w:spacing w:val="0"/>
          <w:w w:val="197"/>
          <w:sz w:val="7"/>
          <w:szCs w:val="7"/>
        </w:rPr>
        <w:t>'Ti</w:t>
      </w:r>
      <w:r>
        <w:rPr>
          <w:rFonts w:cs="Times New Roman" w:hAnsi="Times New Roman" w:eastAsia="Times New Roman" w:ascii="Times New Roman"/>
          <w:color w:val="030303"/>
          <w:spacing w:val="0"/>
          <w:w w:val="197"/>
          <w:sz w:val="7"/>
          <w:szCs w:val="7"/>
        </w:rPr>
        <w:t>l</w:t>
      </w:r>
      <w:r>
        <w:rPr>
          <w:rFonts w:cs="Times New Roman" w:hAnsi="Times New Roman" w:eastAsia="Times New Roman" w:ascii="Times New Roman"/>
          <w:color w:val="C1C1C1"/>
          <w:spacing w:val="0"/>
          <w:w w:val="197"/>
          <w:sz w:val="7"/>
          <w:szCs w:val="7"/>
        </w:rPr>
        <w:t>.</w:t>
      </w:r>
      <w:r>
        <w:rPr>
          <w:rFonts w:cs="Times New Roman" w:hAnsi="Times New Roman" w:eastAsia="Times New Roman" w:ascii="Times New Roman"/>
          <w:color w:val="C1C1C1"/>
          <w:spacing w:val="33"/>
          <w:w w:val="197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97"/>
          <w:sz w:val="7"/>
          <w:szCs w:val="7"/>
        </w:rPr>
        <w:t>­</w:t>
      </w:r>
      <w:r>
        <w:rPr>
          <w:rFonts w:cs="Times New Roman" w:hAnsi="Times New Roman" w:eastAsia="Times New Roman" w:ascii="Times New Roman"/>
          <w:color w:val="999999"/>
          <w:spacing w:val="6"/>
          <w:w w:val="197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color w:val="999999"/>
          <w:spacing w:val="0"/>
          <w:w w:val="197"/>
          <w:sz w:val="7"/>
          <w:szCs w:val="7"/>
        </w:rPr>
        <w:t>'</w:t>
      </w:r>
      <w:r>
        <w:rPr>
          <w:rFonts w:cs="Times New Roman" w:hAnsi="Times New Roman" w:eastAsia="Times New Roman" w:ascii="Times New Roman"/>
          <w:color w:val="999999"/>
          <w:spacing w:val="34"/>
          <w:w w:val="197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color w:val="2C2C2C"/>
          <w:spacing w:val="0"/>
          <w:w w:val="197"/>
          <w:sz w:val="7"/>
          <w:szCs w:val="7"/>
        </w:rPr>
        <w:t>,</w:t>
      </w:r>
      <w:r>
        <w:rPr>
          <w:rFonts w:cs="Times New Roman" w:hAnsi="Times New Roman" w:eastAsia="Times New Roman" w:ascii="Times New Roman"/>
          <w:color w:val="2C2C2C"/>
          <w:spacing w:val="0"/>
          <w:w w:val="197"/>
          <w:sz w:val="7"/>
          <w:szCs w:val="7"/>
        </w:rPr>
        <w:t>      </w:t>
      </w:r>
      <w:r>
        <w:rPr>
          <w:rFonts w:cs="Times New Roman" w:hAnsi="Times New Roman" w:eastAsia="Times New Roman" w:ascii="Times New Roman"/>
          <w:color w:val="2C2C2C"/>
          <w:spacing w:val="5"/>
          <w:w w:val="197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7"/>
          <w:szCs w:val="7"/>
        </w:rPr>
        <w:t>•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7"/>
          <w:szCs w:val="7"/>
        </w:rPr>
        <w:t>           </w:t>
      </w:r>
      <w:r>
        <w:rPr>
          <w:rFonts w:cs="Times New Roman" w:hAnsi="Times New Roman" w:eastAsia="Times New Roman" w:ascii="Times New Roman"/>
          <w:color w:val="444444"/>
          <w:spacing w:val="10"/>
          <w:w w:val="100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7"/>
          <w:szCs w:val="7"/>
        </w:rPr>
        <w:t>..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7"/>
          <w:szCs w:val="7"/>
        </w:rPr>
        <w:t>      </w:t>
      </w:r>
      <w:r>
        <w:rPr>
          <w:rFonts w:cs="Times New Roman" w:hAnsi="Times New Roman" w:eastAsia="Times New Roman" w:ascii="Times New Roman"/>
          <w:color w:val="444444"/>
          <w:spacing w:val="1"/>
          <w:w w:val="100"/>
          <w:sz w:val="7"/>
          <w:szCs w:val="7"/>
        </w:rPr>
        <w:t> </w:t>
      </w:r>
      <w:r>
        <w:rPr>
          <w:rFonts w:cs="Times New Roman" w:hAnsi="Times New Roman" w:eastAsia="Times New Roman" w:ascii="Times New Roman"/>
          <w:color w:val="444444"/>
          <w:spacing w:val="0"/>
          <w:w w:val="100"/>
          <w:sz w:val="7"/>
          <w:szCs w:val="7"/>
        </w:rPr>
        <w:t>,....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7"/>
          <w:szCs w:val="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3"/>
        <w:ind w:left="148" w:right="817"/>
      </w:pPr>
      <w:r>
        <w:rPr>
          <w:rFonts w:cs="Times New Roman" w:hAnsi="Times New Roman" w:eastAsia="Times New Roman" w:ascii="Times New Roman"/>
          <w:color w:val="151515"/>
          <w:w w:val="62"/>
          <w:position w:val="-3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151515"/>
          <w:w w:val="106"/>
          <w:position w:val="-3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151515"/>
          <w:w w:val="118"/>
          <w:position w:val="-3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color w:val="151515"/>
          <w:w w:val="100"/>
          <w:position w:val="-3"/>
          <w:sz w:val="23"/>
          <w:szCs w:val="23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position w:val="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1"/>
          <w:position w:val="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1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3D3D3D"/>
          <w:spacing w:val="-7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1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1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1"/>
          <w:position w:val="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9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3D3D3D"/>
          <w:spacing w:val="-10"/>
          <w:w w:val="91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24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2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7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1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3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3"/>
          <w:position w:val="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7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7"/>
        <w:ind w:left="133" w:right="817" w:firstLine="461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6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5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8"/>
          <w:szCs w:val="28"/>
        </w:rPr>
        <w:t>oa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2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9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i/>
          <w:color w:val="151515"/>
          <w:spacing w:val="-10"/>
          <w:w w:val="8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5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5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-6"/>
          <w:w w:val="8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7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7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i/>
          <w:color w:val="282828"/>
          <w:spacing w:val="27"/>
          <w:w w:val="8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51515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51515"/>
          <w:spacing w:val="-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9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9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6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-3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position w:val="0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17"/>
          <w:position w:val="0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position w:val="0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3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1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position w:val="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position w:val="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position w:val="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lineRule="auto" w:line="248"/>
        <w:ind w:left="1055" w:right="1753" w:firstLine="14"/>
      </w:pPr>
      <w:r>
        <w:rPr>
          <w:rFonts w:cs="Times New Roman" w:hAnsi="Times New Roman" w:eastAsia="Times New Roman" w:ascii="Times New Roman"/>
          <w:color w:val="151515"/>
          <w:w w:val="65"/>
          <w:sz w:val="23"/>
          <w:szCs w:val="23"/>
        </w:rPr>
        <w:t>[</w:t>
      </w:r>
      <w:r>
        <w:rPr>
          <w:rFonts w:cs="Times New Roman" w:hAnsi="Times New Roman" w:eastAsia="Times New Roman" w:ascii="Times New Roman"/>
          <w:color w:val="151515"/>
          <w:spacing w:val="-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2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37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82828"/>
          <w:spacing w:val="22"/>
          <w:w w:val="137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75"/>
          <w:sz w:val="23"/>
          <w:szCs w:val="23"/>
        </w:rPr>
        <w:t>]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uy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5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pe</w:t>
      </w:r>
      <w:r>
        <w:rPr>
          <w:rFonts w:cs="Times New Roman" w:hAnsi="Times New Roman" w:eastAsia="Times New Roman" w:ascii="Times New Roman"/>
          <w:color w:val="282828"/>
          <w:spacing w:val="0"/>
          <w:w w:val="9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75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-2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on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-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2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24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5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7"/>
        <w:ind w:left="1055" w:right="4127"/>
      </w:pPr>
      <w:r>
        <w:rPr>
          <w:rFonts w:cs="Times New Roman" w:hAnsi="Times New Roman" w:eastAsia="Times New Roman" w:ascii="Times New Roman"/>
          <w:color w:val="151515"/>
          <w:spacing w:val="0"/>
          <w:w w:val="97"/>
          <w:sz w:val="23"/>
          <w:szCs w:val="23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2"/>
          <w:w w:val="9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og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-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ad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81"/>
          <w:sz w:val="23"/>
          <w:szCs w:val="23"/>
        </w:rPr>
        <w:t>»</w:t>
      </w:r>
      <w:r>
        <w:rPr>
          <w:rFonts w:cs="Times New Roman" w:hAnsi="Times New Roman" w:eastAsia="Times New Roman" w:ascii="Times New Roman"/>
          <w:color w:val="282828"/>
          <w:spacing w:val="0"/>
          <w:w w:val="87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282828"/>
          <w:spacing w:val="0"/>
          <w:w w:val="161"/>
          <w:sz w:val="23"/>
          <w:szCs w:val="23"/>
        </w:rPr>
        <w:t>"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3"/>
          <w:szCs w:val="23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2"/>
        <w:ind w:left="119" w:right="844"/>
      </w:pPr>
      <w:r>
        <w:rPr>
          <w:rFonts w:cs="Times New Roman" w:hAnsi="Times New Roman" w:eastAsia="Times New Roman" w:ascii="Times New Roman"/>
          <w:i/>
          <w:color w:val="151515"/>
          <w:w w:val="97"/>
          <w:sz w:val="21"/>
          <w:szCs w:val="21"/>
        </w:rPr>
        <w:t>Die</w:t>
      </w:r>
      <w:r>
        <w:rPr>
          <w:rFonts w:cs="Times New Roman" w:hAnsi="Times New Roman" w:eastAsia="Times New Roman" w:ascii="Times New Roman"/>
          <w:i/>
          <w:color w:val="151515"/>
          <w:w w:val="89"/>
          <w:sz w:val="21"/>
          <w:szCs w:val="21"/>
        </w:rPr>
        <w:t>tric</w:t>
      </w:r>
      <w:r>
        <w:rPr>
          <w:rFonts w:cs="Times New Roman" w:hAnsi="Times New Roman" w:eastAsia="Times New Roman" w:ascii="Times New Roman"/>
          <w:i/>
          <w:color w:val="151515"/>
          <w:w w:val="54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5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5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1"/>
          <w:szCs w:val="21"/>
        </w:rPr>
        <w:t>Bo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1"/>
          <w:szCs w:val="21"/>
        </w:rPr>
        <w:t>nho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1"/>
          <w:szCs w:val="21"/>
        </w:rPr>
        <w:t>ffer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6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i/>
          <w:color w:val="151515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32"/>
          <w:w w:val="8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17"/>
          <w:w w:val="77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151515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7"/>
          <w:sz w:val="21"/>
          <w:szCs w:val="21"/>
        </w:rPr>
        <w:t>cu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51515"/>
          <w:spacing w:val="2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51515"/>
          <w:spacing w:val="9"/>
          <w:w w:val="10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5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9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2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3"/>
          <w:sz w:val="21"/>
          <w:szCs w:val="21"/>
        </w:rPr>
        <w:t>Reic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3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3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9"/>
          <w:w w:val="9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282828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52"/>
          <w:w w:val="1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82828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255"/>
        <w:ind w:left="119" w:right="829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8.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1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pó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3D3D3D"/>
          <w:spacing w:val="0"/>
          <w:w w:val="4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D3D3D"/>
          <w:spacing w:val="28"/>
          <w:w w:val="4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gú</w:t>
      </w:r>
      <w:r>
        <w:rPr>
          <w:rFonts w:cs="Times New Roman" w:hAnsi="Times New Roman" w:eastAsia="Times New Roman" w:ascii="Times New Roman"/>
          <w:color w:val="282828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2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9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6"/>
          <w:w w:val="12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rr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8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26"/>
          <w:w w:val="8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40"/>
          <w:w w:val="12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2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2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8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-9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7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19" w:right="853"/>
      </w:pP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9.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ci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36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47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81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3D3D3D"/>
          <w:spacing w:val="0"/>
          <w:w w:val="144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D3D3D"/>
          <w:spacing w:val="0"/>
          <w:w w:val="108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82828"/>
          <w:spacing w:val="0"/>
          <w:w w:val="93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12" w:lineRule="auto" w:line="250"/>
        <w:ind w:left="101" w:right="846" w:firstLine="29"/>
        <w:sectPr>
          <w:pgMar w:header="0" w:footer="0" w:top="1080" w:bottom="0" w:left="1480" w:right="1700"/>
          <w:headerReference w:type="default" r:id="rId22"/>
          <w:pgSz w:w="12020" w:h="15600"/>
        </w:sectPr>
      </w:pPr>
      <w:r>
        <w:rPr>
          <w:rFonts w:cs="Times New Roman" w:hAnsi="Times New Roman" w:eastAsia="Times New Roman" w:ascii="Times New Roman"/>
          <w:color w:val="151515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82828"/>
          <w:w w:val="122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151515"/>
          <w:w w:val="108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82828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19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6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3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3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16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3D3D3D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gn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gun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zc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5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i/>
          <w:color w:val="151515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fu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15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opó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gr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8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D3D3D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D3D3D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D3D3D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61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44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i/>
          <w:color w:val="151515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-1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89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282828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82828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2"/>
          <w:sz w:val="20"/>
          <w:szCs w:val="20"/>
        </w:rPr>
        <w:t>dr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ú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-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82828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7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5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3D3D3D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82"/>
          <w:sz w:val="21"/>
          <w:szCs w:val="21"/>
        </w:rPr>
        <w:t>¿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4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1"/>
          <w:sz w:val="21"/>
          <w:szCs w:val="21"/>
        </w:rPr>
        <w:t>zq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D3D3D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7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51515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9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élica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90"/>
          <w:sz w:val="21"/>
          <w:szCs w:val="21"/>
        </w:rPr>
        <w:t>i,</w:t>
      </w:r>
      <w:r>
        <w:rPr>
          <w:rFonts w:cs="Times New Roman" w:hAnsi="Times New Roman" w:eastAsia="Times New Roman" w:ascii="Times New Roman"/>
          <w:i/>
          <w:color w:val="151515"/>
          <w:spacing w:val="28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9,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D3D3D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ro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79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7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5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rr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82828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0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7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313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9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rd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79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r»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4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8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D3D3D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D3D3D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D3D3D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79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3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24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4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xo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3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93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8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9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3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75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123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8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82828"/>
          <w:spacing w:val="0"/>
          <w:w w:val="5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9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51515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82828"/>
          <w:spacing w:val="25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1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fun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3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17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8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1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vo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¿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151515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0"/>
          <w:w w:val="10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ñ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81"/>
          <w:sz w:val="20"/>
          <w:szCs w:val="20"/>
        </w:rPr>
        <w:t>?</w:t>
      </w:r>
      <w:r>
        <w:rPr>
          <w:rFonts w:cs="Times New Roman" w:hAnsi="Times New Roman" w:eastAsia="Times New Roman" w:ascii="Times New Roman"/>
          <w:color w:val="282828"/>
          <w:spacing w:val="0"/>
          <w:w w:val="8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-5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7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51515"/>
          <w:spacing w:val="-2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282828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51515"/>
          <w:spacing w:val="0"/>
          <w:w w:val="41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72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ce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43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6"/>
          <w:sz w:val="20"/>
          <w:szCs w:val="20"/>
        </w:rPr>
        <w:t>tr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79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79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7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25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2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cu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3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color w:val="151515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43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2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D3D3D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51515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51515"/>
          <w:spacing w:val="0"/>
          <w:w w:val="8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-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-4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82828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82828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51515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4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151515"/>
          <w:spacing w:val="0"/>
          <w:w w:val="8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64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79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4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82828"/>
          <w:spacing w:val="0"/>
          <w:w w:val="7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Cr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16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82828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5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8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D3D3D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4C4C4C"/>
          <w:spacing w:val="0"/>
          <w:w w:val="89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282828"/>
          <w:spacing w:val="0"/>
          <w:w w:val="131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92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82828"/>
          <w:spacing w:val="0"/>
          <w:w w:val="12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82828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82828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282828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1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D3D3D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D3D3D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3D3D3D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18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fu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un</w:t>
      </w:r>
      <w:r>
        <w:rPr>
          <w:rFonts w:cs="Times New Roman" w:hAnsi="Times New Roman" w:eastAsia="Times New Roman" w:ascii="Times New Roman"/>
          <w:color w:val="151515"/>
          <w:spacing w:val="0"/>
          <w:w w:val="111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151515"/>
          <w:spacing w:val="4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4C4C4C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C4C4C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51515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qu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77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282828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82828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D3D3D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51515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82828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82828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82828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82828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82828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D3D3D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68"/>
        <w:ind w:left="145" w:right="1476"/>
      </w:pPr>
      <w:r>
        <w:rPr>
          <w:rFonts w:cs="Times New Roman" w:hAnsi="Times New Roman" w:eastAsia="Times New Roman" w:ascii="Times New Roman"/>
          <w:i/>
          <w:color w:val="121212"/>
          <w:w w:val="94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42424"/>
          <w:w w:val="68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42424"/>
          <w:w w:val="93"/>
          <w:position w:val="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121212"/>
          <w:w w:val="124"/>
          <w:position w:val="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121212"/>
          <w:w w:val="101"/>
          <w:position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42424"/>
          <w:w w:val="87"/>
          <w:position w:val="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121212"/>
          <w:w w:val="124"/>
          <w:position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42424"/>
          <w:w w:val="68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1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position w:val="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56"/>
          <w:position w:val="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color w:val="121212"/>
          <w:spacing w:val="-1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4"/>
          <w:position w:val="1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4"/>
          <w:position w:val="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4"/>
          <w:position w:val="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4"/>
          <w:position w:val="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242424"/>
          <w:spacing w:val="-9"/>
          <w:w w:val="94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1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1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4"/>
          <w:position w:val="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4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position w:val="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-17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position w:val="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0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-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position w:val="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0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4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1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6"/>
          <w:position w:val="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9"/>
          <w:position w:val="1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position w:val="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5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-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13"/>
          <w:position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5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-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4"/>
          <w:position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7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1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3"/>
          <w:position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5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position w:val="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3"/>
          <w:position w:val="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1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-1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4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4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-18"/>
          <w:w w:val="94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4"/>
          <w:position w:val="1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4"/>
          <w:position w:val="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4"/>
          <w:position w:val="1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4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4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22"/>
          <w:w w:val="94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12"/>
          <w:position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3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4"/>
          <w:position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1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0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7"/>
          <w:position w:val="1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0"/>
          <w:position w:val="1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color w:val="242424"/>
          <w:spacing w:val="1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65"/>
          <w:position w:val="0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position w:val="0"/>
          <w:sz w:val="23"/>
          <w:szCs w:val="23"/>
        </w:rPr>
        <w:t>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7"/>
        <w:ind w:left="116" w:right="1451" w:firstLine="461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ces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30303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30303"/>
          <w:spacing w:val="0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ev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8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ur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4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14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6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6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121212"/>
          <w:spacing w:val="19"/>
          <w:w w:val="9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3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6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i/>
          <w:color w:val="121212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58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gé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42424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ige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5"/>
          <w:w w:val="10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7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42424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ue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ific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8"/>
          <w:szCs w:val="28"/>
        </w:rPr>
        <w:t>«A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8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1"/>
          <w:w w:val="11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7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sc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ox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9"/>
        <w:ind w:left="1024" w:right="2373" w:firstLine="29"/>
      </w:pPr>
      <w:r>
        <w:rPr>
          <w:rFonts w:cs="Times New Roman" w:hAnsi="Times New Roman" w:eastAsia="Times New Roman" w:ascii="Times New Roman"/>
          <w:color w:val="121212"/>
          <w:w w:val="65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color w:val="121212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6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30303"/>
          <w:spacing w:val="0"/>
          <w:w w:val="13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21212"/>
          <w:spacing w:val="-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65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color w:val="030303"/>
          <w:spacing w:val="0"/>
          <w:w w:val="6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30303"/>
          <w:spacing w:val="1"/>
          <w:w w:val="6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ado</w:t>
      </w:r>
      <w:r>
        <w:rPr>
          <w:rFonts w:cs="Times New Roman" w:hAnsi="Times New Roman" w:eastAsia="Times New Roman" w:ascii="Times New Roman"/>
          <w:color w:val="242424"/>
          <w:spacing w:val="0"/>
          <w:w w:val="7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-14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3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6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6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42424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12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25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1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3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4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6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1"/>
          <w:sz w:val="24"/>
          <w:szCs w:val="24"/>
        </w:rPr>
        <w:t>ó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21212"/>
          <w:spacing w:val="9"/>
          <w:w w:val="9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7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i/>
          <w:color w:val="121212"/>
          <w:spacing w:val="6"/>
          <w:w w:val="12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6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6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42424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42424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éc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242424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121212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-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eo</w:t>
      </w:r>
      <w:r>
        <w:rPr>
          <w:rFonts w:cs="Times New Roman" w:hAnsi="Times New Roman" w:eastAsia="Times New Roman" w:ascii="Times New Roman"/>
          <w:color w:val="121212"/>
          <w:spacing w:val="0"/>
          <w:w w:val="94"/>
          <w:sz w:val="24"/>
          <w:szCs w:val="24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242424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242424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3"/>
          <w:szCs w:val="23"/>
        </w:rPr>
        <w:t>y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8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4"/>
          <w:szCs w:val="24"/>
        </w:rPr>
        <w:t>uh</w:t>
      </w:r>
      <w:r>
        <w:rPr>
          <w:rFonts w:cs="Times New Roman" w:hAnsi="Times New Roman" w:eastAsia="Times New Roman" w:ascii="Times New Roman"/>
          <w:color w:val="121212"/>
          <w:spacing w:val="0"/>
          <w:w w:val="10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5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121212"/>
          <w:spacing w:val="-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6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6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7"/>
        <w:ind w:left="116" w:right="1465" w:firstLine="447"/>
      </w:pP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72"/>
          <w:sz w:val="28"/>
          <w:szCs w:val="28"/>
        </w:rPr>
        <w:t>!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5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21212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9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9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21212"/>
          <w:spacing w:val="8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1"/>
          <w:position w:val="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ond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ie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-6"/>
          <w:w w:val="106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position w:val="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position w:val="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4" w:lineRule="auto" w:line="246"/>
        <w:ind w:left="102" w:right="1465" w:firstLine="14"/>
      </w:pPr>
      <w:r>
        <w:rPr>
          <w:rFonts w:cs="Times New Roman" w:hAnsi="Times New Roman" w:eastAsia="Times New Roman" w:ascii="Times New Roman"/>
          <w:color w:val="121212"/>
          <w:w w:val="84"/>
          <w:sz w:val="28"/>
          <w:szCs w:val="28"/>
        </w:rPr>
        <w:t>¿</w:t>
      </w:r>
      <w:r>
        <w:rPr>
          <w:rFonts w:cs="Times New Roman" w:hAnsi="Times New Roman" w:eastAsia="Times New Roman" w:ascii="Times New Roman"/>
          <w:color w:val="121212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?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242424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mo</w:t>
      </w:r>
      <w:r>
        <w:rPr>
          <w:rFonts w:cs="Times New Roman" w:hAnsi="Times New Roman" w:eastAsia="Times New Roman" w:ascii="Times New Roman"/>
          <w:color w:val="121212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8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cc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30303"/>
          <w:spacing w:val="-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-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ge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300"/>
        <w:ind w:left="116" w:right="1478"/>
      </w:pPr>
      <w:r>
        <w:rPr>
          <w:rFonts w:cs="Times New Roman" w:hAnsi="Times New Roman" w:eastAsia="Times New Roman" w:ascii="Times New Roman"/>
          <w:color w:val="121212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21212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42424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42424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cl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21212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21212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21212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42424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88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42"/>
        <w:ind w:left="102" w:right="1476"/>
      </w:pP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298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242424"/>
          <w:spacing w:val="0"/>
          <w:w w:val="69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-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308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3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ro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30303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19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121212"/>
          <w:spacing w:val="19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95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11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7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030303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30303"/>
          <w:spacing w:val="19"/>
          <w:w w:val="9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308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030303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298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121212"/>
          <w:spacing w:val="5"/>
          <w:w w:val="29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68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10"/>
          <w:w w:val="99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48"/>
          <w:w w:val="10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121212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30303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za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46"/>
          <w:w w:val="8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pob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030303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30303"/>
          <w:spacing w:val="-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42424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44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zc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'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242424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á</w:t>
      </w:r>
      <w:r>
        <w:rPr>
          <w:rFonts w:cs="Times New Roman" w:hAnsi="Times New Roman" w:eastAsia="Times New Roman" w:ascii="Times New Roman"/>
          <w:color w:val="242424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2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30303"/>
          <w:spacing w:val="0"/>
          <w:w w:val="86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30303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íl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2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0"/>
          <w:szCs w:val="20"/>
        </w:rPr>
        <w:t>Ib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0"/>
          <w:szCs w:val="20"/>
        </w:rPr>
        <w:t>ld.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121212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color w:val="030303"/>
          <w:spacing w:val="0"/>
          <w:w w:val="9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116" w:right="1487"/>
      </w:pPr>
      <w:r>
        <w:rPr>
          <w:rFonts w:cs="Times New Roman" w:hAnsi="Times New Roman" w:eastAsia="Times New Roman" w:ascii="Times New Roman"/>
          <w:color w:val="121212"/>
          <w:w w:val="82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12121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242424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42424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79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7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99"/>
          <w:sz w:val="22"/>
          <w:szCs w:val="22"/>
        </w:rPr>
        <w:t>ti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8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5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21212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º</w:t>
      </w:r>
      <w:r>
        <w:rPr>
          <w:rFonts w:cs="Times New Roman" w:hAnsi="Times New Roman" w:eastAsia="Times New Roman" w:ascii="Times New Roman"/>
          <w:color w:val="242424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89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121212"/>
          <w:spacing w:val="0"/>
          <w:w w:val="16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121212"/>
          <w:spacing w:val="0"/>
          <w:w w:val="11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61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3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121212"/>
          <w:spacing w:val="0"/>
          <w:w w:val="6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42424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-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8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242424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left="102" w:right="1502"/>
      </w:pP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75"/>
          <w:sz w:val="21"/>
          <w:szCs w:val="21"/>
        </w:rPr>
        <w:t>«</w:t>
      </w:r>
      <w:r>
        <w:rPr>
          <w:rFonts w:cs="Times New Roman" w:hAnsi="Times New Roman" w:eastAsia="Times New Roman" w:ascii="Times New Roman"/>
          <w:color w:val="030303"/>
          <w:spacing w:val="0"/>
          <w:w w:val="11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-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ng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-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2"/>
          <w:sz w:val="21"/>
          <w:szCs w:val="21"/>
        </w:rPr>
        <w:t>­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6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" w:lineRule="auto" w:line="243"/>
        <w:ind w:left="102" w:right="1497"/>
      </w:pP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ro</w:t>
      </w:r>
      <w:r>
        <w:rPr>
          <w:rFonts w:cs="Times New Roman" w:hAnsi="Times New Roman" w:eastAsia="Times New Roman" w:ascii="Times New Roman"/>
          <w:color w:val="242424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ñ</w:t>
      </w:r>
      <w:r>
        <w:rPr>
          <w:rFonts w:cs="Times New Roman" w:hAnsi="Times New Roman" w:eastAsia="Times New Roman" w:ascii="Times New Roman"/>
          <w:color w:val="121212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121212"/>
          <w:spacing w:val="18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030303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030303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5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82"/>
          <w:sz w:val="21"/>
          <w:szCs w:val="21"/>
        </w:rPr>
        <w:t>»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42424"/>
          <w:spacing w:val="0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8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1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121212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-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color w:val="242424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121212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242424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242424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121212"/>
          <w:spacing w:val="0"/>
          <w:w w:val="11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242424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121212"/>
          <w:spacing w:val="0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color w:val="242424"/>
          <w:spacing w:val="0"/>
          <w:w w:val="11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242424"/>
          <w:spacing w:val="0"/>
          <w:w w:val="74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242424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16" w:right="7940"/>
        <w:sectPr>
          <w:pgMar w:header="0" w:footer="0" w:top="600" w:bottom="0" w:left="820" w:right="1700"/>
          <w:headerReference w:type="default" r:id="rId23"/>
          <w:pgSz w:w="12020" w:h="15600"/>
        </w:sectPr>
      </w:pPr>
      <w:r>
        <w:rPr>
          <w:rFonts w:cs="Times New Roman" w:hAnsi="Times New Roman" w:eastAsia="Times New Roman" w:ascii="Times New Roman"/>
          <w:color w:val="121212"/>
          <w:w w:val="75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121212"/>
          <w:w w:val="89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242424"/>
          <w:w w:val="109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242424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42424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3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83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23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106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color w:val="242424"/>
          <w:spacing w:val="0"/>
          <w:w w:val="6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i/>
          <w:color w:val="121212"/>
          <w:spacing w:val="0"/>
          <w:w w:val="12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i/>
          <w:color w:val="121212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21212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2121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21212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42424"/>
          <w:spacing w:val="0"/>
          <w:w w:val="93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242424"/>
          <w:spacing w:val="0"/>
          <w:w w:val="93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242424"/>
          <w:spacing w:val="0"/>
          <w:w w:val="93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5"/>
        <w:ind w:left="569" w:right="897"/>
      </w:pPr>
      <w:r>
        <w:rPr>
          <w:rFonts w:cs="Times New Roman" w:hAnsi="Times New Roman" w:eastAsia="Times New Roman" w:ascii="Times New Roman"/>
          <w:color w:val="191919"/>
          <w:w w:val="62"/>
          <w:position w:val="-2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191919"/>
          <w:w w:val="100"/>
          <w:position w:val="-2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191919"/>
          <w:w w:val="125"/>
          <w:position w:val="-2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color w:val="191919"/>
          <w:w w:val="100"/>
          <w:position w:val="-2"/>
          <w:sz w:val="23"/>
          <w:szCs w:val="23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position w:val="-2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5"/>
          <w:position w:val="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7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8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4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2A2A2A"/>
          <w:spacing w:val="-17"/>
          <w:w w:val="9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-8"/>
          <w:w w:val="9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2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35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1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4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8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7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4"/>
          <w:position w:val="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7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16"/>
          <w:szCs w:val="16"/>
        </w:rPr>
        <w:jc w:val="both"/>
        <w:spacing w:lineRule="auto" w:line="250"/>
        <w:ind w:left="555" w:right="910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3"/>
          <w:w w:val="9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414141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91919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-41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A2A2A"/>
          <w:spacing w:val="0"/>
          <w:w w:val="80"/>
          <w:position w:val="9"/>
          <w:sz w:val="16"/>
          <w:szCs w:val="16"/>
        </w:rPr>
        <w:t>5</w:t>
      </w:r>
      <w:r>
        <w:rPr>
          <w:rFonts w:cs="Arial" w:hAnsi="Arial" w:eastAsia="Arial" w:ascii="Arial"/>
          <w:color w:val="2A2A2A"/>
          <w:spacing w:val="0"/>
          <w:w w:val="97"/>
          <w:position w:val="9"/>
          <w:sz w:val="16"/>
          <w:szCs w:val="16"/>
        </w:rPr>
        <w:t>2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1001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"/>
        <w:ind w:left="541" w:right="887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7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fie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fr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320"/>
        <w:ind w:left="548" w:right="907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2A2A2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79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8"/>
          <w:szCs w:val="28"/>
        </w:rPr>
        <w:t>L</w:t>
      </w:r>
      <w:r>
        <w:rPr>
          <w:rFonts w:cs="Malgun Gothic" w:hAnsi="Malgun Gothic" w:eastAsia="Malgun Gothic" w:ascii="Malgun Gothic"/>
          <w:color w:val="2A2A2A"/>
          <w:spacing w:val="0"/>
          <w:w w:val="50"/>
          <w:sz w:val="28"/>
          <w:szCs w:val="28"/>
        </w:rPr>
        <w:t>�</w:t>
      </w:r>
      <w:r>
        <w:rPr>
          <w:rFonts w:cs="Times New Roman" w:hAnsi="Times New Roman" w:eastAsia="Times New Roman" w:ascii="Times New Roman"/>
          <w:color w:val="9C9C9C"/>
          <w:spacing w:val="0"/>
          <w:w w:val="31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9C9C9C"/>
          <w:spacing w:val="-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79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A2A2A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91919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" w:lineRule="auto" w:line="246"/>
        <w:ind w:left="541" w:right="903" w:firstLine="14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(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AD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)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3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91919"/>
          <w:spacing w:val="44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color w:val="2A2A2A"/>
          <w:spacing w:val="0"/>
          <w:w w:val="7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2A2A2A"/>
          <w:spacing w:val="51"/>
          <w:w w:val="7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7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43"/>
          <w:w w:val="100"/>
          <w:sz w:val="28"/>
          <w:szCs w:val="28"/>
        </w:rPr>
        <w:t> </w:t>
      </w:r>
      <w:r>
        <w:rPr>
          <w:rFonts w:cs="Arial" w:hAnsi="Arial" w:eastAsia="Arial" w:ascii="Arial"/>
          <w:color w:val="2A2A2A"/>
          <w:spacing w:val="0"/>
          <w:w w:val="100"/>
          <w:sz w:val="25"/>
          <w:szCs w:val="25"/>
        </w:rPr>
        <w:t>y</w:t>
      </w:r>
      <w:r>
        <w:rPr>
          <w:rFonts w:cs="Arial" w:hAnsi="Arial" w:eastAsia="Arial" w:ascii="Arial"/>
          <w:color w:val="2A2A2A"/>
          <w:spacing w:val="54"/>
          <w:w w:val="10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amin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A2A2A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-15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2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4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91919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3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A2A2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70707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76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both"/>
        <w:spacing w:lineRule="auto" w:line="250"/>
        <w:ind w:left="1462" w:right="1838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A2A2A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A2A2A"/>
          <w:spacing w:val="1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3"/>
          <w:szCs w:val="23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3"/>
          <w:szCs w:val="23"/>
        </w:rPr>
        <w:t>ili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1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A2A2A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A2A2A"/>
          <w:spacing w:val="27"/>
          <w:w w:val="107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1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2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34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8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op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3"/>
          <w:szCs w:val="23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1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na</w:t>
      </w:r>
      <w:r>
        <w:rPr>
          <w:rFonts w:cs="Times New Roman" w:hAnsi="Times New Roman" w:eastAsia="Times New Roman" w:ascii="Times New Roman"/>
          <w:color w:val="2A2A2A"/>
          <w:spacing w:val="4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3"/>
          <w:szCs w:val="23"/>
        </w:rPr>
        <w:t>í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91919"/>
          <w:spacing w:val="5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2A2A2A"/>
          <w:spacing w:val="28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414141"/>
          <w:spacing w:val="4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1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12"/>
          <w:sz w:val="23"/>
          <w:szCs w:val="23"/>
        </w:rPr>
        <w:t>ent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49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31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43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7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ú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46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3"/>
          <w:szCs w:val="23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96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12"/>
          <w:sz w:val="23"/>
          <w:szCs w:val="23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98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98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88"/>
          <w:sz w:val="23"/>
          <w:szCs w:val="23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87"/>
          <w:sz w:val="23"/>
          <w:szCs w:val="23"/>
        </w:rPr>
        <w:t>.</w:t>
      </w:r>
      <w:r>
        <w:rPr>
          <w:rFonts w:cs="Times New Roman" w:hAnsi="Times New Roman" w:eastAsia="Times New Roman" w:ascii="Times New Roman"/>
          <w:color w:val="414141"/>
          <w:spacing w:val="0"/>
          <w:w w:val="113"/>
          <w:position w:val="7"/>
          <w:sz w:val="15"/>
          <w:szCs w:val="15"/>
        </w:rPr>
        <w:t>5</w:t>
      </w:r>
      <w:r>
        <w:rPr>
          <w:rFonts w:cs="Times New Roman" w:hAnsi="Times New Roman" w:eastAsia="Times New Roman" w:ascii="Times New Roman"/>
          <w:color w:val="2A2A2A"/>
          <w:spacing w:val="0"/>
          <w:w w:val="102"/>
          <w:position w:val="7"/>
          <w:sz w:val="15"/>
          <w:szCs w:val="15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30" w:lineRule="exact" w:line="260"/>
        <w:ind w:left="1001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53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9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53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24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AD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13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9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-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-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57"/>
          <w:w w:val="100"/>
          <w:position w:val="-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-4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-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80"/>
        <w:ind w:left="181"/>
      </w:pPr>
      <w:r>
        <w:rPr>
          <w:rFonts w:cs="Times New Roman" w:hAnsi="Times New Roman" w:eastAsia="Times New Roman" w:ascii="Times New Roman"/>
          <w:color w:val="2A2A2A"/>
          <w:w w:val="84"/>
          <w:position w:val="-3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5E5E5E"/>
          <w:w w:val="50"/>
          <w:position w:val="-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280"/>
        <w:ind w:left="152"/>
      </w:pPr>
      <w:r>
        <w:rPr>
          <w:rFonts w:cs="Times New Roman" w:hAnsi="Times New Roman" w:eastAsia="Times New Roman" w:ascii="Times New Roman"/>
          <w:color w:val="5E5E5E"/>
          <w:w w:val="24"/>
          <w:sz w:val="28"/>
          <w:szCs w:val="28"/>
        </w:rPr>
        <w:t>·</w:t>
      </w:r>
      <w:r>
        <w:rPr>
          <w:rFonts w:cs="Times New Roman" w:hAnsi="Times New Roman" w:eastAsia="Times New Roman" w:ascii="Times New Roman"/>
          <w:color w:val="5E5E5E"/>
          <w:w w:val="56"/>
          <w:sz w:val="28"/>
          <w:szCs w:val="28"/>
        </w:rPr>
        <w:t>·</w:t>
      </w:r>
      <w:r>
        <w:rPr>
          <w:rFonts w:cs="Times New Roman" w:hAnsi="Times New Roman" w:eastAsia="Times New Roman" w:ascii="Times New Roman"/>
          <w:color w:val="2A2A2A"/>
          <w:w w:val="64"/>
          <w:sz w:val="28"/>
          <w:szCs w:val="28"/>
        </w:rPr>
        <w:t>·</w:t>
      </w:r>
      <w:r>
        <w:rPr>
          <w:rFonts w:cs="Times New Roman" w:hAnsi="Times New Roman" w:eastAsia="Times New Roman" w:ascii="Times New Roman"/>
          <w:color w:val="2A2A2A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color w:val="2A2A2A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22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8"/>
          <w:szCs w:val="28"/>
        </w:rPr>
        <w:t>an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533"/>
      </w:pP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2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6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8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414141"/>
          <w:spacing w:val="0"/>
          <w:w w:val="9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414141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"/>
        <w:ind w:left="541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36"/>
          <w:w w:val="9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tú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109"/>
      </w:pPr>
      <w:r>
        <w:rPr>
          <w:rFonts w:cs="Arial" w:hAnsi="Arial" w:eastAsia="Arial" w:ascii="Arial"/>
          <w:color w:val="7F7F7F"/>
          <w:w w:val="68"/>
          <w:sz w:val="20"/>
          <w:szCs w:val="20"/>
        </w:rPr>
        <w:t>li</w:t>
      </w:r>
      <w:r>
        <w:rPr>
          <w:rFonts w:cs="Arial" w:hAnsi="Arial" w:eastAsia="Arial" w:ascii="Arial"/>
          <w:color w:val="7F7F7F"/>
          <w:w w:val="246"/>
          <w:sz w:val="20"/>
          <w:szCs w:val="20"/>
        </w:rPr>
        <w:t>t</w:t>
      </w:r>
      <w:r>
        <w:rPr>
          <w:rFonts w:cs="Arial" w:hAnsi="Arial" w:eastAsia="Arial" w:ascii="Arial"/>
          <w:color w:val="9C9C9C"/>
          <w:w w:val="22"/>
          <w:sz w:val="20"/>
          <w:szCs w:val="20"/>
        </w:rPr>
        <w:t>-</w:t>
      </w:r>
      <w:r>
        <w:rPr>
          <w:rFonts w:cs="Arial" w:hAnsi="Arial" w:eastAsia="Arial" w:ascii="Arial"/>
          <w:color w:val="9C9C9C"/>
          <w:w w:val="100"/>
          <w:sz w:val="20"/>
          <w:szCs w:val="20"/>
        </w:rPr>
        <w:t>   </w:t>
      </w:r>
      <w:r>
        <w:rPr>
          <w:rFonts w:cs="Arial" w:hAnsi="Arial" w:eastAsia="Arial" w:ascii="Arial"/>
          <w:color w:val="9C9C9C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91919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74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2A2A2A"/>
          <w:spacing w:val="14"/>
          <w:w w:val="106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414141"/>
          <w:spacing w:val="0"/>
          <w:w w:val="95"/>
          <w:position w:val="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position w:val="7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7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A2A2A"/>
          <w:spacing w:val="-12"/>
          <w:w w:val="100"/>
          <w:position w:val="7"/>
          <w:sz w:val="16"/>
          <w:szCs w:val="16"/>
        </w:rPr>
        <w:t> </w:t>
      </w:r>
      <w:r>
        <w:rPr>
          <w:rFonts w:cs="Arial" w:hAnsi="Arial" w:eastAsia="Arial" w:ascii="Arial"/>
          <w:color w:val="191919"/>
          <w:spacing w:val="0"/>
          <w:w w:val="100"/>
          <w:position w:val="0"/>
          <w:sz w:val="25"/>
          <w:szCs w:val="25"/>
        </w:rPr>
        <w:t>y</w:t>
      </w:r>
      <w:r>
        <w:rPr>
          <w:rFonts w:cs="Arial" w:hAnsi="Arial" w:eastAsia="Arial" w:ascii="Arial"/>
          <w:color w:val="191919"/>
          <w:spacing w:val="63"/>
          <w:w w:val="100"/>
          <w:position w:val="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0"/>
          <w:w w:val="95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6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414141"/>
          <w:spacing w:val="0"/>
          <w:w w:val="79"/>
          <w:position w:val="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95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rFonts w:cs="Arial" w:hAnsi="Arial" w:eastAsia="Arial" w:ascii="Arial"/>
          <w:sz w:val="9"/>
          <w:szCs w:val="9"/>
        </w:rPr>
        <w:jc w:val="left"/>
        <w:spacing w:before="1" w:lineRule="exact" w:line="40"/>
        <w:ind w:left="260"/>
      </w:pPr>
      <w:r>
        <w:rPr>
          <w:rFonts w:cs="Arial" w:hAnsi="Arial" w:eastAsia="Arial" w:ascii="Arial"/>
          <w:color w:val="7F7F7F"/>
          <w:w w:val="72"/>
          <w:position w:val="-4"/>
          <w:sz w:val="9"/>
          <w:szCs w:val="9"/>
        </w:rPr>
        <w:t>·</w:t>
      </w:r>
      <w:r>
        <w:rPr>
          <w:rFonts w:cs="Arial" w:hAnsi="Arial" w:eastAsia="Arial" w:ascii="Arial"/>
          <w:color w:val="9C9C9C"/>
          <w:w w:val="86"/>
          <w:position w:val="-4"/>
          <w:sz w:val="9"/>
          <w:szCs w:val="9"/>
        </w:rPr>
        <w:t>.</w:t>
      </w:r>
      <w:r>
        <w:rPr>
          <w:rFonts w:cs="Arial" w:hAnsi="Arial" w:eastAsia="Arial" w:ascii="Arial"/>
          <w:color w:val="9C9C9C"/>
          <w:w w:val="96"/>
          <w:position w:val="-4"/>
          <w:sz w:val="9"/>
          <w:szCs w:val="9"/>
        </w:rPr>
        <w:t>·</w:t>
      </w:r>
      <w:r>
        <w:rPr>
          <w:rFonts w:cs="Arial" w:hAnsi="Arial" w:eastAsia="Arial" w:ascii="Arial"/>
          <w:color w:val="000000"/>
          <w:w w:val="100"/>
          <w:position w:val="0"/>
          <w:sz w:val="9"/>
          <w:szCs w:val="9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280"/>
        <w:ind w:left="541" w:right="922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2A2A2A"/>
          <w:spacing w:val="0"/>
          <w:w w:val="4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9"/>
          <w:sz w:val="28"/>
          <w:szCs w:val="28"/>
        </w:rPr>
        <w:t>vi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"/>
        <w:ind w:left="533" w:right="923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91919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ij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exact" w:line="300"/>
        <w:ind w:left="526" w:right="8024"/>
      </w:pPr>
      <w:r>
        <w:rPr>
          <w:rFonts w:cs="Times New Roman" w:hAnsi="Times New Roman" w:eastAsia="Times New Roman" w:ascii="Times New Roman"/>
          <w:color w:val="191919"/>
          <w:w w:val="102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w w:val="9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A2A2A"/>
          <w:w w:val="98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2A2A2A"/>
          <w:w w:val="82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191919"/>
          <w:w w:val="92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A2A2A"/>
          <w:w w:val="151"/>
          <w:sz w:val="28"/>
          <w:szCs w:val="28"/>
        </w:rPr>
        <w:t>"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8" w:lineRule="auto" w:line="244"/>
        <w:ind w:left="526" w:right="924" w:firstLine="460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6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9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color w:val="191919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8"/>
          <w:szCs w:val="28"/>
        </w:rPr>
        <w:t>fu</w:t>
      </w:r>
      <w:r>
        <w:rPr>
          <w:rFonts w:cs="Times New Roman" w:hAnsi="Times New Roman" w:eastAsia="Times New Roman" w:ascii="Times New Roman"/>
          <w:color w:val="2A2A2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3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9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9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9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i/>
          <w:color w:val="070707"/>
          <w:spacing w:val="0"/>
          <w:w w:val="63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i/>
          <w:color w:val="070707"/>
          <w:spacing w:val="-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9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7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ell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A2A2A"/>
          <w:spacing w:val="-7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position w:val="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position w:val="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1"/>
          <w:position w:val="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2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position w:val="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96"/>
          <w:position w:val="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14"/>
          <w:position w:val="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position w:val="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89"/>
          <w:position w:val="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position w:val="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526" w:right="7357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A2A2A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4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4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68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526" w:right="3558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53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5E5E5E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5E5E5E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10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1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7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5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2A2A2A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414141"/>
          <w:spacing w:val="0"/>
          <w:w w:val="118"/>
          <w:sz w:val="20"/>
          <w:szCs w:val="20"/>
        </w:rPr>
        <w:t>º</w:t>
      </w:r>
      <w:r>
        <w:rPr>
          <w:rFonts w:cs="Times New Roman" w:hAnsi="Times New Roman" w:eastAsia="Times New Roman" w:ascii="Times New Roman"/>
          <w:color w:val="414141"/>
          <w:spacing w:val="-1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9,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91919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5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3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414141"/>
          <w:spacing w:val="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243"/>
        <w:ind w:left="519" w:right="920" w:firstLine="7"/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414141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39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37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4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414141"/>
          <w:spacing w:val="0"/>
          <w:w w:val="71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2A2A2A"/>
          <w:spacing w:val="0"/>
          <w:w w:val="146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54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19"/>
          <w:w w:val="7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no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5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3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0"/>
          <w:sz w:val="22"/>
          <w:szCs w:val="22"/>
        </w:rPr>
        <w:t>cu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-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16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12"/>
          <w:w w:val="8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2"/>
          <w:szCs w:val="22"/>
        </w:rPr>
        <w:t>ú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11"/>
          <w:w w:val="92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5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36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9"/>
          <w:sz w:val="22"/>
          <w:szCs w:val="22"/>
        </w:rPr>
        <w:t>ñ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414141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8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8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191919"/>
          <w:spacing w:val="-17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9"/>
          <w:sz w:val="22"/>
          <w:szCs w:val="22"/>
        </w:rPr>
        <w:t>ife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8"/>
          <w:sz w:val="22"/>
          <w:szCs w:val="22"/>
        </w:rPr>
        <w:t>es</w:t>
      </w:r>
      <w:r>
        <w:rPr>
          <w:rFonts w:cs="Times New Roman" w:hAnsi="Times New Roman" w:eastAsia="Times New Roman" w:ascii="Times New Roman"/>
          <w:i/>
          <w:color w:val="2A2A2A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2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3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6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cri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5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414141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4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92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2"/>
          <w:sz w:val="22"/>
          <w:szCs w:val="22"/>
        </w:rPr>
        <w:t>ri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7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1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na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68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A2A2A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14141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A2A2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A2A2A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40"/>
        <w:ind w:left="526" w:right="7356"/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2A2A2A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4"/>
          <w:sz w:val="22"/>
          <w:szCs w:val="22"/>
        </w:rPr>
        <w:t>Ib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í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070707"/>
          <w:spacing w:val="0"/>
          <w:w w:val="4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65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color w:val="2A2A2A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color w:val="191919"/>
          <w:spacing w:val="0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2A2A2A"/>
          <w:spacing w:val="0"/>
          <w:w w:val="95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"/>
        <w:ind w:left="526" w:right="960"/>
      </w:pPr>
      <w:r>
        <w:rPr>
          <w:rFonts w:cs="Times New Roman" w:hAnsi="Times New Roman" w:eastAsia="Times New Roman" w:ascii="Times New Roman"/>
          <w:i/>
          <w:color w:val="191919"/>
          <w:spacing w:val="0"/>
          <w:w w:val="100"/>
          <w:sz w:val="22"/>
          <w:szCs w:val="22"/>
        </w:rPr>
        <w:t>5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2"/>
          <w:szCs w:val="22"/>
        </w:rPr>
        <w:t>6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i/>
          <w:color w:val="2A2A2A"/>
          <w:spacing w:val="4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3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2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2A2A2A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8"/>
        <w:ind w:left="519" w:right="949" w:firstLine="22"/>
      </w:pPr>
      <w:r>
        <w:rPr>
          <w:rFonts w:cs="Times New Roman" w:hAnsi="Times New Roman" w:eastAsia="Times New Roman" w:ascii="Times New Roman"/>
          <w:color w:val="191919"/>
          <w:w w:val="7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A2A2A"/>
          <w:w w:val="115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191919"/>
          <w:w w:val="107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2A2A2A"/>
          <w:w w:val="107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A2A2A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A2A2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28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-4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-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11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19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77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4"/>
          <w:sz w:val="22"/>
          <w:szCs w:val="22"/>
        </w:rPr>
        <w:t>fu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-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-3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14141"/>
          <w:spacing w:val="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83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8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70707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7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79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2A2A2A"/>
          <w:spacing w:val="7"/>
          <w:w w:val="7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070707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7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A2A2A"/>
          <w:spacing w:val="14"/>
          <w:w w:val="7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3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-6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8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77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14141"/>
          <w:spacing w:val="0"/>
          <w:w w:val="93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14141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14141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19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414141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414141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526" w:right="954"/>
      </w:pPr>
      <w:r>
        <w:rPr>
          <w:rFonts w:cs="Times New Roman" w:hAnsi="Times New Roman" w:eastAsia="Times New Roman" w:ascii="Times New Roman"/>
          <w:color w:val="414141"/>
          <w:w w:val="79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2A2A2A"/>
          <w:w w:val="11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A2A2A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3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fu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auto" w:line="247"/>
        <w:ind w:left="512" w:right="949" w:firstLine="14"/>
        <w:sectPr>
          <w:pgMar w:header="0" w:footer="0" w:top="720" w:bottom="0" w:left="1100" w:right="1720"/>
          <w:headerReference w:type="default" r:id="rId24"/>
          <w:pgSz w:w="12160" w:h="15720"/>
        </w:sectPr>
      </w:pP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70707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70707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7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-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31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color w:val="191919"/>
          <w:spacing w:val="-33"/>
          <w:w w:val="13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2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2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09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191919"/>
          <w:spacing w:val="-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9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54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191919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A2A2A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414141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3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12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A2A2A"/>
          <w:spacing w:val="0"/>
          <w:w w:val="129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88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14141"/>
          <w:spacing w:val="4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14141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414141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37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2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4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A2A2A"/>
          <w:spacing w:val="22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14141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5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1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21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070707"/>
          <w:spacing w:val="0"/>
          <w:w w:val="111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11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1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-13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14141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11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94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94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26"/>
          <w:w w:val="9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1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1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2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9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9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102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2A2A2A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9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9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i/>
          <w:color w:val="2A2A2A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23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6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2A2A2A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2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98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7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11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i/>
          <w:color w:val="191919"/>
          <w:spacing w:val="0"/>
          <w:w w:val="8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i/>
          <w:color w:val="2A2A2A"/>
          <w:spacing w:val="0"/>
          <w:w w:val="82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2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i/>
          <w:color w:val="414141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91919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fr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79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191919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0"/>
          <w:w w:val="93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91919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A2A2A"/>
          <w:spacing w:val="2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7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nd</w:t>
      </w:r>
      <w:r>
        <w:rPr>
          <w:rFonts w:cs="Times New Roman" w:hAnsi="Times New Roman" w:eastAsia="Times New Roman" w:ascii="Times New Roman"/>
          <w:color w:val="191919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91919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91919"/>
          <w:spacing w:val="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A2A2A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2A2A2A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91919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A2A2A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A2A2A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A2A2A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A2A2A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91919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91919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91919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91919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A2A2A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A2A2A"/>
          <w:spacing w:val="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80"/>
        <w:ind w:left="193" w:right="1554"/>
      </w:pPr>
      <w:r>
        <w:rPr>
          <w:rFonts w:cs="Times New Roman" w:hAnsi="Times New Roman" w:eastAsia="Times New Roman" w:ascii="Times New Roman"/>
          <w:i/>
          <w:color w:val="111111"/>
          <w:w w:val="103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32323"/>
          <w:w w:val="68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32323"/>
          <w:w w:val="87"/>
          <w:position w:val="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232323"/>
          <w:w w:val="135"/>
          <w:position w:val="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111111"/>
          <w:w w:val="79"/>
          <w:position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11111"/>
          <w:w w:val="93"/>
          <w:position w:val="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111111"/>
          <w:w w:val="113"/>
          <w:position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11111"/>
          <w:w w:val="81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11111"/>
          <w:spacing w:val="-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0"/>
          <w:position w:val="1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65"/>
          <w:position w:val="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color w:val="232323"/>
          <w:spacing w:val="-1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2"/>
          <w:position w:val="1"/>
          <w:sz w:val="22"/>
          <w:szCs w:val="22"/>
        </w:rPr>
        <w:t>¿</w:t>
      </w:r>
      <w:r>
        <w:rPr>
          <w:rFonts w:cs="Times New Roman" w:hAnsi="Times New Roman" w:eastAsia="Times New Roman" w:ascii="Times New Roman"/>
          <w:i/>
          <w:color w:val="232323"/>
          <w:spacing w:val="-3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2"/>
          <w:position w:val="1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2"/>
          <w:position w:val="1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position w:val="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232323"/>
          <w:spacing w:val="1"/>
          <w:w w:val="92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2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2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2"/>
          <w:position w:val="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2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2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2"/>
          <w:position w:val="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111111"/>
          <w:spacing w:val="14"/>
          <w:w w:val="92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0"/>
          <w:position w:val="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0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-19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4"/>
          <w:position w:val="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0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4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1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2"/>
          <w:position w:val="1"/>
          <w:sz w:val="24"/>
          <w:szCs w:val="24"/>
        </w:rPr>
        <w:t>rri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06"/>
          <w:position w:val="1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68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-1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4"/>
          <w:position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-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24"/>
          <w:position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7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1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13"/>
          <w:position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5"/>
          <w:position w:val="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3"/>
          <w:position w:val="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3"/>
          <w:position w:val="1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75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11111"/>
          <w:spacing w:val="-2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position w:val="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8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232323"/>
          <w:spacing w:val="-1"/>
          <w:w w:val="88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12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8"/>
          <w:position w:val="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8"/>
          <w:position w:val="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6"/>
          <w:position w:val="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79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4"/>
          <w:position w:val="1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81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32323"/>
          <w:spacing w:val="-10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12"/>
          <w:position w:val="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3"/>
          <w:position w:val="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124"/>
          <w:position w:val="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0"/>
          <w:position w:val="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11111"/>
          <w:spacing w:val="0"/>
          <w:w w:val="93"/>
          <w:position w:val="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93"/>
          <w:position w:val="1"/>
          <w:sz w:val="24"/>
          <w:szCs w:val="24"/>
        </w:rPr>
        <w:t>a?</w:t>
      </w:r>
      <w:r>
        <w:rPr>
          <w:rFonts w:cs="Times New Roman" w:hAnsi="Times New Roman" w:eastAsia="Times New Roman" w:ascii="Times New Roman"/>
          <w:i/>
          <w:color w:val="232323"/>
          <w:spacing w:val="0"/>
          <w:w w:val="100"/>
          <w:position w:val="1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color w:val="232323"/>
          <w:spacing w:val="3"/>
          <w:w w:val="100"/>
          <w:position w:val="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65"/>
          <w:position w:val="0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232323"/>
          <w:spacing w:val="0"/>
          <w:w w:val="111"/>
          <w:position w:val="0"/>
          <w:sz w:val="23"/>
          <w:szCs w:val="23"/>
        </w:rPr>
        <w:t>15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ind w:left="179" w:right="1545"/>
      </w:pP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9"/>
          <w:w w:val="9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1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2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mu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Ibe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78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4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/>
        <w:ind w:left="179" w:right="1536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6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67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og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6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 w:lineRule="auto" w:line="248"/>
        <w:ind w:left="164" w:right="1530" w:hanging="58"/>
      </w:pPr>
      <w:r>
        <w:rPr>
          <w:rFonts w:cs="Times New Roman" w:hAnsi="Times New Roman" w:eastAsia="Times New Roman" w:ascii="Times New Roman"/>
          <w:color w:val="838383"/>
          <w:spacing w:val="0"/>
          <w:w w:val="16"/>
          <w:sz w:val="27"/>
          <w:szCs w:val="27"/>
        </w:rPr>
        <w:t>·</w:t>
      </w:r>
      <w:r>
        <w:rPr>
          <w:rFonts w:cs="Times New Roman" w:hAnsi="Times New Roman" w:eastAsia="Times New Roman" w:ascii="Times New Roman"/>
          <w:color w:val="838383"/>
          <w:spacing w:val="0"/>
          <w:w w:val="16"/>
          <w:sz w:val="27"/>
          <w:szCs w:val="27"/>
        </w:rPr>
        <w:t>    </w:t>
      </w:r>
      <w:r>
        <w:rPr>
          <w:rFonts w:cs="Times New Roman" w:hAnsi="Times New Roman" w:eastAsia="Times New Roman" w:ascii="Times New Roman"/>
          <w:color w:val="838383"/>
          <w:spacing w:val="3"/>
          <w:w w:val="1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;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6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3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81"/>
          <w:sz w:val="26"/>
          <w:szCs w:val="26"/>
        </w:rPr>
        <w:t>é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232323"/>
          <w:spacing w:val="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67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32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22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32323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Ki</w:t>
      </w:r>
      <w:r>
        <w:rPr>
          <w:rFonts w:cs="Times New Roman" w:hAnsi="Times New Roman" w:eastAsia="Times New Roman" w:ascii="Times New Roman"/>
          <w:color w:val="232323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232323"/>
          <w:spacing w:val="0"/>
          <w:w w:val="67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232323"/>
          <w:spacing w:val="43"/>
          <w:w w:val="6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9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60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21"/>
          <w:w w:val="10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3" w:lineRule="auto" w:line="246"/>
        <w:ind w:left="150" w:right="1538" w:firstLine="475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6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7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6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32323"/>
          <w:spacing w:val="37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tuy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6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go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35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72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7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5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32323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232323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8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efl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-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or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0"/>
          <w:w w:val="42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6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-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-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6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esc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32323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8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11111"/>
          <w:spacing w:val="0"/>
          <w:w w:val="7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85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232323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11111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10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8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98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-14"/>
          <w:w w:val="9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5" w:lineRule="auto" w:line="247"/>
        <w:ind w:left="135" w:right="1552" w:firstLine="475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11111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40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61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5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4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9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4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21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7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8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11111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ific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28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232323"/>
          <w:spacing w:val="0"/>
          <w:w w:val="7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38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232323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ñ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8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8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2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xp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5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11111"/>
          <w:spacing w:val="0"/>
          <w:w w:val="7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2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8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8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232323"/>
          <w:spacing w:val="14"/>
          <w:w w:val="8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8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unn</w:t>
      </w:r>
      <w:r>
        <w:rPr>
          <w:rFonts w:cs="Times New Roman" w:hAnsi="Times New Roman" w:eastAsia="Times New Roman" w:ascii="Times New Roman"/>
          <w:color w:val="232323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53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611"/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5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57"/>
          <w:w w:val="10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6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oxo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ge</w:t>
      </w:r>
      <w:r>
        <w:rPr>
          <w:rFonts w:cs="Times New Roman" w:hAnsi="Times New Roman" w:eastAsia="Times New Roman" w:ascii="Times New Roman"/>
          <w:color w:val="111111"/>
          <w:spacing w:val="6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5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 w:lineRule="auto" w:line="245"/>
        <w:ind w:left="150" w:right="1566"/>
        <w:sectPr>
          <w:pgMar w:header="0" w:footer="0" w:top="300" w:bottom="280" w:left="700" w:right="1700"/>
          <w:headerReference w:type="default" r:id="rId25"/>
          <w:pgSz w:w="12020" w:h="15600"/>
        </w:sectPr>
      </w:pP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53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11111"/>
          <w:spacing w:val="0"/>
          <w:w w:val="122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60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6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2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45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41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sé</w:t>
      </w:r>
      <w:r>
        <w:rPr>
          <w:rFonts w:cs="Times New Roman" w:hAnsi="Times New Roman" w:eastAsia="Times New Roman" w:ascii="Times New Roman"/>
          <w:color w:val="111111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no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11111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18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232323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5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4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8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5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ú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6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-11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11111"/>
          <w:spacing w:val="0"/>
          <w:w w:val="8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9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7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11111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2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go</w:t>
      </w:r>
      <w:r>
        <w:rPr>
          <w:rFonts w:cs="Times New Roman" w:hAnsi="Times New Roman" w:eastAsia="Times New Roman" w:ascii="Times New Roman"/>
          <w:color w:val="111111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11111"/>
          <w:spacing w:val="-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10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11111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11111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6"/>
          <w:sz w:val="27"/>
          <w:szCs w:val="27"/>
        </w:rPr>
        <w:t>og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232323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232323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232323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232323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11111"/>
          <w:spacing w:val="0"/>
          <w:w w:val="77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11111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11111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11111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232323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ci</w:t>
      </w:r>
      <w:r>
        <w:rPr>
          <w:rFonts w:cs="Times New Roman" w:hAnsi="Times New Roman" w:eastAsia="Times New Roman" w:ascii="Times New Roman"/>
          <w:color w:val="232323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11111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232323"/>
          <w:spacing w:val="0"/>
          <w:w w:val="74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11111"/>
          <w:spacing w:val="0"/>
          <w:w w:val="9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0"/>
        <w:ind w:left="408" w:right="999"/>
      </w:pPr>
      <w:r>
        <w:rPr>
          <w:rFonts w:cs="Times New Roman" w:hAnsi="Times New Roman" w:eastAsia="Times New Roman" w:ascii="Times New Roman"/>
          <w:color w:val="1C1C1C"/>
          <w:w w:val="65"/>
          <w:position w:val="-3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1C1C1C"/>
          <w:w w:val="111"/>
          <w:position w:val="-3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1C1C1C"/>
          <w:w w:val="117"/>
          <w:position w:val="-3"/>
          <w:sz w:val="23"/>
          <w:szCs w:val="23"/>
        </w:rPr>
        <w:t>6</w:t>
      </w:r>
      <w:r>
        <w:rPr>
          <w:rFonts w:cs="Times New Roman" w:hAnsi="Times New Roman" w:eastAsia="Times New Roman" w:ascii="Times New Roman"/>
          <w:color w:val="1C1C1C"/>
          <w:w w:val="100"/>
          <w:position w:val="-3"/>
          <w:sz w:val="23"/>
          <w:szCs w:val="23"/>
        </w:rPr>
        <w:t>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1C1C1C"/>
          <w:spacing w:val="-11"/>
          <w:w w:val="100"/>
          <w:position w:val="-3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1"/>
          <w:position w:val="0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12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68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68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C1C1C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3"/>
          <w:position w:val="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3"/>
          <w:position w:val="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3"/>
          <w:position w:val="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373737"/>
          <w:spacing w:val="-13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3"/>
          <w:position w:val="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3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3"/>
          <w:position w:val="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3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373737"/>
          <w:spacing w:val="-12"/>
          <w:w w:val="93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13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C1C1C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24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7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1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24"/>
          <w:position w:val="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68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3"/>
          <w:position w:val="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13"/>
          <w:position w:val="0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1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7"/>
          <w:position w:val="0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lineRule="auto" w:line="257"/>
        <w:ind w:left="379" w:right="1001" w:firstLine="475"/>
      </w:pPr>
      <w:r>
        <w:rPr>
          <w:rFonts w:cs="Times New Roman" w:hAnsi="Times New Roman" w:eastAsia="Times New Roman" w:ascii="Times New Roman"/>
          <w:color w:val="1C1C1C"/>
          <w:w w:val="109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C1C1C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w w:val="6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ñ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7"/>
          <w:sz w:val="27"/>
          <w:szCs w:val="27"/>
        </w:rPr>
        <w:t>5</w:t>
      </w:r>
      <w:r>
        <w:rPr>
          <w:rFonts w:cs="Times New Roman" w:hAnsi="Times New Roman" w:eastAsia="Times New Roman" w:ascii="Times New Roman"/>
          <w:color w:val="1C1C1C"/>
          <w:spacing w:val="0"/>
          <w:w w:val="97"/>
          <w:sz w:val="27"/>
          <w:szCs w:val="27"/>
        </w:rPr>
        <w:t>0</w:t>
      </w:r>
      <w:r>
        <w:rPr>
          <w:rFonts w:cs="Times New Roman" w:hAnsi="Times New Roman" w:eastAsia="Times New Roman" w:ascii="Times New Roman"/>
          <w:color w:val="373737"/>
          <w:spacing w:val="0"/>
          <w:w w:val="9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73737"/>
          <w:spacing w:val="8"/>
          <w:w w:val="9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nqu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83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C1C1C"/>
          <w:spacing w:val="0"/>
          <w:w w:val="83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gi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ifi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5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373737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ul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íti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6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13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-3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is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-10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-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rn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-9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3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7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19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8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in</w:t>
      </w:r>
      <w:r>
        <w:rPr>
          <w:rFonts w:cs="Times New Roman" w:hAnsi="Times New Roman" w:eastAsia="Times New Roman" w:ascii="Times New Roman"/>
          <w:color w:val="1C1C1C"/>
          <w:spacing w:val="0"/>
          <w:w w:val="83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C1C1C"/>
          <w:spacing w:val="0"/>
          <w:w w:val="83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28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373737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unn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373737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373737"/>
          <w:spacing w:val="9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28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2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13"/>
          <w:sz w:val="27"/>
          <w:szCs w:val="27"/>
        </w:rPr>
        <w:t>hr</w:t>
      </w:r>
      <w:r>
        <w:rPr>
          <w:rFonts w:cs="Times New Roman" w:hAnsi="Times New Roman" w:eastAsia="Times New Roman" w:ascii="Times New Roman"/>
          <w:color w:val="373737"/>
          <w:spacing w:val="0"/>
          <w:w w:val="4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373737"/>
          <w:spacing w:val="0"/>
          <w:w w:val="4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fl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373737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73737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3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373737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-16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3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go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no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5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k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-3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sas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373737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vi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13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21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3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C1C1C"/>
          <w:spacing w:val="0"/>
          <w:w w:val="88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ió</w:t>
      </w:r>
      <w:r>
        <w:rPr>
          <w:rFonts w:cs="Times New Roman" w:hAnsi="Times New Roman" w:eastAsia="Times New Roman" w:ascii="Times New Roman"/>
          <w:color w:val="1C1C1C"/>
          <w:spacing w:val="0"/>
          <w:w w:val="12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-12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5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3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373737"/>
          <w:spacing w:val="0"/>
          <w:w w:val="6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280"/>
        <w:ind w:left="854"/>
      </w:pP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1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6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22" w:lineRule="auto" w:line="255"/>
        <w:ind w:left="393" w:right="993"/>
      </w:pP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75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C1C1C"/>
          <w:spacing w:val="0"/>
          <w:w w:val="75"/>
          <w:sz w:val="27"/>
          <w:szCs w:val="27"/>
        </w:rPr>
        <w:t>11</w:t>
      </w:r>
      <w:r>
        <w:rPr>
          <w:rFonts w:cs="Times New Roman" w:hAnsi="Times New Roman" w:eastAsia="Times New Roman" w:ascii="Times New Roman"/>
          <w:color w:val="1C1C1C"/>
          <w:spacing w:val="0"/>
          <w:w w:val="7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0"/>
          <w:w w:val="7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"/>
          <w:w w:val="7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2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6"/>
          <w:szCs w:val="26"/>
        </w:rPr>
        <w:t>7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1C1C1C"/>
          <w:spacing w:val="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1C1C1C"/>
          <w:spacing w:val="0"/>
          <w:w w:val="77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6"/>
          <w:szCs w:val="26"/>
        </w:rPr>
        <w:t>92</w:t>
      </w:r>
      <w:r>
        <w:rPr>
          <w:rFonts w:cs="Times New Roman" w:hAnsi="Times New Roman" w:eastAsia="Times New Roman" w:ascii="Times New Roman"/>
          <w:color w:val="1C1C1C"/>
          <w:spacing w:val="0"/>
          <w:w w:val="83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373737"/>
          <w:spacing w:val="0"/>
          <w:w w:val="11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373737"/>
          <w:spacing w:val="-2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2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83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C1C1C"/>
          <w:spacing w:val="0"/>
          <w:w w:val="83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6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3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II</w:t>
      </w:r>
      <w:r>
        <w:rPr>
          <w:rFonts w:cs="Times New Roman" w:hAnsi="Times New Roman" w:eastAsia="Times New Roman" w:ascii="Times New Roman"/>
          <w:color w:val="373737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73737"/>
          <w:spacing w:val="19"/>
          <w:w w:val="8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3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88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3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27"/>
          <w:w w:val="11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lo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373737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5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00</w:t>
      </w:r>
      <w:r>
        <w:rPr>
          <w:rFonts w:cs="Times New Roman" w:hAnsi="Times New Roman" w:eastAsia="Times New Roman" w:ascii="Times New Roman"/>
          <w:color w:val="1C1C1C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añ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88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373737"/>
          <w:spacing w:val="0"/>
          <w:w w:val="189"/>
          <w:sz w:val="27"/>
          <w:szCs w:val="27"/>
        </w:rPr>
        <w:t>/</w:t>
      </w:r>
      <w:r>
        <w:rPr>
          <w:rFonts w:cs="Times New Roman" w:hAnsi="Times New Roman" w:eastAsia="Times New Roman" w:ascii="Times New Roman"/>
          <w:color w:val="373737"/>
          <w:spacing w:val="48"/>
          <w:w w:val="18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373737"/>
          <w:spacing w:val="0"/>
          <w:w w:val="77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7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mp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-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6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505050"/>
          <w:spacing w:val="0"/>
          <w:w w:val="6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505050"/>
          <w:spacing w:val="36"/>
          <w:w w:val="6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3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373737"/>
          <w:spacing w:val="0"/>
          <w:w w:val="79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373737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do</w:t>
      </w:r>
      <w:r>
        <w:rPr>
          <w:rFonts w:cs="Times New Roman" w:hAnsi="Times New Roman" w:eastAsia="Times New Roman" w:ascii="Times New Roman"/>
          <w:color w:val="373737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373737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373737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6" w:lineRule="auto" w:line="254"/>
        <w:ind w:left="393" w:right="993" w:hanging="86"/>
      </w:pPr>
      <w:r>
        <w:rPr>
          <w:rFonts w:cs="Times New Roman" w:hAnsi="Times New Roman" w:eastAsia="Times New Roman" w:ascii="Times New Roman"/>
          <w:color w:val="373737"/>
          <w:spacing w:val="0"/>
          <w:w w:val="22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373737"/>
          <w:spacing w:val="0"/>
          <w:w w:val="22"/>
          <w:sz w:val="27"/>
          <w:szCs w:val="27"/>
        </w:rPr>
        <w:t>   </w:t>
      </w:r>
      <w:r>
        <w:rPr>
          <w:rFonts w:cs="Times New Roman" w:hAnsi="Times New Roman" w:eastAsia="Times New Roman" w:ascii="Times New Roman"/>
          <w:color w:val="373737"/>
          <w:spacing w:val="13"/>
          <w:w w:val="2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373737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373737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32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6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6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4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(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dó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373737"/>
          <w:spacing w:val="0"/>
          <w:w w:val="77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99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44"/>
          <w:w w:val="9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il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373737"/>
          <w:spacing w:val="0"/>
          <w:w w:val="77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77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C1C1C"/>
          <w:spacing w:val="0"/>
          <w:w w:val="13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373737"/>
          <w:spacing w:val="0"/>
          <w:w w:val="83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373737"/>
          <w:spacing w:val="0"/>
          <w:w w:val="99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)</w:t>
      </w:r>
      <w:r>
        <w:rPr>
          <w:rFonts w:cs="Times New Roman" w:hAnsi="Times New Roman" w:eastAsia="Times New Roman" w:ascii="Times New Roman"/>
          <w:color w:val="1C1C1C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7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2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ll</w:t>
      </w:r>
      <w:r>
        <w:rPr>
          <w:rFonts w:cs="Times New Roman" w:hAnsi="Times New Roman" w:eastAsia="Times New Roman" w:ascii="Times New Roman"/>
          <w:color w:val="373737"/>
          <w:spacing w:val="0"/>
          <w:w w:val="107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21"/>
          <w:w w:val="10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;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C1C1C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ind w:left="120"/>
      </w:pPr>
      <w:r>
        <w:rPr>
          <w:rFonts w:cs="Times New Roman" w:hAnsi="Times New Roman" w:eastAsia="Times New Roman" w:ascii="Times New Roman"/>
          <w:color w:val="7C7C7C"/>
          <w:w w:val="48"/>
          <w:sz w:val="23"/>
          <w:szCs w:val="23"/>
        </w:rPr>
        <w:t>1:</w:t>
      </w:r>
      <w:r>
        <w:rPr>
          <w:rFonts w:cs="Times New Roman" w:hAnsi="Times New Roman" w:eastAsia="Times New Roman" w:ascii="Times New Roman"/>
          <w:color w:val="7C7C7C"/>
          <w:w w:val="67"/>
          <w:sz w:val="23"/>
          <w:szCs w:val="23"/>
        </w:rPr>
        <w:t>:</w:t>
      </w:r>
      <w:r>
        <w:rPr>
          <w:rFonts w:cs="Times New Roman" w:hAnsi="Times New Roman" w:eastAsia="Times New Roman" w:ascii="Times New Roman"/>
          <w:color w:val="AEAEAE"/>
          <w:w w:val="18"/>
          <w:sz w:val="23"/>
          <w:szCs w:val="23"/>
        </w:rPr>
        <w:t>·</w:t>
      </w:r>
      <w:r>
        <w:rPr>
          <w:rFonts w:cs="Times New Roman" w:hAnsi="Times New Roman" w:eastAsia="Times New Roman" w:ascii="Times New Roman"/>
          <w:color w:val="AEAEAE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AEAEAE"/>
          <w:spacing w:val="22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30"/>
          <w:w w:val="10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83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373737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373737"/>
          <w:spacing w:val="0"/>
          <w:w w:val="83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373737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20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83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17" w:lineRule="auto" w:line="252"/>
        <w:ind w:left="393" w:right="992" w:hanging="245"/>
      </w:pPr>
      <w:r>
        <w:rPr>
          <w:rFonts w:cs="Times New Roman" w:hAnsi="Times New Roman" w:eastAsia="Times New Roman" w:ascii="Times New Roman"/>
          <w:color w:val="919191"/>
          <w:w w:val="25"/>
          <w:sz w:val="27"/>
          <w:szCs w:val="27"/>
        </w:rPr>
        <w:t>'.</w:t>
      </w:r>
      <w:r>
        <w:rPr>
          <w:rFonts w:cs="Times New Roman" w:hAnsi="Times New Roman" w:eastAsia="Times New Roman" w:ascii="Times New Roman"/>
          <w:color w:val="AEAEAE"/>
          <w:w w:val="44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7C7C7C"/>
          <w:w w:val="33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C1C1C"/>
          <w:w w:val="49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C1C1C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93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2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3"/>
          <w:w w:val="106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C1C1C"/>
          <w:spacing w:val="4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óg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6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C1C1C"/>
          <w:spacing w:val="0"/>
          <w:w w:val="13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ho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31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373737"/>
          <w:spacing w:val="0"/>
          <w:w w:val="44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373737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373737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4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77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3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28"/>
          <w:w w:val="11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9"/>
          <w:w w:val="12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79"/>
          <w:sz w:val="27"/>
          <w:szCs w:val="27"/>
        </w:rPr>
        <w:t>j</w:t>
      </w:r>
      <w:r>
        <w:rPr>
          <w:rFonts w:cs="Times New Roman" w:hAnsi="Times New Roman" w:eastAsia="Times New Roman" w:ascii="Times New Roman"/>
          <w:color w:val="1C1C1C"/>
          <w:spacing w:val="0"/>
          <w:w w:val="127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27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88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21"/>
          <w:w w:val="8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fu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hu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3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373737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27"/>
          <w:w w:val="10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3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6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x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373737"/>
          <w:spacing w:val="-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6"/>
          <w:w w:val="109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373737"/>
          <w:spacing w:val="0"/>
          <w:w w:val="77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373737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29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373737"/>
          <w:spacing w:val="0"/>
          <w:w w:val="77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-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un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qu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1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undo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1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2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25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17"/>
          <w:w w:val="11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70"/>
          <w:sz w:val="27"/>
          <w:szCs w:val="27"/>
        </w:rPr>
        <w:t>11</w:t>
      </w:r>
      <w:r>
        <w:rPr>
          <w:rFonts w:cs="Times New Roman" w:hAnsi="Times New Roman" w:eastAsia="Times New Roman" w:ascii="Times New Roman"/>
          <w:color w:val="1C1C1C"/>
          <w:spacing w:val="0"/>
          <w:w w:val="70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C1C1C"/>
          <w:spacing w:val="0"/>
          <w:w w:val="7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7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C1C1C"/>
          <w:spacing w:val="6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6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efi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373737"/>
          <w:spacing w:val="1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74"/>
          <w:sz w:val="27"/>
          <w:szCs w:val="27"/>
        </w:rPr>
        <w:t>'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1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373737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373737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1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3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9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33"/>
          <w:sz w:val="27"/>
          <w:szCs w:val="27"/>
        </w:rPr>
        <w:t>'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-1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6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3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4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z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6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41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2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373737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373737"/>
          <w:spacing w:val="0"/>
          <w:w w:val="96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373737"/>
          <w:spacing w:val="0"/>
          <w:w w:val="115"/>
          <w:position w:val="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1C1C1C"/>
          <w:spacing w:val="0"/>
          <w:w w:val="115"/>
          <w:position w:val="9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1C1C1C"/>
          <w:spacing w:val="0"/>
          <w:w w:val="11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C1C1C"/>
          <w:spacing w:val="1"/>
          <w:w w:val="115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rge</w:t>
      </w:r>
      <w:r>
        <w:rPr>
          <w:rFonts w:cs="Times New Roman" w:hAnsi="Times New Roman" w:eastAsia="Times New Roman" w:ascii="Times New Roman"/>
          <w:color w:val="1C1C1C"/>
          <w:spacing w:val="24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2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5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1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2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6"/>
          <w:w w:val="102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9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position w:val="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1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1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2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67"/>
          <w:position w:val="0"/>
          <w:sz w:val="27"/>
          <w:szCs w:val="27"/>
        </w:rPr>
        <w:t>:</w:t>
      </w:r>
      <w:r>
        <w:rPr>
          <w:rFonts w:cs="Times New Roman" w:hAnsi="Times New Roman" w:eastAsia="Times New Roman" w:ascii="Times New Roman"/>
          <w:color w:val="1C1C1C"/>
          <w:spacing w:val="41"/>
          <w:w w:val="67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78"/>
          <w:position w:val="0"/>
          <w:sz w:val="27"/>
          <w:szCs w:val="27"/>
        </w:rPr>
        <w:t>¿</w:t>
      </w:r>
      <w:r>
        <w:rPr>
          <w:rFonts w:cs="Times New Roman" w:hAnsi="Times New Roman" w:eastAsia="Times New Roman" w:ascii="Times New Roman"/>
          <w:color w:val="1C1C1C"/>
          <w:spacing w:val="0"/>
          <w:w w:val="102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position w:val="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20"/>
          <w:position w:val="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6"/>
          <w:w w:val="96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1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ci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45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3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6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3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8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9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18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1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2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-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3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8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le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32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-7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ic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50"/>
          <w:w w:val="100"/>
          <w:position w:val="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position w:val="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20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position w:val="0"/>
          <w:sz w:val="27"/>
          <w:szCs w:val="27"/>
        </w:rPr>
        <w:t>ti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position w:val="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position w:val="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78"/>
          <w:position w:val="0"/>
          <w:sz w:val="27"/>
          <w:szCs w:val="27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left"/>
        <w:spacing w:lineRule="exact" w:line="300"/>
        <w:ind w:left="869"/>
      </w:pP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¿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C1C1C"/>
          <w:spacing w:val="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5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á</w:t>
      </w:r>
      <w:r>
        <w:rPr>
          <w:rFonts w:cs="Times New Roman" w:hAnsi="Times New Roman" w:eastAsia="Times New Roman" w:ascii="Times New Roman"/>
          <w:color w:val="1C1C1C"/>
          <w:spacing w:val="4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el</w:t>
      </w:r>
      <w:r>
        <w:rPr>
          <w:rFonts w:cs="Times New Roman" w:hAnsi="Times New Roman" w:eastAsia="Times New Roman" w:ascii="Times New Roman"/>
          <w:color w:val="1C1C1C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2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?</w:t>
      </w:r>
      <w:r>
        <w:rPr>
          <w:rFonts w:cs="Times New Roman" w:hAnsi="Times New Roman" w:eastAsia="Times New Roman" w:ascii="Times New Roman"/>
          <w:color w:val="1C1C1C"/>
          <w:spacing w:val="2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2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fi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cil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1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2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2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88"/>
          <w:sz w:val="27"/>
          <w:szCs w:val="27"/>
        </w:rPr>
        <w:t>­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rFonts w:cs="Times New Roman" w:hAnsi="Times New Roman" w:eastAsia="Times New Roman" w:ascii="Times New Roman"/>
          <w:sz w:val="27"/>
          <w:szCs w:val="27"/>
        </w:rPr>
        <w:jc w:val="both"/>
        <w:spacing w:before="22" w:lineRule="auto" w:line="245"/>
        <w:ind w:left="408" w:right="999" w:hanging="14"/>
      </w:pPr>
      <w:r>
        <w:rPr>
          <w:rFonts w:cs="Times New Roman" w:hAnsi="Times New Roman" w:eastAsia="Times New Roman" w:ascii="Times New Roman"/>
          <w:color w:val="1C1C1C"/>
          <w:w w:val="121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w w:val="116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w w:val="89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w w:val="11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w w:val="66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gu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3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48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mo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v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6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ec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2"/>
          <w:w w:val="104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4"/>
          <w:sz w:val="27"/>
          <w:szCs w:val="27"/>
        </w:rPr>
        <w:t>si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99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29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373737"/>
          <w:spacing w:val="0"/>
          <w:w w:val="88"/>
          <w:sz w:val="27"/>
          <w:szCs w:val="27"/>
        </w:rPr>
        <w:t>.</w:t>
      </w:r>
      <w:r>
        <w:rPr>
          <w:rFonts w:cs="Times New Roman" w:hAnsi="Times New Roman" w:eastAsia="Times New Roman" w:ascii="Times New Roman"/>
          <w:color w:val="373737"/>
          <w:spacing w:val="0"/>
          <w:w w:val="88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3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0"/>
          <w:sz w:val="27"/>
          <w:szCs w:val="27"/>
        </w:rPr>
        <w:t>«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g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í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89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2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6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ci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ó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373737"/>
          <w:spacing w:val="0"/>
          <w:w w:val="80"/>
          <w:sz w:val="27"/>
          <w:szCs w:val="27"/>
        </w:rPr>
        <w:t>»</w:t>
      </w:r>
      <w:r>
        <w:rPr>
          <w:rFonts w:cs="Times New Roman" w:hAnsi="Times New Roman" w:eastAsia="Times New Roman" w:ascii="Times New Roman"/>
          <w:color w:val="373737"/>
          <w:spacing w:val="1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2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za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2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3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16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é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57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64"/>
          <w:sz w:val="27"/>
          <w:szCs w:val="27"/>
        </w:rPr>
        <w:t>1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sz w:val="27"/>
          <w:szCs w:val="27"/>
        </w:rPr>
        <w:t>9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7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0</w:t>
      </w:r>
      <w:r>
        <w:rPr>
          <w:rFonts w:cs="Times New Roman" w:hAnsi="Times New Roman" w:eastAsia="Times New Roman" w:ascii="Times New Roman"/>
          <w:color w:val="1C1C1C"/>
          <w:spacing w:val="0"/>
          <w:w w:val="8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1C1C1C"/>
          <w:spacing w:val="38"/>
          <w:w w:val="85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5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q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3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20"/>
          <w:sz w:val="27"/>
          <w:szCs w:val="27"/>
        </w:rPr>
        <w:t>f</w:t>
      </w:r>
      <w:r>
        <w:rPr>
          <w:rFonts w:cs="Times New Roman" w:hAnsi="Times New Roman" w:eastAsia="Times New Roman" w:ascii="Times New Roman"/>
          <w:color w:val="1C1C1C"/>
          <w:spacing w:val="0"/>
          <w:w w:val="7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10"/>
          <w:w w:val="112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h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1C1C1C"/>
          <w:spacing w:val="49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6"/>
          <w:sz w:val="27"/>
          <w:szCs w:val="27"/>
        </w:rPr>
        <w:t>cie</w:t>
      </w:r>
      <w:r>
        <w:rPr>
          <w:rFonts w:cs="Times New Roman" w:hAnsi="Times New Roman" w:eastAsia="Times New Roman" w:ascii="Times New Roman"/>
          <w:color w:val="1C1C1C"/>
          <w:spacing w:val="0"/>
          <w:w w:val="128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1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24"/>
          <w:w w:val="101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15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7"/>
          <w:szCs w:val="27"/>
        </w:rPr>
        <w:t>n</w:t>
      </w:r>
      <w:r>
        <w:rPr>
          <w:rFonts w:cs="Times New Roman" w:hAnsi="Times New Roman" w:eastAsia="Times New Roman" w:ascii="Times New Roman"/>
          <w:color w:val="1C1C1C"/>
          <w:spacing w:val="42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82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17"/>
          <w:sz w:val="27"/>
          <w:szCs w:val="27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33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1"/>
          <w:sz w:val="27"/>
          <w:szCs w:val="27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12"/>
          <w:sz w:val="27"/>
          <w:szCs w:val="27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2"/>
          <w:sz w:val="27"/>
          <w:szCs w:val="27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6"/>
          <w:sz w:val="27"/>
          <w:szCs w:val="27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5"/>
          <w:sz w:val="27"/>
          <w:szCs w:val="27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7"/>
          <w:szCs w:val="27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95"/>
          <w:sz w:val="27"/>
          <w:szCs w:val="27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85"/>
          <w:sz w:val="27"/>
          <w:szCs w:val="27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7"/>
          <w:szCs w:val="2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08" w:right="1009"/>
        <w:sectPr>
          <w:pgMar w:header="0" w:footer="0" w:top="420" w:bottom="280" w:left="1220" w:right="1720"/>
          <w:headerReference w:type="default" r:id="rId26"/>
          <w:pgSz w:w="12200" w:h="15740"/>
        </w:sectPr>
      </w:pP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373737"/>
          <w:spacing w:val="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gu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3737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1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7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C1C1C"/>
          <w:spacing w:val="11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373737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73737"/>
          <w:spacing w:val="21"/>
          <w:w w:val="7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373737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3737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3737"/>
          <w:spacing w:val="18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tu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3737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C1C1C"/>
          <w:spacing w:val="6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od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3737"/>
          <w:spacing w:val="4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77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3737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C1C1C"/>
          <w:spacing w:val="7"/>
          <w:w w:val="11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0"/>
          <w:szCs w:val="20"/>
        </w:rPr>
        <w:t>po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3737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3737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373737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3737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3737"/>
          <w:spacing w:val="9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3737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3737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3737"/>
          <w:spacing w:val="0"/>
          <w:w w:val="107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C1C1C"/>
          <w:spacing w:val="6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3737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3737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3737"/>
          <w:spacing w:val="0"/>
          <w:w w:val="10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3737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76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C1C1C"/>
          <w:spacing w:val="0"/>
          <w:w w:val="76"/>
          <w:sz w:val="20"/>
          <w:szCs w:val="20"/>
        </w:rPr>
        <w:t>11</w:t>
      </w:r>
      <w:r>
        <w:rPr>
          <w:rFonts w:cs="Times New Roman" w:hAnsi="Times New Roman" w:eastAsia="Times New Roman" w:ascii="Times New Roman"/>
          <w:color w:val="1C1C1C"/>
          <w:spacing w:val="0"/>
          <w:w w:val="7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C1C1C"/>
          <w:spacing w:val="12"/>
          <w:w w:val="7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3737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C1C1C"/>
          <w:spacing w:val="-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373737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3737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C1C1C"/>
          <w:spacing w:val="0"/>
          <w:w w:val="107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373737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373737"/>
          <w:spacing w:val="-13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94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1C1C1C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3737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C1C1C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373737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373737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6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505050"/>
          <w:spacing w:val="14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4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64"/>
          <w:sz w:val="21"/>
          <w:szCs w:val="21"/>
        </w:rPr>
        <w:t>I,</w:t>
      </w:r>
      <w:r>
        <w:rPr>
          <w:rFonts w:cs="Times New Roman" w:hAnsi="Times New Roman" w:eastAsia="Times New Roman" w:ascii="Times New Roman"/>
          <w:i/>
          <w:color w:val="1C1C1C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46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77"/>
          <w:sz w:val="21"/>
          <w:szCs w:val="21"/>
        </w:rPr>
        <w:t>ce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73737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6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73737"/>
          <w:spacing w:val="14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17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9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9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73737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505050"/>
          <w:spacing w:val="14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1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5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88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5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5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505050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C1C1C"/>
          <w:spacing w:val="-10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0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86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73737"/>
          <w:spacing w:val="-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-3"/>
          <w:w w:val="9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505050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505050"/>
          <w:spacing w:val="14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09"/>
          <w:sz w:val="21"/>
          <w:szCs w:val="21"/>
        </w:rPr>
        <w:t>pu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373737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373737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0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10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2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7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373737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5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C1C1C"/>
          <w:spacing w:val="0"/>
          <w:w w:val="95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5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373737"/>
          <w:spacing w:val="0"/>
          <w:w w:val="95"/>
          <w:sz w:val="21"/>
          <w:szCs w:val="21"/>
        </w:rPr>
        <w:t>na</w:t>
      </w:r>
      <w:r>
        <w:rPr>
          <w:rFonts w:cs="Times New Roman" w:hAnsi="Times New Roman" w:eastAsia="Times New Roman" w:ascii="Times New Roman"/>
          <w:i/>
          <w:color w:val="505050"/>
          <w:spacing w:val="0"/>
          <w:w w:val="95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505050"/>
          <w:spacing w:val="11"/>
          <w:w w:val="9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114"/>
          <w:sz w:val="20"/>
          <w:szCs w:val="20"/>
        </w:rPr>
        <w:t>FT</w:t>
      </w:r>
      <w:r>
        <w:rPr>
          <w:rFonts w:cs="Times New Roman" w:hAnsi="Times New Roman" w:eastAsia="Times New Roman" w:ascii="Times New Roman"/>
          <w:color w:val="373737"/>
          <w:spacing w:val="0"/>
          <w:w w:val="112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505050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505050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505050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C1C1C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373737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505050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505050"/>
          <w:spacing w:val="4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C1C1C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373737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73737"/>
          <w:spacing w:val="0"/>
          <w:w w:val="108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373737"/>
          <w:spacing w:val="0"/>
          <w:w w:val="93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505050"/>
          <w:spacing w:val="0"/>
          <w:w w:val="115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3"/>
          <w:szCs w:val="23"/>
        </w:rPr>
        <w:jc w:val="both"/>
        <w:spacing w:before="68"/>
        <w:ind w:left="199" w:right="1459"/>
      </w:pPr>
      <w:r>
        <w:rPr>
          <w:rFonts w:cs="Times New Roman" w:hAnsi="Times New Roman" w:eastAsia="Times New Roman" w:ascii="Times New Roman"/>
          <w:i/>
          <w:color w:val="0F0F0F"/>
          <w:w w:val="9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0F0F0F"/>
          <w:w w:val="6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F1F1F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0F0F0F"/>
          <w:w w:val="124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0F0F0F"/>
          <w:w w:val="9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F1F1F"/>
          <w:w w:val="87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0F0F0F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0F0F0F"/>
          <w:w w:val="6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0F0F0F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56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i/>
          <w:color w:val="2E2E2E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68"/>
          <w:sz w:val="24"/>
          <w:szCs w:val="24"/>
        </w:rPr>
        <w:t>¿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08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3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8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2E2E2E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5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i/>
          <w:color w:val="1F1F1F"/>
          <w:spacing w:val="4"/>
          <w:w w:val="9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6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F1F1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24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7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7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13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6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3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13"/>
          <w:sz w:val="24"/>
          <w:szCs w:val="24"/>
        </w:rPr>
        <w:t>í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7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i/>
          <w:color w:val="1F1F1F"/>
          <w:spacing w:val="-12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1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1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1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6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12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2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1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3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7"/>
          <w:sz w:val="24"/>
          <w:szCs w:val="24"/>
        </w:rPr>
        <w:t>?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0"/>
          <w:sz w:val="24"/>
          <w:szCs w:val="24"/>
        </w:rPr>
        <w:t>                      </w:t>
      </w:r>
      <w:r>
        <w:rPr>
          <w:rFonts w:cs="Times New Roman" w:hAnsi="Times New Roman" w:eastAsia="Times New Roman" w:ascii="Times New Roman"/>
          <w:i/>
          <w:color w:val="1F1F1F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62"/>
          <w:position w:val="-2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position w:val="-2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0F0F0F"/>
          <w:spacing w:val="0"/>
          <w:w w:val="118"/>
          <w:position w:val="-2"/>
          <w:sz w:val="23"/>
          <w:szCs w:val="23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lineRule="auto" w:line="244"/>
        <w:ind w:left="171" w:right="1458" w:firstLine="14"/>
      </w:pP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al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E2E2E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1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tr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4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0"/>
          <w:w w:val="42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F1F1F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9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F1F1F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F1F1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F0F0F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F0F0F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6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gún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8"/>
          <w:sz w:val="28"/>
          <w:szCs w:val="28"/>
        </w:rPr>
        <w:t>gu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29" w:lineRule="auto" w:line="246"/>
        <w:ind w:left="156" w:right="1458" w:firstLine="461"/>
      </w:pP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color w:val="0F0F0F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6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vo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F0F0F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go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0F0F0F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4"/>
          <w:w w:val="8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rú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3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F1F1F"/>
          <w:spacing w:val="0"/>
          <w:w w:val="101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-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4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7"/>
          <w:w w:val="10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2" w:lineRule="exact" w:line="300"/>
        <w:ind w:left="156" w:right="1465" w:firstLine="7"/>
      </w:pPr>
      <w:r>
        <w:rPr>
          <w:rFonts w:cs="Times New Roman" w:hAnsi="Times New Roman" w:eastAsia="Times New Roman" w:ascii="Times New Roman"/>
          <w:color w:val="1F1F1F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0F0F0F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or</w:t>
      </w:r>
      <w:r>
        <w:rPr>
          <w:rFonts w:cs="Times New Roman" w:hAnsi="Times New Roman" w:eastAsia="Times New Roman" w:ascii="Times New Roman"/>
          <w:color w:val="0F0F0F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6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fl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-12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1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85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0F0F0F"/>
          <w:spacing w:val="22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F1F1F"/>
          <w:spacing w:val="0"/>
          <w:w w:val="90"/>
          <w:position w:val="7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position w:val="7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7" w:lineRule="auto" w:line="247"/>
        <w:ind w:left="127" w:right="1473" w:firstLine="475"/>
      </w:pP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F1F1F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0F0F0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color w:val="0F0F0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00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-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E2E2E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F1F1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53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-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F0F0F"/>
          <w:spacing w:val="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no</w:t>
      </w:r>
      <w:r>
        <w:rPr>
          <w:rFonts w:cs="Times New Roman" w:hAnsi="Times New Roman" w:eastAsia="Times New Roman" w:ascii="Times New Roman"/>
          <w:color w:val="0F0F0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F0F0F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7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-2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19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7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64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color w:val="0F0F0F"/>
          <w:spacing w:val="0"/>
          <w:w w:val="128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300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ar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43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5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74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él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6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7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-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F1F1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F1F1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0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0F0F0F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5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28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0F0F0F"/>
          <w:spacing w:val="0"/>
          <w:w w:val="7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ic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-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E2E2E"/>
          <w:spacing w:val="5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-16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hu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6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1F1F1F"/>
          <w:spacing w:val="0"/>
          <w:w w:val="106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-5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F1F1F"/>
          <w:spacing w:val="-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po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z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F1F1F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1F1F1F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4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ñ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ú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éc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5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ti</w:t>
      </w:r>
      <w:r>
        <w:rPr>
          <w:rFonts w:cs="Times New Roman" w:hAnsi="Times New Roman" w:eastAsia="Times New Roman" w:ascii="Times New Roman"/>
          <w:color w:val="2E2E2E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2E2E2E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-1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0F0F0F"/>
          <w:spacing w:val="5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1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1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F1F1F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2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mú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5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F1F1F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F0F0F"/>
          <w:spacing w:val="30"/>
          <w:w w:val="7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3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23"/>
          <w:w w:val="10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4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h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2E2E2E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5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5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E2E2E"/>
          <w:spacing w:val="0"/>
          <w:w w:val="6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color w:val="2E2E2E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E2E2E"/>
          <w:spacing w:val="2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e: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80"/>
          <w:sz w:val="28"/>
          <w:szCs w:val="28"/>
        </w:rPr>
        <w:t>«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ec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F1F1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1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1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á</w:t>
      </w:r>
      <w:r>
        <w:rPr>
          <w:rFonts w:cs="Times New Roman" w:hAnsi="Times New Roman" w:eastAsia="Times New Roman" w:ascii="Times New Roman"/>
          <w:color w:val="1F1F1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-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74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42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tu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4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85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3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F0F0F"/>
          <w:spacing w:val="0"/>
          <w:w w:val="8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6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6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2E2E2E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3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3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il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34"/>
          <w:w w:val="10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-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2E2E2E"/>
          <w:spacing w:val="0"/>
          <w:w w:val="80"/>
          <w:sz w:val="28"/>
          <w:szCs w:val="28"/>
        </w:rPr>
        <w:t>»</w:t>
      </w:r>
      <w:r>
        <w:rPr>
          <w:rFonts w:cs="Times New Roman" w:hAnsi="Times New Roman" w:eastAsia="Times New Roman" w:ascii="Times New Roman"/>
          <w:color w:val="0F0F0F"/>
          <w:spacing w:val="22"/>
          <w:w w:val="96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2E2E2E"/>
          <w:spacing w:val="0"/>
          <w:w w:val="90"/>
          <w:position w:val="8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position w:val="8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lineRule="exact" w:line="300"/>
        <w:ind w:left="574"/>
      </w:pP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5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qu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1F1F1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1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F1F1F"/>
          <w:spacing w:val="0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575757"/>
          <w:spacing w:val="0"/>
          <w:w w:val="56"/>
          <w:sz w:val="28"/>
          <w:szCs w:val="28"/>
        </w:rPr>
        <w:t>·</w:t>
      </w:r>
      <w:r>
        <w:rPr>
          <w:rFonts w:cs="Times New Roman" w:hAnsi="Times New Roman" w:eastAsia="Times New Roman" w:ascii="Times New Roman"/>
          <w:color w:val="575757"/>
          <w:spacing w:val="-2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13" w:lineRule="auto" w:line="244"/>
        <w:ind w:left="127" w:right="1494"/>
      </w:pP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é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4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32"/>
          <w:w w:val="10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4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23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0F0F0F"/>
          <w:spacing w:val="0"/>
          <w:w w:val="84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2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74"/>
          <w:sz w:val="28"/>
          <w:szCs w:val="28"/>
        </w:rPr>
        <w:t>,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-1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gel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1F1F1F"/>
          <w:spacing w:val="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5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-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8"/>
          <w:szCs w:val="28"/>
        </w:rPr>
        <w:t>x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3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3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3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q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3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6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9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1F1F1F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4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77"/>
          <w:sz w:val="28"/>
          <w:szCs w:val="28"/>
        </w:rPr>
        <w:t>j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2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8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í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1F1F1F"/>
          <w:spacing w:val="1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7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2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9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1F1F1F"/>
          <w:spacing w:val="0"/>
          <w:w w:val="112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color w:val="0F0F0F"/>
          <w:spacing w:val="1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1F1F1F"/>
          <w:spacing w:val="0"/>
          <w:w w:val="11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96"/>
          <w:sz w:val="28"/>
          <w:szCs w:val="28"/>
        </w:rPr>
        <w:t>fi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3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34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­</w:t>
      </w:r>
      <w:r>
        <w:rPr>
          <w:rFonts w:cs="Times New Roman" w:hAnsi="Times New Roman" w:eastAsia="Times New Roman" w:ascii="Times New Roman"/>
          <w:color w:val="0F0F0F"/>
          <w:spacing w:val="-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99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89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34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2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6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0F0F0F"/>
          <w:spacing w:val="6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1F1F1F"/>
          <w:spacing w:val="5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7"/>
          <w:szCs w:val="27"/>
        </w:rPr>
        <w:t>y</w:t>
      </w:r>
      <w:r>
        <w:rPr>
          <w:rFonts w:cs="Times New Roman" w:hAnsi="Times New Roman" w:eastAsia="Times New Roman" w:ascii="Times New Roman"/>
          <w:color w:val="0F0F0F"/>
          <w:spacing w:val="4"/>
          <w:w w:val="100"/>
          <w:sz w:val="27"/>
          <w:szCs w:val="27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96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1"/>
          <w:sz w:val="28"/>
          <w:szCs w:val="28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17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85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7"/>
        <w:ind w:left="113" w:right="1521"/>
      </w:pP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E2E2E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0"/>
          <w:szCs w:val="20"/>
        </w:rPr>
        <w:t>«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9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F0F0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9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E2E2E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F1F1F"/>
          <w:spacing w:val="0"/>
          <w:w w:val="12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03"/>
          <w:sz w:val="20"/>
          <w:szCs w:val="20"/>
        </w:rPr>
        <w:t>í</w:t>
      </w:r>
      <w:r>
        <w:rPr>
          <w:rFonts w:cs="Times New Roman" w:hAnsi="Times New Roman" w:eastAsia="Times New Roman" w:ascii="Times New Roman"/>
          <w:color w:val="2E2E2E"/>
          <w:spacing w:val="0"/>
          <w:w w:val="86"/>
          <w:sz w:val="20"/>
          <w:szCs w:val="20"/>
        </w:rPr>
        <w:t>»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F1F1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rú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E2E2E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F0F0F"/>
          <w:spacing w:val="-7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7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E2E2E"/>
          <w:spacing w:val="0"/>
          <w:w w:val="11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1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1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1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E2E2E"/>
          <w:spacing w:val="0"/>
          <w:w w:val="11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E2E2E"/>
          <w:spacing w:val="19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22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E2E2E"/>
          <w:spacing w:val="0"/>
          <w:w w:val="103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E2E2E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1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E2E2E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color w:val="0F0F0F"/>
          <w:spacing w:val="1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1F1F1F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3"/>
          <w:w w:val="10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64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2E2E2E"/>
          <w:spacing w:val="0"/>
          <w:w w:val="122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E2E2E"/>
          <w:spacing w:val="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F1F1F"/>
          <w:spacing w:val="2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E2E2E"/>
          <w:spacing w:val="1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FT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8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1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F1F1F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E2E2E"/>
          <w:spacing w:val="0"/>
          <w:w w:val="113"/>
          <w:sz w:val="20"/>
          <w:szCs w:val="20"/>
        </w:rPr>
        <w:t>á</w:t>
      </w:r>
      <w:r>
        <w:rPr>
          <w:rFonts w:cs="Times New Roman" w:hAnsi="Times New Roman" w:eastAsia="Times New Roman" w:ascii="Times New Roman"/>
          <w:color w:val="2E2E2E"/>
          <w:spacing w:val="0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za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color w:val="0F0F0F"/>
          <w:spacing w:val="12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4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81"/>
          <w:sz w:val="20"/>
          <w:szCs w:val="20"/>
        </w:rPr>
        <w:t>V.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5"/>
        <w:ind w:left="113" w:right="1526"/>
      </w:pPr>
      <w:r>
        <w:rPr>
          <w:rFonts w:cs="Times New Roman" w:hAnsi="Times New Roman" w:eastAsia="Times New Roman" w:ascii="Times New Roman"/>
          <w:i/>
          <w:color w:val="0F0F0F"/>
          <w:spacing w:val="0"/>
          <w:w w:val="9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0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i/>
          <w:color w:val="0F0F0F"/>
          <w:spacing w:val="34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F1F1F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4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68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9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3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1F1F1F"/>
          <w:spacing w:val="-25"/>
          <w:w w:val="13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F1F1F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2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21"/>
          <w:sz w:val="20"/>
          <w:szCs w:val="20"/>
        </w:rPr>
        <w:t>º</w:t>
      </w:r>
      <w:r>
        <w:rPr>
          <w:rFonts w:cs="Times New Roman" w:hAnsi="Times New Roman" w:eastAsia="Times New Roman" w:ascii="Times New Roman"/>
          <w:color w:val="2E2E2E"/>
          <w:spacing w:val="5"/>
          <w:w w:val="12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F0F0F"/>
          <w:spacing w:val="1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0F0F0F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9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0"/>
          <w:szCs w:val="20"/>
        </w:rPr>
        <w:t>­</w:t>
      </w:r>
      <w:r>
        <w:rPr>
          <w:rFonts w:cs="Times New Roman" w:hAnsi="Times New Roman" w:eastAsia="Times New Roman" w:ascii="Times New Roman"/>
          <w:color w:val="1F1F1F"/>
          <w:spacing w:val="0"/>
          <w:w w:val="11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9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13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11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1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2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00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2E2E2E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1F1F1F"/>
          <w:spacing w:val="0"/>
          <w:w w:val="72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57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1F1F1F"/>
          <w:spacing w:val="0"/>
          <w:w w:val="122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color w:val="414141"/>
          <w:spacing w:val="0"/>
          <w:w w:val="8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14141"/>
          <w:spacing w:val="-2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F1F1F"/>
          <w:spacing w:val="3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0"/>
          <w:szCs w:val="20"/>
        </w:rPr>
        <w:t>um</w:t>
      </w:r>
      <w:r>
        <w:rPr>
          <w:rFonts w:cs="Times New Roman" w:hAnsi="Times New Roman" w:eastAsia="Times New Roman" w:ascii="Times New Roman"/>
          <w:color w:val="0F0F0F"/>
          <w:spacing w:val="0"/>
          <w:w w:val="10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E2E2E"/>
          <w:spacing w:val="0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fi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F0F0F"/>
          <w:spacing w:val="0"/>
          <w:w w:val="109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5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8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4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color w:val="1F1F1F"/>
          <w:spacing w:val="0"/>
          <w:w w:val="2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1F1F1F"/>
          <w:spacing w:val="44"/>
          <w:w w:val="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fu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2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7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color w:val="2E2E2E"/>
          <w:spacing w:val="0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1F1F1F"/>
          <w:spacing w:val="0"/>
          <w:w w:val="107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7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1F1F1F"/>
          <w:spacing w:val="0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E2E2E"/>
          <w:spacing w:val="52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F0F0F"/>
          <w:spacing w:val="4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0F0F0F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1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1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6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E2E2E"/>
          <w:spacing w:val="48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1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23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7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9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1F1F1F"/>
          <w:spacing w:val="5"/>
          <w:w w:val="96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3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color w:val="2E2E2E"/>
          <w:spacing w:val="4"/>
          <w:w w:val="13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23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5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414141"/>
          <w:spacing w:val="41"/>
          <w:w w:val="6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14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color w:val="2E2E2E"/>
          <w:spacing w:val="0"/>
          <w:w w:val="113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414141"/>
          <w:spacing w:val="0"/>
          <w:w w:val="79"/>
          <w:sz w:val="20"/>
          <w:szCs w:val="20"/>
        </w:rPr>
        <w:t>ó</w:t>
      </w:r>
      <w:r>
        <w:rPr>
          <w:rFonts w:cs="Times New Roman" w:hAnsi="Times New Roman" w:eastAsia="Times New Roman" w:ascii="Times New Roman"/>
          <w:color w:val="2E2E2E"/>
          <w:spacing w:val="0"/>
          <w:w w:val="13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color w:val="0F0F0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1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F0F0F"/>
          <w:spacing w:val="0"/>
          <w:w w:val="86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color w:val="0F0F0F"/>
          <w:spacing w:val="0"/>
          <w:w w:val="12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1F1F1F"/>
          <w:spacing w:val="0"/>
          <w:w w:val="165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color w:val="0F0F0F"/>
          <w:spacing w:val="0"/>
          <w:w w:val="12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0F0F0F"/>
          <w:spacing w:val="0"/>
          <w:w w:val="118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414141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414141"/>
          <w:spacing w:val="35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2E2E2E"/>
          <w:spacing w:val="4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1F1F1F"/>
          <w:spacing w:val="0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E2E2E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E2E2E"/>
          <w:spacing w:val="0"/>
          <w:w w:val="108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414141"/>
          <w:spacing w:val="0"/>
          <w:w w:val="10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color w:val="0F0F0F"/>
          <w:spacing w:val="0"/>
          <w:w w:val="10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1F1F1F"/>
          <w:spacing w:val="0"/>
          <w:w w:val="108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1F1F1F"/>
          <w:spacing w:val="37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9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E2E2E"/>
          <w:spacing w:val="0"/>
          <w:w w:val="11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0F0F0F"/>
          <w:spacing w:val="0"/>
          <w:w w:val="11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414141"/>
          <w:spacing w:val="0"/>
          <w:w w:val="77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414141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9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8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5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8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6"/>
          <w:sz w:val="21"/>
          <w:szCs w:val="21"/>
        </w:rPr>
        <w:t>na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E2E2E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E2E2E"/>
          <w:spacing w:val="-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6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6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68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1"/>
          <w:sz w:val="21"/>
          <w:szCs w:val="21"/>
        </w:rPr>
        <w:t>é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5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68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15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7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-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3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8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36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0F0F0F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38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color w:val="1F1F1F"/>
          <w:spacing w:val="-8"/>
          <w:w w:val="138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9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96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i/>
          <w:color w:val="1F1F1F"/>
          <w:spacing w:val="-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9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5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2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F1F1F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color w:val="2E2E2E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77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1F1F1F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1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1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0F0F0F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16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7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11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11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-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2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6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54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5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9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9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-9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8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3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i/>
          <w:color w:val="2E2E2E"/>
          <w:spacing w:val="-22"/>
          <w:w w:val="13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96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8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5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8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9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36"/>
          <w:sz w:val="21"/>
          <w:szCs w:val="21"/>
        </w:rPr>
        <w:t>í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09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-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3"/>
          <w:w w:val="9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6"/>
          <w:sz w:val="21"/>
          <w:szCs w:val="21"/>
        </w:rPr>
        <w:t>cr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69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E2E2E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E2E2E"/>
          <w:spacing w:val="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E2E2E"/>
          <w:spacing w:val="1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0F0F0F"/>
          <w:spacing w:val="0"/>
          <w:w w:val="104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109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6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2"/>
          <w:sz w:val="21"/>
          <w:szCs w:val="21"/>
        </w:rPr>
        <w:t>rr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-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5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9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111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4"/>
          <w:sz w:val="21"/>
          <w:szCs w:val="21"/>
        </w:rPr>
        <w:t>rit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1"/>
          <w:szCs w:val="21"/>
        </w:rPr>
        <w:t>ua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51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i/>
          <w:color w:val="2E2E2E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5"/>
          <w:sz w:val="21"/>
          <w:szCs w:val="21"/>
        </w:rPr>
        <w:t>¿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11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9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2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86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575757"/>
          <w:spacing w:val="0"/>
          <w:w w:val="75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116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color w:val="414141"/>
          <w:spacing w:val="-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color w:val="2E2E2E"/>
          <w:spacing w:val="7"/>
          <w:w w:val="89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136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77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color w:val="1F1F1F"/>
          <w:spacing w:val="0"/>
          <w:w w:val="99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color w:val="414141"/>
          <w:spacing w:val="0"/>
          <w:w w:val="82"/>
          <w:sz w:val="21"/>
          <w:szCs w:val="21"/>
        </w:rPr>
        <w:t>ó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96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color w:val="2E2E2E"/>
          <w:spacing w:val="0"/>
          <w:w w:val="89"/>
          <w:sz w:val="21"/>
          <w:szCs w:val="21"/>
        </w:rPr>
        <w:t>?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sectPr>
      <w:pgMar w:header="0" w:footer="0" w:top="840" w:bottom="0" w:left="780" w:right="1700"/>
      <w:headerReference w:type="default" r:id="rId27"/>
      <w:pgSz w:w="12020" w:h="1560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2.9315pt;margin-top:60.7559pt;width:308.8pt;height:13.8pt;mso-position-horizontal-relative:page;mso-position-vertical-relative:page;z-index:-86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98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6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87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135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w w:val="9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87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1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65"/>
                    <w:sz w:val="24"/>
                    <w:szCs w:val="24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i/>
                    <w:color w:val="2F2F2F"/>
                    <w:spacing w:val="0"/>
                    <w:w w:val="69"/>
                    <w:sz w:val="22"/>
                    <w:szCs w:val="22"/>
                  </w:rPr>
                  <w:t>¿</w:t>
                </w:r>
                <w:r>
                  <w:rPr>
                    <w:rFonts w:cs="Arial" w:hAnsi="Arial" w:eastAsia="Arial" w:ascii="Arial"/>
                    <w:i/>
                    <w:color w:val="2F2F2F"/>
                    <w:spacing w:val="-39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4"/>
                    <w:w w:val="93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93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13"/>
                    <w:w w:val="93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-1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7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96"/>
                    <w:sz w:val="24"/>
                    <w:szCs w:val="24"/>
                  </w:rPr>
                  <w:t>rrid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8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5"/>
                    <w:w w:val="88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24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113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8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1"/>
                    <w:w w:val="88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8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3D3D3D"/>
                    <w:spacing w:val="0"/>
                    <w:w w:val="98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9"/>
                    <w:sz w:val="24"/>
                    <w:szCs w:val="24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100"/>
                    <w:sz w:val="24"/>
                    <w:szCs w:val="24"/>
                  </w:rPr>
                  <w:t>La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100"/>
                    <w:sz w:val="24"/>
                    <w:szCs w:val="24"/>
                  </w:rPr>
                  <w:t>na</w:t>
                </w:r>
                <w:r>
                  <w:rPr>
                    <w:rFonts w:cs="Times New Roman" w:hAnsi="Times New Roman" w:eastAsia="Times New Roman" w:ascii="Times New Roman"/>
                    <w:i/>
                    <w:color w:val="4C4C4C"/>
                    <w:spacing w:val="0"/>
                    <w:w w:val="100"/>
                    <w:sz w:val="24"/>
                    <w:szCs w:val="24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24.632pt;margin-top:61.1755pt;width:13.1629pt;height:13.2pt;mso-position-horizontal-relative:page;mso-position-vertical-relative:page;z-index:-8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22"/>
                    <w:szCs w:val="22"/>
                  </w:rPr>
                  <w:t>9</w:t>
                </w:r>
                <w:r>
                  <w:rPr>
                    <w:rFonts w:cs="Arial" w:hAnsi="Arial" w:eastAsia="Arial" w:ascii="Arial"/>
                    <w:color w:val="1A1A1A"/>
                    <w:spacing w:val="0"/>
                    <w:w w:val="100"/>
                    <w:sz w:val="22"/>
                    <w:szCs w:val="22"/>
                  </w:rPr>
                  <w:t>7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57.655pt;margin-top:43.4965pt;width:121.552pt;height:13.8pt;mso-position-horizontal-relative:page;mso-position-vertical-relative:page;z-index:-8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81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112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6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-9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92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-9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124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1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124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7"/>
                    <w:sz w:val="24"/>
                    <w:szCs w:val="24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9.3817pt;margin-top:43.8989pt;width:24.5255pt;height:24.4973pt;mso-position-horizontal-relative:page;mso-position-vertical-relative:page;z-index:-8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40"/>
                  <w:ind w:left="126"/>
                </w:pPr>
                <w:r>
                  <w:rPr>
                    <w:rFonts w:cs="Times New Roman" w:hAnsi="Times New Roman" w:eastAsia="Times New Roman" w:ascii="Times New Roman"/>
                    <w:color w:val="151515"/>
                    <w:w w:val="72"/>
                    <w:sz w:val="23"/>
                    <w:szCs w:val="23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151515"/>
                    <w:spacing w:val="0"/>
                    <w:w w:val="72"/>
                    <w:sz w:val="23"/>
                    <w:szCs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108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151515"/>
                    <w:spacing w:val="0"/>
                    <w:w w:val="72"/>
                    <w:sz w:val="23"/>
                    <w:szCs w:val="23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6.4888pt;margin-top:46.0076pt;width:308.878pt;height:13.8pt;mso-position-horizontal-relative:page;mso-position-vertical-relative:page;z-index:-85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98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6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w w:val="100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w w:val="124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92"/>
                    <w:sz w:val="24"/>
                    <w:szCs w:val="24"/>
                  </w:rPr>
                  <w:t>tu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11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3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65"/>
                    <w:sz w:val="24"/>
                    <w:szCs w:val="24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75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3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93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91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95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95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95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95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9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484848"/>
                    <w:spacing w:val="0"/>
                    <w:w w:val="95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484848"/>
                    <w:spacing w:val="-5"/>
                    <w:w w:val="95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6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7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96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9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12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484848"/>
                    <w:spacing w:val="0"/>
                    <w:w w:val="84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87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12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92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-12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00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00"/>
                    <w:sz w:val="24"/>
                    <w:szCs w:val="24"/>
                  </w:rPr>
                  <w:t>La</w:t>
                </w:r>
                <w:r>
                  <w:rPr>
                    <w:rFonts w:cs="Times New Roman" w:hAnsi="Times New Roman" w:eastAsia="Times New Roman" w:ascii="Times New Roman"/>
                    <w:i/>
                    <w:color w:val="484848"/>
                    <w:spacing w:val="0"/>
                    <w:w w:val="135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93"/>
                    <w:sz w:val="24"/>
                    <w:szCs w:val="24"/>
                  </w:rPr>
                  <w:t>na?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22.801pt;margin-top:46.448pt;width:18.5491pt;height:13.7pt;mso-position-horizontal-relative:page;mso-position-vertical-relative:page;z-index:-84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4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color w:val="191919"/>
                    <w:w w:val="62"/>
                    <w:sz w:val="23"/>
                    <w:szCs w:val="23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w w:val="125"/>
                    <w:sz w:val="23"/>
                    <w:szCs w:val="23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w w:val="100"/>
                    <w:sz w:val="23"/>
                    <w:szCs w:val="23"/>
                  </w:rPr>
                  <w:t>7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57.655pt;margin-top:43.4965pt;width:121.552pt;height:13.8pt;mso-position-horizontal-relative:page;mso-position-vertical-relative:page;z-index:-84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81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112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6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-9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92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9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-9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124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1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124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82828"/>
                    <w:spacing w:val="0"/>
                    <w:w w:val="87"/>
                    <w:sz w:val="24"/>
                    <w:szCs w:val="24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83.7028pt;margin-top:43.8989pt;width:20.2043pt;height:13.3pt;mso-position-horizontal-relative:page;mso-position-vertical-relative:page;z-index:-84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color w:val="151515"/>
                    <w:w w:val="72"/>
                    <w:sz w:val="23"/>
                    <w:szCs w:val="23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151515"/>
                    <w:spacing w:val="0"/>
                    <w:w w:val="72"/>
                    <w:sz w:val="23"/>
                    <w:szCs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108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151515"/>
                    <w:spacing w:val="0"/>
                    <w:w w:val="72"/>
                    <w:sz w:val="23"/>
                    <w:szCs w:val="23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9.423pt;margin-top:47.4766pt;width:308.14pt;height:13.8pt;mso-position-horizontal-relative:page;mso-position-vertical-relative:page;z-index:-84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89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6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93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135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88"/>
                    <w:sz w:val="24"/>
                    <w:szCs w:val="24"/>
                  </w:rPr>
                  <w:t>tu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00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65"/>
                    <w:sz w:val="24"/>
                    <w:szCs w:val="24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75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08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93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91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91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4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24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87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93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88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-19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7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12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84"/>
                    <w:sz w:val="24"/>
                    <w:szCs w:val="24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6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88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8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12"/>
                    <w:w w:val="88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13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93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101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-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0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04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98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96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9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77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8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11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93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46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79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91919"/>
                    <w:spacing w:val="0"/>
                    <w:w w:val="87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2A2A2A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93"/>
                    <w:sz w:val="24"/>
                    <w:szCs w:val="24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25.435pt;margin-top:47.9171pt;width:18.5676pt;height:13.7pt;mso-position-horizontal-relative:page;mso-position-vertical-relative:page;z-index:-8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4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color w:val="191919"/>
                    <w:w w:val="62"/>
                    <w:sz w:val="23"/>
                    <w:szCs w:val="23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191919"/>
                    <w:w w:val="119"/>
                    <w:sz w:val="23"/>
                    <w:szCs w:val="23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2A2A2A"/>
                    <w:w w:val="106"/>
                    <w:sz w:val="23"/>
                    <w:szCs w:val="23"/>
                  </w:rPr>
                  <w:t>9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49.013pt;margin-top:42.7767pt;width:121.552pt;height:13.8pt;mso-position-horizontal-relative:page;mso-position-vertical-relative:page;z-index:-8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w w:val="81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w w:val="112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92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92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92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-10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92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92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92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9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-9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113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02020"/>
                    <w:spacing w:val="0"/>
                    <w:w w:val="93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113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F2F2F"/>
                    <w:spacing w:val="0"/>
                    <w:w w:val="93"/>
                    <w:sz w:val="24"/>
                    <w:szCs w:val="24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5.3403pt;margin-top:43.0985pt;width:18.2043pt;height:13.4pt;mso-position-horizontal-relative:page;mso-position-vertical-relative:page;z-index:-8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40"/>
                  <w:ind w:left="20" w:right="-34"/>
                </w:pPr>
                <w:r>
                  <w:rPr>
                    <w:rFonts w:cs="Times New Roman" w:hAnsi="Times New Roman" w:eastAsia="Times New Roman" w:ascii="Times New Roman"/>
                    <w:color w:val="111111"/>
                    <w:w w:val="65"/>
                    <w:sz w:val="23"/>
                    <w:szCs w:val="23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111111"/>
                    <w:w w:val="111"/>
                    <w:sz w:val="23"/>
                    <w:szCs w:val="23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111111"/>
                    <w:w w:val="117"/>
                    <w:sz w:val="23"/>
                    <w:szCs w:val="23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6.8101pt;margin-top:46.3761pt;width:310.602pt;height:13.8pt;mso-position-horizontal-relative:page;mso-position-vertical-relative:page;z-index:-86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w w:val="9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w w:val="8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w w:val="87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w w:val="113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w w:val="101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w w:val="87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93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65"/>
                    <w:sz w:val="24"/>
                    <w:szCs w:val="24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75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08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93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84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95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9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95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95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95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9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95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-12"/>
                    <w:w w:val="95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00"/>
                    <w:sz w:val="24"/>
                    <w:szCs w:val="24"/>
                  </w:rPr>
                  <w:t>ha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7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00"/>
                    <w:sz w:val="24"/>
                    <w:szCs w:val="24"/>
                  </w:rPr>
                  <w:t>rr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9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06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9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92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-4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24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13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9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92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-18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1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08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91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96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9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252525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3A3A3A"/>
                    <w:spacing w:val="0"/>
                    <w:w w:val="100"/>
                    <w:sz w:val="24"/>
                    <w:szCs w:val="24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9.952pt;margin-top:47.9041pt;width:13.5231pt;height:14.8pt;mso-position-horizontal-relative:page;mso-position-vertical-relative:page;z-index:-863" filled="f" stroked="f">
          <v:textbox inset="0,0,0,0">
            <w:txbxContent>
              <w:p>
                <w:pPr>
                  <w:rPr>
                    <w:rFonts w:cs="Courier New" w:hAnsi="Courier New" w:eastAsia="Courier New" w:ascii="Courier New"/>
                    <w:sz w:val="26"/>
                    <w:szCs w:val="26"/>
                  </w:rPr>
                  <w:jc w:val="left"/>
                  <w:ind w:left="20" w:right="-38"/>
                </w:pPr>
                <w:r>
                  <w:rPr>
                    <w:rFonts w:cs="Courier New" w:hAnsi="Courier New" w:eastAsia="Courier New" w:ascii="Courier New"/>
                    <w:color w:val="252525"/>
                    <w:w w:val="72"/>
                    <w:sz w:val="26"/>
                    <w:szCs w:val="26"/>
                  </w:rPr>
                  <w:t>9</w:t>
                </w:r>
                <w:r>
                  <w:rPr>
                    <w:rFonts w:cs="Courier New" w:hAnsi="Courier New" w:eastAsia="Courier New" w:ascii="Courier New"/>
                    <w:color w:val="252525"/>
                    <w:w w:val="81"/>
                    <w:sz w:val="26"/>
                    <w:szCs w:val="26"/>
                  </w:rPr>
                  <w:t>9</w:t>
                </w:r>
                <w:r>
                  <w:rPr>
                    <w:rFonts w:cs="Courier New" w:hAnsi="Courier New" w:eastAsia="Courier New" w:ascii="Courier New"/>
                    <w:color w:val="00000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5.8123pt;margin-top:58.5968pt;width:308.8pt;height:13.8pt;mso-position-horizontal-relative:page;mso-position-vertical-relative:page;z-index:-86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98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93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w w:val="124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9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w w:val="87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65"/>
                    <w:sz w:val="24"/>
                    <w:szCs w:val="24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75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4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91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9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94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94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4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4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94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94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-4"/>
                    <w:w w:val="94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18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7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89"/>
                    <w:sz w:val="24"/>
                    <w:szCs w:val="24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24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7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101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88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1"/>
                    <w:w w:val="88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10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108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98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89"/>
                    <w:sz w:val="24"/>
                    <w:szCs w:val="24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6"/>
                    <w:sz w:val="24"/>
                    <w:szCs w:val="24"/>
                  </w:rPr>
                  <w:t>La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24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9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8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C2C2C"/>
                    <w:spacing w:val="0"/>
                    <w:w w:val="100"/>
                    <w:sz w:val="24"/>
                    <w:szCs w:val="24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21.751pt;margin-top:58.8382pt;width:17.124pt;height:13.5pt;mso-position-horizontal-relative:page;mso-position-vertical-relative:page;z-index:-86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4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color w:val="1A1A1A"/>
                    <w:w w:val="56"/>
                    <w:sz w:val="23"/>
                    <w:szCs w:val="23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1A1A1A"/>
                    <w:w w:val="125"/>
                    <w:sz w:val="23"/>
                    <w:szCs w:val="23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1A1A1A"/>
                    <w:w w:val="81"/>
                    <w:sz w:val="23"/>
                    <w:szCs w:val="23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7.2211pt;margin-top:54.8962pt;width:23.8053pt;height:14.5798pt;mso-position-horizontal-relative:page;mso-position-vertical-relative:page;z-index:-86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60"/>
                  <w:ind w:left="40"/>
                </w:pPr>
                <w:r>
                  <w:rPr>
                    <w:rFonts w:cs="Times New Roman" w:hAnsi="Times New Roman" w:eastAsia="Times New Roman" w:ascii="Times New Roman"/>
                    <w:color w:val="151515"/>
                    <w:w w:val="62"/>
                    <w:sz w:val="23"/>
                    <w:szCs w:val="23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151515"/>
                    <w:spacing w:val="0"/>
                    <w:w w:val="62"/>
                    <w:sz w:val="23"/>
                    <w:szCs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104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151515"/>
                    <w:spacing w:val="0"/>
                    <w:w w:val="62"/>
                    <w:sz w:val="23"/>
                    <w:szCs w:val="23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50.814pt;margin-top:55.0148pt;width:121.192pt;height:13.8pt;mso-position-horizontal-relative:page;mso-position-vertical-relative:page;z-index:-85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75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118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6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91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1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91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-13"/>
                    <w:w w:val="9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9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1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1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1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91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-3"/>
                    <w:w w:val="9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124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0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87"/>
                    <w:sz w:val="24"/>
                    <w:szCs w:val="24"/>
                  </w:rPr>
                  <w:t>a?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2.9317pt;margin-top:51.0554pt;width:309.522pt;height:13.8pt;mso-position-horizontal-relative:page;mso-position-vertical-relative:page;z-index:-85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w w:val="103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w w:val="87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w w:val="124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w w:val="96"/>
                    <w:sz w:val="24"/>
                    <w:szCs w:val="24"/>
                  </w:rPr>
                  <w:t>tu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00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65"/>
                    <w:sz w:val="24"/>
                    <w:szCs w:val="24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75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8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3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8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-1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5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5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95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95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5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-12"/>
                    <w:w w:val="95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7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77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88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6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13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13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88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88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-1"/>
                    <w:w w:val="88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21212"/>
                    <w:spacing w:val="0"/>
                    <w:w w:val="10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8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8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6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9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77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87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393939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32323"/>
                    <w:spacing w:val="0"/>
                    <w:w w:val="100"/>
                    <w:sz w:val="24"/>
                    <w:szCs w:val="24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9.952pt;margin-top:52.9356pt;width:18.2043pt;height:13.7pt;mso-position-horizontal-relative:page;mso-position-vertical-relative:page;z-index:-85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4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color w:val="232323"/>
                    <w:w w:val="62"/>
                    <w:sz w:val="23"/>
                    <w:szCs w:val="23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121212"/>
                    <w:w w:val="118"/>
                    <w:sz w:val="23"/>
                    <w:szCs w:val="23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232323"/>
                    <w:w w:val="100"/>
                    <w:sz w:val="23"/>
                    <w:szCs w:val="23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7.2211pt;margin-top:55.1757pt;width:20.5644pt;height:13.6pt;mso-position-horizontal-relative:page;mso-position-vertical-relative:page;z-index:-85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color w:val="151515"/>
                    <w:w w:val="62"/>
                    <w:sz w:val="23"/>
                    <w:szCs w:val="23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color w:val="151515"/>
                    <w:spacing w:val="0"/>
                    <w:w w:val="62"/>
                    <w:sz w:val="23"/>
                    <w:szCs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104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color w:val="151515"/>
                    <w:spacing w:val="0"/>
                    <w:w w:val="62"/>
                    <w:sz w:val="23"/>
                    <w:szCs w:val="23"/>
                  </w:rPr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50.814pt;margin-top:55.0148pt;width:121.192pt;height:13.8pt;mso-position-horizontal-relative:page;mso-position-vertical-relative:page;z-index:-85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75"/>
                    <w:sz w:val="24"/>
                    <w:szCs w:val="24"/>
                  </w:rPr>
                  <w:t>¿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118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6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104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91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1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91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-13"/>
                    <w:w w:val="9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91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1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1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1"/>
                    <w:sz w:val="24"/>
                    <w:szCs w:val="2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91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-3"/>
                    <w:w w:val="91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124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113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100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151515"/>
                    <w:spacing w:val="0"/>
                    <w:w w:val="90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333333"/>
                    <w:spacing w:val="0"/>
                    <w:w w:val="87"/>
                    <w:sz w:val="24"/>
                    <w:szCs w:val="24"/>
                  </w:rPr>
                  <w:t>a?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0.7409pt;margin-top:58.6459pt;width:306.78pt;height:13.8pt;mso-position-horizontal-relative:page;mso-position-vertical-relative:page;z-index:-8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6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98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62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93"/>
                    <w:sz w:val="24"/>
                    <w:szCs w:val="24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w w:val="135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9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87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3"/>
                    <w:sz w:val="24"/>
                    <w:szCs w:val="24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65"/>
                    <w:sz w:val="24"/>
                    <w:szCs w:val="24"/>
                  </w:rPr>
                  <w:t>: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i/>
                    <w:color w:val="3B3B3B"/>
                    <w:spacing w:val="0"/>
                    <w:w w:val="64"/>
                    <w:sz w:val="22"/>
                    <w:szCs w:val="22"/>
                  </w:rPr>
                  <w:t>¿</w:t>
                </w:r>
                <w:r>
                  <w:rPr>
                    <w:rFonts w:cs="Arial" w:hAnsi="Arial" w:eastAsia="Arial" w:ascii="Arial"/>
                    <w:i/>
                    <w:color w:val="3B3B3B"/>
                    <w:spacing w:val="-3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2"/>
                    <w:sz w:val="24"/>
                    <w:szCs w:val="24"/>
                  </w:rPr>
                  <w:t>Q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2"/>
                    <w:sz w:val="24"/>
                    <w:szCs w:val="24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92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-7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2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92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2"/>
                    <w:sz w:val="24"/>
                    <w:szCs w:val="2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2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2"/>
                    <w:sz w:val="24"/>
                    <w:szCs w:val="24"/>
                  </w:rPr>
                  <w:t>no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92"/>
                    <w:sz w:val="24"/>
                    <w:szCs w:val="2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-1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-3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88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70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6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88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9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06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68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24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68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24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77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81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12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75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3"/>
                    <w:sz w:val="24"/>
                    <w:szCs w:val="2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112"/>
                    <w:sz w:val="24"/>
                    <w:szCs w:val="24"/>
                  </w:rPr>
                  <w:t>í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75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2"/>
                    <w:sz w:val="24"/>
                    <w:szCs w:val="2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92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-12"/>
                    <w:w w:val="92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12"/>
                    <w:sz w:val="24"/>
                    <w:szCs w:val="24"/>
                  </w:rPr>
                  <w:t>Am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98"/>
                    <w:sz w:val="24"/>
                    <w:szCs w:val="24"/>
                  </w:rPr>
                  <w:t>é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88"/>
                    <w:sz w:val="24"/>
                    <w:szCs w:val="2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79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84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81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-1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i/>
                    <w:color w:val="1A1A1A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i/>
                    <w:color w:val="2B2B2B"/>
                    <w:spacing w:val="0"/>
                    <w:w w:val="100"/>
                    <w:sz w:val="24"/>
                    <w:szCs w:val="24"/>
                  </w:rPr>
                  <w:t>na</w:t>
                </w:r>
                <w:r>
                  <w:rPr>
                    <w:rFonts w:cs="Times New Roman" w:hAnsi="Times New Roman" w:eastAsia="Times New Roman" w:ascii="Times New Roman"/>
                    <w:i/>
                    <w:color w:val="3B3B3B"/>
                    <w:spacing w:val="0"/>
                    <w:w w:val="100"/>
                    <w:sz w:val="24"/>
                    <w:szCs w:val="24"/>
                  </w:rPr>
                  <w:t>?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15.329pt;margin-top:58.8873pt;width:18.1926pt;height:13.5pt;mso-position-horizontal-relative:page;mso-position-vertical-relative:page;z-index:-85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3"/>
                    <w:szCs w:val="23"/>
                  </w:rPr>
                  <w:jc w:val="left"/>
                  <w:spacing w:lineRule="exact" w:line="240"/>
                  <w:ind w:left="20" w:right="-35"/>
                </w:pPr>
                <w:r>
                  <w:rPr>
                    <w:rFonts w:cs="Times New Roman" w:hAnsi="Times New Roman" w:eastAsia="Times New Roman" w:ascii="Times New Roman"/>
                    <w:color w:val="1A1A1A"/>
                    <w:w w:val="68"/>
                    <w:sz w:val="23"/>
                    <w:szCs w:val="23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color w:val="1A1A1A"/>
                    <w:w w:val="112"/>
                    <w:sz w:val="23"/>
                    <w:szCs w:val="23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color w:val="1A1A1A"/>
                    <w:w w:val="100"/>
                    <w:sz w:val="23"/>
                    <w:szCs w:val="23"/>
                  </w:rPr>
                  <w:t>5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w w:val="100"/>
                    <w:sz w:val="23"/>
                    <w:szCs w:val="23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image" Target="media\image1.png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image" Target="media\image2.png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image" Target="media\image3.png"/><Relationship Id="rId17" Type="http://schemas.openxmlformats.org/officeDocument/2006/relationships/header" Target="header11.xm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header" Target="header17.xml"/><Relationship Id="rId24" Type="http://schemas.openxmlformats.org/officeDocument/2006/relationships/header" Target="header18.xml"/><Relationship Id="rId25" Type="http://schemas.openxmlformats.org/officeDocument/2006/relationships/header" Target="header19.xml"/><Relationship Id="rId26" Type="http://schemas.openxmlformats.org/officeDocument/2006/relationships/header" Target="header20.xml"/><Relationship Id="rId27" Type="http://schemas.openxmlformats.org/officeDocument/2006/relationships/header" Target="header2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